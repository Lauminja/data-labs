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BD845" w14:textId="77777777" w:rsidR="00D57585" w:rsidRPr="00B309C3"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B309C3">
        <w:rPr>
          <w:rFonts w:ascii="Arial" w:hAnsi="Arial" w:cs="Arial"/>
          <w:b/>
          <w:bCs/>
          <w:color w:val="000000"/>
          <w:sz w:val="20"/>
          <w:szCs w:val="20"/>
          <w:u w:val="single" w:color="000000"/>
          <w:lang w:val="en-GB"/>
        </w:rPr>
        <w:t>Feature Extraction and Engineering:</w:t>
      </w:r>
    </w:p>
    <w:p w14:paraId="77549F76" w14:textId="77777777" w:rsidR="00D57585" w:rsidRPr="00B309C3" w:rsidRDefault="00D57585" w:rsidP="00965EE9">
      <w:pPr>
        <w:pStyle w:val="Paragraphedeliste"/>
        <w:widowControl w:val="0"/>
        <w:numPr>
          <w:ilvl w:val="0"/>
          <w:numId w:val="21"/>
        </w:numPr>
        <w:tabs>
          <w:tab w:val="left" w:pos="0"/>
        </w:tabs>
        <w:autoSpaceDE w:val="0"/>
        <w:autoSpaceDN w:val="0"/>
        <w:adjustRightInd w:val="0"/>
        <w:spacing w:line="260" w:lineRule="atLeast"/>
        <w:ind w:left="426"/>
        <w:rPr>
          <w:rFonts w:ascii="Arial" w:hAnsi="Arial" w:cs="Arial"/>
          <w:color w:val="000000"/>
          <w:sz w:val="20"/>
          <w:szCs w:val="20"/>
          <w:u w:color="000000"/>
          <w:lang w:val="en-GB"/>
        </w:rPr>
      </w:pPr>
      <w:r w:rsidRPr="00B309C3">
        <w:rPr>
          <w:rFonts w:ascii="Arial" w:hAnsi="Arial" w:cs="Arial"/>
          <w:color w:val="000000"/>
          <w:sz w:val="20"/>
          <w:szCs w:val="20"/>
          <w:u w:color="000000"/>
          <w:lang w:val="en-GB"/>
        </w:rPr>
        <w:t>Objective: insert knowledge from industry by creating new variables (columns, features) from existing variables</w:t>
      </w:r>
      <w:proofErr w:type="gramStart"/>
      <w:r w:rsidRPr="00B309C3">
        <w:rPr>
          <w:rFonts w:ascii="Arial" w:hAnsi="Arial" w:cs="Arial"/>
          <w:color w:val="000000"/>
          <w:sz w:val="20"/>
          <w:szCs w:val="20"/>
          <w:u w:color="000000"/>
          <w:lang w:val="en-GB"/>
        </w:rPr>
        <w:t>. </w:t>
      </w:r>
      <w:proofErr w:type="gramEnd"/>
    </w:p>
    <w:p w14:paraId="04766E41" w14:textId="77777777" w:rsidR="00B309C3" w:rsidRPr="00B309C3" w:rsidRDefault="00D57585" w:rsidP="00965EE9">
      <w:pPr>
        <w:pStyle w:val="Paragraphedeliste"/>
        <w:widowControl w:val="0"/>
        <w:numPr>
          <w:ilvl w:val="0"/>
          <w:numId w:val="21"/>
        </w:numPr>
        <w:tabs>
          <w:tab w:val="left" w:pos="0"/>
        </w:tabs>
        <w:autoSpaceDE w:val="0"/>
        <w:autoSpaceDN w:val="0"/>
        <w:adjustRightInd w:val="0"/>
        <w:spacing w:line="260" w:lineRule="atLeast"/>
        <w:ind w:left="426"/>
        <w:rPr>
          <w:rFonts w:ascii="Arial" w:hAnsi="Arial" w:cs="Arial"/>
          <w:color w:val="000000"/>
          <w:sz w:val="20"/>
          <w:szCs w:val="20"/>
          <w:u w:color="000000"/>
          <w:lang w:val="en-GB"/>
        </w:rPr>
      </w:pPr>
      <w:r w:rsidRPr="00B309C3">
        <w:rPr>
          <w:rFonts w:ascii="Arial" w:hAnsi="Arial" w:cs="Arial"/>
          <w:color w:val="000000"/>
          <w:sz w:val="20"/>
          <w:szCs w:val="20"/>
          <w:u w:color="000000"/>
          <w:lang w:val="en-GB"/>
        </w:rPr>
        <w:t xml:space="preserve">However avoid </w:t>
      </w:r>
      <w:proofErr w:type="spellStart"/>
      <w:r w:rsidRPr="00B309C3">
        <w:rPr>
          <w:rFonts w:ascii="Arial" w:hAnsi="Arial" w:cs="Arial"/>
          <w:b/>
          <w:bCs/>
          <w:color w:val="000000"/>
          <w:sz w:val="20"/>
          <w:szCs w:val="20"/>
          <w:u w:color="000000"/>
          <w:lang w:val="en-GB"/>
        </w:rPr>
        <w:t>overfitting</w:t>
      </w:r>
      <w:proofErr w:type="spellEnd"/>
      <w:r w:rsidRPr="00B309C3">
        <w:rPr>
          <w:rFonts w:ascii="Arial" w:hAnsi="Arial" w:cs="Arial"/>
          <w:color w:val="000000"/>
          <w:sz w:val="20"/>
          <w:szCs w:val="20"/>
          <w:u w:color="000000"/>
          <w:lang w:val="en-GB"/>
        </w:rPr>
        <w:t xml:space="preserve"> by too many f</w:t>
      </w:r>
      <w:r w:rsidR="00B309C3">
        <w:rPr>
          <w:rFonts w:ascii="Arial" w:hAnsi="Arial" w:cs="Arial"/>
          <w:color w:val="000000"/>
          <w:sz w:val="20"/>
          <w:szCs w:val="20"/>
          <w:u w:color="000000"/>
          <w:lang w:val="en-GB"/>
        </w:rPr>
        <w:t>e</w:t>
      </w:r>
      <w:r w:rsidRPr="00B309C3">
        <w:rPr>
          <w:rFonts w:ascii="Arial" w:hAnsi="Arial" w:cs="Arial"/>
          <w:color w:val="000000"/>
          <w:sz w:val="20"/>
          <w:szCs w:val="20"/>
          <w:u w:color="000000"/>
          <w:lang w:val="en-GB"/>
        </w:rPr>
        <w:t xml:space="preserve">atures: we don’t want to have a perfect score on the train dataset by </w:t>
      </w:r>
      <w:proofErr w:type="spellStart"/>
      <w:r w:rsidRPr="00B309C3">
        <w:rPr>
          <w:rFonts w:ascii="Arial" w:hAnsi="Arial" w:cs="Arial"/>
          <w:color w:val="000000"/>
          <w:sz w:val="20"/>
          <w:szCs w:val="20"/>
          <w:u w:color="000000"/>
          <w:lang w:val="en-GB"/>
        </w:rPr>
        <w:t>overfitting</w:t>
      </w:r>
      <w:proofErr w:type="spellEnd"/>
      <w:r w:rsidRPr="00B309C3">
        <w:rPr>
          <w:rFonts w:ascii="Arial" w:hAnsi="Arial" w:cs="Arial"/>
          <w:color w:val="000000"/>
          <w:sz w:val="20"/>
          <w:szCs w:val="20"/>
          <w:u w:color="000000"/>
          <w:lang w:val="en-GB"/>
        </w:rPr>
        <w:t>, we want to generalise.  </w:t>
      </w:r>
    </w:p>
    <w:p w14:paraId="4E7054CE" w14:textId="77777777" w:rsidR="00D57585" w:rsidRPr="00B309C3" w:rsidRDefault="00D57585" w:rsidP="00965EE9">
      <w:pPr>
        <w:pStyle w:val="Paragraphedeliste"/>
        <w:widowControl w:val="0"/>
        <w:numPr>
          <w:ilvl w:val="0"/>
          <w:numId w:val="21"/>
        </w:numPr>
        <w:tabs>
          <w:tab w:val="left" w:pos="0"/>
        </w:tabs>
        <w:autoSpaceDE w:val="0"/>
        <w:autoSpaceDN w:val="0"/>
        <w:adjustRightInd w:val="0"/>
        <w:spacing w:line="260" w:lineRule="atLeast"/>
        <w:ind w:left="426"/>
        <w:rPr>
          <w:rFonts w:ascii="Arial" w:hAnsi="Arial" w:cs="Arial"/>
          <w:color w:val="000000"/>
          <w:sz w:val="20"/>
          <w:szCs w:val="20"/>
          <w:u w:color="000000"/>
          <w:lang w:val="en-GB"/>
        </w:rPr>
      </w:pPr>
      <w:r w:rsidRPr="00B309C3">
        <w:rPr>
          <w:rFonts w:ascii="Arial" w:hAnsi="Arial" w:cs="Arial"/>
          <w:b/>
          <w:bCs/>
          <w:color w:val="000000"/>
          <w:sz w:val="20"/>
          <w:szCs w:val="20"/>
          <w:u w:color="000000"/>
          <w:lang w:val="en-GB"/>
        </w:rPr>
        <w:t>ETL Types</w:t>
      </w:r>
      <w:proofErr w:type="gramStart"/>
      <w:r w:rsidRPr="00B309C3">
        <w:rPr>
          <w:rFonts w:ascii="Arial" w:hAnsi="Arial" w:cs="Arial"/>
          <w:b/>
          <w:bCs/>
          <w:color w:val="000000"/>
          <w:sz w:val="20"/>
          <w:szCs w:val="20"/>
          <w:u w:color="000000"/>
          <w:lang w:val="en-GB"/>
        </w:rPr>
        <w:t>:</w:t>
      </w:r>
      <w:r w:rsidRPr="00B309C3">
        <w:rPr>
          <w:rFonts w:ascii="Arial" w:hAnsi="Arial" w:cs="Arial"/>
          <w:color w:val="000000"/>
          <w:sz w:val="20"/>
          <w:szCs w:val="20"/>
          <w:u w:color="000000"/>
          <w:lang w:val="en-GB"/>
        </w:rPr>
        <w:t> </w:t>
      </w:r>
      <w:proofErr w:type="gramEnd"/>
    </w:p>
    <w:p w14:paraId="46724E95"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Remove outliers </w:t>
      </w:r>
    </w:p>
    <w:p w14:paraId="2A3D8B9D"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Scaling to have all feature values within similar ranges </w:t>
      </w:r>
    </w:p>
    <w:p w14:paraId="1621C594"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Rounding </w:t>
      </w:r>
    </w:p>
    <w:p w14:paraId="28A57371"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Standardisation/normalisation:  apply to columns where the range of variation is higher than other columns; adjust them to bring down to the level of other columns </w:t>
      </w:r>
    </w:p>
    <w:p w14:paraId="6E4A8420"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One Hot Encoding</w:t>
      </w:r>
      <w:proofErr w:type="gramStart"/>
      <w:r w:rsidRPr="00B309C3">
        <w:rPr>
          <w:rFonts w:ascii="Arial" w:hAnsi="Arial" w:cs="Arial"/>
          <w:color w:val="000000"/>
          <w:sz w:val="20"/>
          <w:szCs w:val="20"/>
          <w:u w:color="000000"/>
          <w:lang w:val="en-GB"/>
        </w:rPr>
        <w:t> </w:t>
      </w:r>
      <w:r w:rsidR="00B309C3" w:rsidRPr="00B309C3">
        <w:rPr>
          <w:rFonts w:ascii="Arial" w:hAnsi="Arial" w:cs="Arial"/>
          <w:color w:val="000000"/>
          <w:sz w:val="20"/>
          <w:szCs w:val="20"/>
          <w:u w:color="000000"/>
          <w:lang w:val="en-GB"/>
        </w:rPr>
        <w:t> :</w:t>
      </w:r>
      <w:proofErr w:type="gramEnd"/>
    </w:p>
    <w:p w14:paraId="3BBBA3CE" w14:textId="77777777" w:rsidR="00D57585" w:rsidRPr="00B309C3" w:rsidRDefault="00D57585" w:rsidP="00965EE9">
      <w:pPr>
        <w:widowControl w:val="0"/>
        <w:autoSpaceDE w:val="0"/>
        <w:autoSpaceDN w:val="0"/>
        <w:adjustRightInd w:val="0"/>
        <w:spacing w:line="308" w:lineRule="atLeast"/>
        <w:ind w:left="851" w:hanging="360"/>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00965EE9">
        <w:rPr>
          <w:rFonts w:ascii="Times" w:hAnsi="Times" w:cs="Times"/>
          <w:color w:val="000000"/>
          <w:sz w:val="20"/>
          <w:szCs w:val="20"/>
          <w:u w:color="000000"/>
          <w:lang w:val="en-GB"/>
        </w:rPr>
        <w:tab/>
      </w:r>
      <w:proofErr w:type="gramStart"/>
      <w:r w:rsidRPr="00B309C3">
        <w:rPr>
          <w:rFonts w:ascii="Courier" w:hAnsi="Courier" w:cs="Courier"/>
          <w:color w:val="535353"/>
          <w:sz w:val="20"/>
          <w:szCs w:val="20"/>
          <w:u w:color="000000"/>
          <w:lang w:val="en-GB"/>
        </w:rPr>
        <w:t>y</w:t>
      </w:r>
      <w:proofErr w:type="gramEnd"/>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pd.get_dummies</w:t>
      </w:r>
      <w:proofErr w:type="spellEnd"/>
      <w:r w:rsidRPr="00B309C3">
        <w:rPr>
          <w:rFonts w:ascii="Courier" w:hAnsi="Courier" w:cs="Courier"/>
          <w:color w:val="535353"/>
          <w:sz w:val="20"/>
          <w:szCs w:val="20"/>
          <w:u w:color="000000"/>
          <w:lang w:val="en-GB"/>
        </w:rPr>
        <w:t>(data=</w:t>
      </w:r>
      <w:proofErr w:type="spellStart"/>
      <w:r w:rsidRPr="00B309C3">
        <w:rPr>
          <w:rFonts w:ascii="Courier" w:hAnsi="Courier" w:cs="Courier"/>
          <w:color w:val="535353"/>
          <w:sz w:val="20"/>
          <w:szCs w:val="20"/>
          <w:u w:color="000000"/>
          <w:lang w:val="en-GB"/>
        </w:rPr>
        <w:t>df_classify</w:t>
      </w:r>
      <w:proofErr w:type="spellEnd"/>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'state'</w:t>
      </w:r>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drop_first</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True</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p>
    <w:p w14:paraId="2887EA22"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Shuffling (remove order from the data) </w:t>
      </w:r>
    </w:p>
    <w:p w14:paraId="012DDB18" w14:textId="77777777" w:rsidR="00B309C3" w:rsidRPr="00B309C3" w:rsidRDefault="00B309C3" w:rsidP="00B309C3">
      <w:pPr>
        <w:widowControl w:val="0"/>
        <w:tabs>
          <w:tab w:val="left" w:pos="940"/>
          <w:tab w:val="left" w:pos="1440"/>
        </w:tabs>
        <w:autoSpaceDE w:val="0"/>
        <w:autoSpaceDN w:val="0"/>
        <w:adjustRightInd w:val="0"/>
        <w:spacing w:line="260" w:lineRule="atLeast"/>
        <w:rPr>
          <w:rFonts w:ascii="Arial" w:hAnsi="Arial" w:cs="Arial"/>
          <w:color w:val="000000"/>
          <w:sz w:val="20"/>
          <w:szCs w:val="20"/>
          <w:u w:color="000000"/>
          <w:lang w:val="en-GB"/>
        </w:rPr>
      </w:pPr>
    </w:p>
    <w:p w14:paraId="573AD8CC" w14:textId="03CA137B" w:rsidR="00D57585" w:rsidRPr="00B309C3" w:rsidRDefault="00D57585" w:rsidP="00965EE9">
      <w:pPr>
        <w:pStyle w:val="Paragraphedeliste"/>
        <w:widowControl w:val="0"/>
        <w:numPr>
          <w:ilvl w:val="0"/>
          <w:numId w:val="21"/>
        </w:numPr>
        <w:tabs>
          <w:tab w:val="left" w:pos="940"/>
          <w:tab w:val="left" w:pos="1440"/>
        </w:tabs>
        <w:autoSpaceDE w:val="0"/>
        <w:autoSpaceDN w:val="0"/>
        <w:adjustRightInd w:val="0"/>
        <w:spacing w:line="260" w:lineRule="atLeast"/>
        <w:ind w:left="426"/>
        <w:rPr>
          <w:rFonts w:ascii="Arial" w:hAnsi="Arial" w:cs="Arial"/>
          <w:color w:val="000000"/>
          <w:sz w:val="20"/>
          <w:szCs w:val="20"/>
          <w:u w:color="000000"/>
          <w:lang w:val="en-GB"/>
        </w:rPr>
      </w:pPr>
      <w:r w:rsidRPr="00B309C3">
        <w:rPr>
          <w:rFonts w:ascii="Arial" w:hAnsi="Arial" w:cs="Arial"/>
          <w:b/>
          <w:bCs/>
          <w:color w:val="000000"/>
          <w:sz w:val="20"/>
          <w:szCs w:val="20"/>
          <w:u w:color="000000"/>
          <w:lang w:val="en-GB"/>
        </w:rPr>
        <w:t>Feature selection:</w:t>
      </w:r>
    </w:p>
    <w:p w14:paraId="079BE2FB"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Intuitively remove variables with no meaning or useful information for model </w:t>
      </w:r>
    </w:p>
    <w:p w14:paraId="025F6019"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Automatically reduce &amp; add features</w:t>
      </w:r>
      <w:proofErr w:type="gramStart"/>
      <w:r w:rsidRPr="00B309C3">
        <w:rPr>
          <w:rFonts w:ascii="Arial" w:hAnsi="Arial" w:cs="Arial"/>
          <w:color w:val="000000"/>
          <w:sz w:val="20"/>
          <w:szCs w:val="20"/>
          <w:u w:color="000000"/>
          <w:lang w:val="en-GB"/>
        </w:rPr>
        <w:t>: </w:t>
      </w:r>
      <w:proofErr w:type="gramEnd"/>
    </w:p>
    <w:p w14:paraId="1FF6594E" w14:textId="77777777" w:rsidR="00D57585" w:rsidRPr="00B309C3" w:rsidRDefault="00D57585" w:rsidP="00965EE9">
      <w:pPr>
        <w:pStyle w:val="Paragraphedeliste"/>
        <w:widowControl w:val="0"/>
        <w:numPr>
          <w:ilvl w:val="2"/>
          <w:numId w:val="21"/>
        </w:numPr>
        <w:tabs>
          <w:tab w:val="left" w:pos="1660"/>
        </w:tabs>
        <w:autoSpaceDE w:val="0"/>
        <w:autoSpaceDN w:val="0"/>
        <w:adjustRightInd w:val="0"/>
        <w:spacing w:line="240" w:lineRule="atLeast"/>
        <w:ind w:left="1276"/>
        <w:rPr>
          <w:rFonts w:ascii="Arial" w:hAnsi="Arial" w:cs="Arial"/>
          <w:color w:val="000000"/>
          <w:sz w:val="20"/>
          <w:szCs w:val="20"/>
          <w:u w:color="000000"/>
          <w:lang w:val="en-GB"/>
        </w:rPr>
      </w:pPr>
      <w:r w:rsidRPr="00B309C3">
        <w:rPr>
          <w:rFonts w:ascii="Arial" w:hAnsi="Arial" w:cs="Arial"/>
          <w:b/>
          <w:color w:val="000000"/>
          <w:sz w:val="20"/>
          <w:szCs w:val="20"/>
          <w:u w:color="000000"/>
          <w:lang w:val="en-GB"/>
        </w:rPr>
        <w:t>Forward Greedy Feature Selection: </w:t>
      </w:r>
      <w:r w:rsidRPr="00B309C3">
        <w:rPr>
          <w:rFonts w:ascii="Arial" w:hAnsi="Arial" w:cs="Arial"/>
          <w:color w:val="000000"/>
          <w:sz w:val="20"/>
          <w:szCs w:val="20"/>
          <w:u w:color="000000"/>
          <w:lang w:val="en-GB"/>
        </w:rPr>
        <w:t>adding a variable and testing the model; observe the accuracy, and stop at the moment when the increase is not significant anymore </w:t>
      </w:r>
    </w:p>
    <w:p w14:paraId="48CCBDFC" w14:textId="77777777" w:rsidR="00D57585" w:rsidRPr="00B309C3" w:rsidRDefault="00D57585" w:rsidP="00965EE9">
      <w:pPr>
        <w:pStyle w:val="Paragraphedeliste"/>
        <w:widowControl w:val="0"/>
        <w:numPr>
          <w:ilvl w:val="2"/>
          <w:numId w:val="21"/>
        </w:numPr>
        <w:tabs>
          <w:tab w:val="left" w:pos="1660"/>
        </w:tabs>
        <w:autoSpaceDE w:val="0"/>
        <w:autoSpaceDN w:val="0"/>
        <w:adjustRightInd w:val="0"/>
        <w:spacing w:line="260" w:lineRule="atLeast"/>
        <w:ind w:left="1276"/>
        <w:rPr>
          <w:rFonts w:ascii="Arial" w:hAnsi="Arial" w:cs="Arial"/>
          <w:color w:val="000000"/>
          <w:sz w:val="20"/>
          <w:szCs w:val="20"/>
          <w:u w:color="000000"/>
          <w:lang w:val="en-GB"/>
        </w:rPr>
      </w:pPr>
      <w:r w:rsidRPr="00B309C3">
        <w:rPr>
          <w:rFonts w:ascii="Arial" w:hAnsi="Arial" w:cs="Arial"/>
          <w:b/>
          <w:color w:val="000000"/>
          <w:sz w:val="20"/>
          <w:szCs w:val="20"/>
          <w:u w:color="000000"/>
          <w:lang w:val="en-GB"/>
        </w:rPr>
        <w:t>Backward Elimination:</w:t>
      </w:r>
      <w:r w:rsidRPr="00B309C3">
        <w:rPr>
          <w:rFonts w:ascii="Arial" w:hAnsi="Arial" w:cs="Arial"/>
          <w:color w:val="000000"/>
          <w:sz w:val="20"/>
          <w:szCs w:val="20"/>
          <w:u w:color="000000"/>
          <w:lang w:val="en-GB"/>
        </w:rPr>
        <w:t xml:space="preserve"> same as above, but by eliminating features </w:t>
      </w:r>
    </w:p>
    <w:p w14:paraId="71A14350"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color w:val="000000"/>
          <w:sz w:val="20"/>
          <w:szCs w:val="20"/>
          <w:u w:color="000000"/>
          <w:lang w:val="en-GB"/>
        </w:rPr>
        <w:t>Removing one of two highly correlated features</w:t>
      </w:r>
      <w:proofErr w:type="gramStart"/>
      <w:r w:rsidRPr="00B309C3">
        <w:rPr>
          <w:rFonts w:ascii="Arial" w:hAnsi="Arial" w:cs="Arial"/>
          <w:color w:val="000000"/>
          <w:sz w:val="20"/>
          <w:szCs w:val="20"/>
          <w:u w:color="000000"/>
          <w:lang w:val="en-GB"/>
        </w:rPr>
        <w:t>: </w:t>
      </w:r>
      <w:proofErr w:type="gramEnd"/>
    </w:p>
    <w:p w14:paraId="52A03AF0" w14:textId="77777777" w:rsidR="00D57585" w:rsidRPr="00B309C3" w:rsidRDefault="00965EE9" w:rsidP="00965EE9">
      <w:pPr>
        <w:pStyle w:val="Paragraphedeliste"/>
        <w:widowControl w:val="0"/>
        <w:numPr>
          <w:ilvl w:val="2"/>
          <w:numId w:val="21"/>
        </w:numPr>
        <w:tabs>
          <w:tab w:val="left" w:pos="1660"/>
        </w:tabs>
        <w:autoSpaceDE w:val="0"/>
        <w:autoSpaceDN w:val="0"/>
        <w:adjustRightInd w:val="0"/>
        <w:spacing w:line="240" w:lineRule="atLeast"/>
        <w:ind w:left="1276"/>
        <w:rPr>
          <w:rFonts w:ascii="Times" w:hAnsi="Times" w:cs="Times"/>
          <w:color w:val="000000"/>
          <w:sz w:val="20"/>
          <w:szCs w:val="20"/>
          <w:u w:color="000000"/>
          <w:lang w:val="en-GB"/>
        </w:rPr>
      </w:pPr>
      <w:proofErr w:type="gramStart"/>
      <w:r>
        <w:rPr>
          <w:rFonts w:ascii="Courier" w:hAnsi="Courier" w:cs="Courier"/>
          <w:color w:val="535353"/>
          <w:sz w:val="20"/>
          <w:szCs w:val="20"/>
          <w:u w:color="000000"/>
          <w:lang w:val="en-GB"/>
        </w:rPr>
        <w:t>import</w:t>
      </w:r>
      <w:proofErr w:type="gramEnd"/>
      <w:r>
        <w:rPr>
          <w:rFonts w:ascii="Courier" w:hAnsi="Courier" w:cs="Courier"/>
          <w:color w:val="535353"/>
          <w:sz w:val="20"/>
          <w:szCs w:val="20"/>
          <w:u w:color="000000"/>
          <w:lang w:val="en-GB"/>
        </w:rPr>
        <w:t xml:space="preserve"> </w:t>
      </w:r>
      <w:proofErr w:type="spellStart"/>
      <w:r w:rsidR="00D57585" w:rsidRPr="00B309C3">
        <w:rPr>
          <w:rFonts w:ascii="Courier" w:hAnsi="Courier" w:cs="Courier"/>
          <w:color w:val="535353"/>
          <w:sz w:val="20"/>
          <w:szCs w:val="20"/>
          <w:u w:color="000000"/>
          <w:lang w:val="en-GB"/>
        </w:rPr>
        <w:t>seaborn</w:t>
      </w:r>
      <w:proofErr w:type="spellEnd"/>
      <w:r w:rsidR="00D57585" w:rsidRPr="00B309C3">
        <w:rPr>
          <w:rFonts w:ascii="Courier" w:hAnsi="Courier" w:cs="Courier"/>
          <w:color w:val="535353"/>
          <w:sz w:val="20"/>
          <w:szCs w:val="20"/>
          <w:u w:color="000000"/>
          <w:lang w:val="en-GB"/>
        </w:rPr>
        <w:t xml:space="preserve"> as </w:t>
      </w:r>
      <w:proofErr w:type="spellStart"/>
      <w:r w:rsidR="00D57585" w:rsidRPr="00B309C3">
        <w:rPr>
          <w:rFonts w:ascii="Courier" w:hAnsi="Courier" w:cs="Courier"/>
          <w:color w:val="535353"/>
          <w:sz w:val="20"/>
          <w:szCs w:val="20"/>
          <w:u w:color="000000"/>
          <w:lang w:val="en-GB"/>
        </w:rPr>
        <w:t>sns</w:t>
      </w:r>
      <w:proofErr w:type="spellEnd"/>
      <w:r w:rsidR="00D57585" w:rsidRPr="00B309C3">
        <w:rPr>
          <w:rFonts w:ascii="Times" w:hAnsi="Times" w:cs="Times"/>
          <w:color w:val="000000"/>
          <w:sz w:val="20"/>
          <w:szCs w:val="20"/>
          <w:u w:color="000000"/>
          <w:lang w:val="en-GB"/>
        </w:rPr>
        <w:t> </w:t>
      </w:r>
    </w:p>
    <w:p w14:paraId="6801F229" w14:textId="77777777" w:rsidR="00D57585" w:rsidRPr="00965EE9" w:rsidRDefault="00D57585" w:rsidP="00965EE9">
      <w:pPr>
        <w:widowControl w:val="0"/>
        <w:tabs>
          <w:tab w:val="left" w:pos="1660"/>
        </w:tabs>
        <w:autoSpaceDE w:val="0"/>
        <w:autoSpaceDN w:val="0"/>
        <w:adjustRightInd w:val="0"/>
        <w:spacing w:line="240" w:lineRule="atLeast"/>
        <w:ind w:left="1276"/>
        <w:rPr>
          <w:rFonts w:ascii="Times" w:hAnsi="Times" w:cs="Times"/>
          <w:color w:val="000000"/>
          <w:sz w:val="20"/>
          <w:szCs w:val="20"/>
          <w:u w:color="000000"/>
          <w:lang w:val="en-GB"/>
        </w:rPr>
      </w:pPr>
      <w:proofErr w:type="spellStart"/>
      <w:proofErr w:type="gramStart"/>
      <w:r w:rsidRPr="00965EE9">
        <w:rPr>
          <w:rFonts w:ascii="Courier" w:hAnsi="Courier" w:cs="Courier"/>
          <w:color w:val="535353"/>
          <w:sz w:val="20"/>
          <w:szCs w:val="20"/>
          <w:u w:color="000000"/>
          <w:lang w:val="en-GB"/>
        </w:rPr>
        <w:t>sns.heatmap</w:t>
      </w:r>
      <w:proofErr w:type="spellEnd"/>
      <w:proofErr w:type="gramEnd"/>
      <w:r w:rsidRPr="00965EE9">
        <w:rPr>
          <w:rFonts w:ascii="Courier" w:hAnsi="Courier" w:cs="Courier"/>
          <w:color w:val="535353"/>
          <w:sz w:val="20"/>
          <w:szCs w:val="20"/>
          <w:u w:color="000000"/>
          <w:lang w:val="en-GB"/>
        </w:rPr>
        <w:t>(</w:t>
      </w:r>
      <w:proofErr w:type="spellStart"/>
      <w:r w:rsidRPr="00965EE9">
        <w:rPr>
          <w:rFonts w:ascii="Courier" w:hAnsi="Courier" w:cs="Courier"/>
          <w:color w:val="535353"/>
          <w:sz w:val="20"/>
          <w:szCs w:val="20"/>
          <w:u w:color="000000"/>
          <w:lang w:val="en-GB"/>
        </w:rPr>
        <w:t>df.corr</w:t>
      </w:r>
      <w:proofErr w:type="spellEnd"/>
      <w:r w:rsidRPr="00965EE9">
        <w:rPr>
          <w:rFonts w:ascii="Courier" w:hAnsi="Courier" w:cs="Courier"/>
          <w:color w:val="535353"/>
          <w:sz w:val="20"/>
          <w:szCs w:val="20"/>
          <w:u w:color="000000"/>
          <w:lang w:val="en-GB"/>
        </w:rPr>
        <w:t>())</w:t>
      </w:r>
      <w:r w:rsidRPr="00965EE9">
        <w:rPr>
          <w:rFonts w:ascii="Times" w:hAnsi="Times" w:cs="Times"/>
          <w:color w:val="000000"/>
          <w:sz w:val="20"/>
          <w:szCs w:val="20"/>
          <w:u w:color="000000"/>
          <w:lang w:val="en-GB"/>
        </w:rPr>
        <w:t> </w:t>
      </w:r>
    </w:p>
    <w:p w14:paraId="2DB3FB18" w14:textId="77777777" w:rsidR="00D57585" w:rsidRPr="00B309C3" w:rsidRDefault="00D57585" w:rsidP="00965EE9">
      <w:pPr>
        <w:pStyle w:val="Paragraphedeliste"/>
        <w:widowControl w:val="0"/>
        <w:numPr>
          <w:ilvl w:val="1"/>
          <w:numId w:val="21"/>
        </w:numPr>
        <w:autoSpaceDE w:val="0"/>
        <w:autoSpaceDN w:val="0"/>
        <w:adjustRightInd w:val="0"/>
        <w:spacing w:line="260" w:lineRule="atLeast"/>
        <w:ind w:left="851"/>
        <w:rPr>
          <w:rFonts w:ascii="Arial" w:hAnsi="Arial" w:cs="Arial"/>
          <w:color w:val="000000"/>
          <w:sz w:val="20"/>
          <w:szCs w:val="20"/>
          <w:u w:color="000000"/>
          <w:lang w:val="en-GB"/>
        </w:rPr>
      </w:pPr>
      <w:r w:rsidRPr="00B309C3">
        <w:rPr>
          <w:rFonts w:ascii="Arial" w:hAnsi="Arial" w:cs="Arial"/>
          <w:b/>
          <w:color w:val="000000"/>
          <w:sz w:val="20"/>
          <w:szCs w:val="20"/>
          <w:u w:color="000000"/>
          <w:lang w:val="en-GB"/>
        </w:rPr>
        <w:t>PCA,</w:t>
      </w:r>
      <w:r w:rsidRPr="00B309C3">
        <w:rPr>
          <w:rFonts w:ascii="Arial" w:hAnsi="Arial" w:cs="Arial"/>
          <w:color w:val="000000"/>
          <w:sz w:val="20"/>
          <w:szCs w:val="20"/>
          <w:u w:color="000000"/>
          <w:lang w:val="en-GB"/>
        </w:rPr>
        <w:t xml:space="preserve"> dimension reduction</w:t>
      </w:r>
      <w:proofErr w:type="gramStart"/>
      <w:r w:rsidRPr="00B309C3">
        <w:rPr>
          <w:rFonts w:ascii="Arial" w:hAnsi="Arial" w:cs="Arial"/>
          <w:color w:val="000000"/>
          <w:sz w:val="20"/>
          <w:szCs w:val="20"/>
          <w:u w:color="000000"/>
          <w:lang w:val="en-GB"/>
        </w:rPr>
        <w:t>: </w:t>
      </w:r>
      <w:proofErr w:type="gramEnd"/>
    </w:p>
    <w:p w14:paraId="6CB48648" w14:textId="77777777" w:rsidR="00D57585" w:rsidRPr="00B309C3" w:rsidRDefault="00B309C3" w:rsidP="00965EE9">
      <w:pPr>
        <w:pStyle w:val="Paragraphedeliste"/>
        <w:widowControl w:val="0"/>
        <w:numPr>
          <w:ilvl w:val="2"/>
          <w:numId w:val="21"/>
        </w:numPr>
        <w:tabs>
          <w:tab w:val="left" w:pos="1660"/>
        </w:tabs>
        <w:autoSpaceDE w:val="0"/>
        <w:autoSpaceDN w:val="0"/>
        <w:adjustRightInd w:val="0"/>
        <w:spacing w:line="240" w:lineRule="atLeast"/>
        <w:ind w:left="1276"/>
        <w:rPr>
          <w:rFonts w:ascii="Arial" w:hAnsi="Arial" w:cs="Arial"/>
          <w:color w:val="000000"/>
          <w:sz w:val="20"/>
          <w:szCs w:val="20"/>
          <w:u w:color="000000"/>
          <w:lang w:val="en-GB"/>
        </w:rPr>
      </w:pPr>
      <w:r>
        <w:rPr>
          <w:rFonts w:ascii="Arial" w:hAnsi="Arial" w:cs="Arial"/>
          <w:color w:val="000000"/>
          <w:sz w:val="20"/>
          <w:szCs w:val="20"/>
          <w:u w:color="000000"/>
          <w:lang w:val="en-GB"/>
        </w:rPr>
        <w:t>Id</w:t>
      </w:r>
      <w:r w:rsidR="00D57585" w:rsidRPr="00B309C3">
        <w:rPr>
          <w:rFonts w:ascii="Arial" w:hAnsi="Arial" w:cs="Arial"/>
          <w:color w:val="000000"/>
          <w:sz w:val="20"/>
          <w:szCs w:val="20"/>
          <w:u w:color="000000"/>
          <w:lang w:val="en-GB"/>
        </w:rPr>
        <w:t>ea: looking at the axis and identify where is the most variance, keep these axis as most representative  </w:t>
      </w:r>
    </w:p>
    <w:p w14:paraId="64906BB2" w14:textId="77777777" w:rsidR="00D57585" w:rsidRPr="00B309C3" w:rsidRDefault="00B309C3" w:rsidP="00965EE9">
      <w:pPr>
        <w:pStyle w:val="Paragraphedeliste"/>
        <w:widowControl w:val="0"/>
        <w:numPr>
          <w:ilvl w:val="2"/>
          <w:numId w:val="21"/>
        </w:numPr>
        <w:tabs>
          <w:tab w:val="left" w:pos="1660"/>
        </w:tabs>
        <w:autoSpaceDE w:val="0"/>
        <w:autoSpaceDN w:val="0"/>
        <w:adjustRightInd w:val="0"/>
        <w:spacing w:line="240" w:lineRule="atLeast"/>
        <w:ind w:left="1276"/>
        <w:rPr>
          <w:rFonts w:ascii="Arial" w:hAnsi="Arial" w:cs="Arial"/>
          <w:color w:val="000000"/>
          <w:sz w:val="20"/>
          <w:szCs w:val="20"/>
          <w:u w:color="000000"/>
          <w:lang w:val="en-GB"/>
        </w:rPr>
      </w:pPr>
      <w:r>
        <w:rPr>
          <w:rFonts w:ascii="Arial" w:hAnsi="Arial" w:cs="Arial"/>
          <w:color w:val="000000"/>
          <w:sz w:val="20"/>
          <w:szCs w:val="20"/>
          <w:u w:color="000000"/>
          <w:lang w:val="en-GB"/>
        </w:rPr>
        <w:t>R</w:t>
      </w:r>
      <w:r w:rsidR="00D57585" w:rsidRPr="00B309C3">
        <w:rPr>
          <w:rFonts w:ascii="Arial" w:hAnsi="Arial" w:cs="Arial"/>
          <w:color w:val="000000"/>
          <w:sz w:val="20"/>
          <w:szCs w:val="20"/>
          <w:u w:color="000000"/>
          <w:lang w:val="en-GB"/>
        </w:rPr>
        <w:t>isk of loosing information (loose of possibility to interpret data easily) </w:t>
      </w:r>
    </w:p>
    <w:p w14:paraId="1380691A" w14:textId="77777777" w:rsidR="00D57585" w:rsidRPr="00B309C3" w:rsidRDefault="00D57585" w:rsidP="00965EE9">
      <w:pPr>
        <w:pStyle w:val="Paragraphedeliste"/>
        <w:widowControl w:val="0"/>
        <w:numPr>
          <w:ilvl w:val="2"/>
          <w:numId w:val="21"/>
        </w:numPr>
        <w:tabs>
          <w:tab w:val="left" w:pos="1660"/>
        </w:tabs>
        <w:autoSpaceDE w:val="0"/>
        <w:autoSpaceDN w:val="0"/>
        <w:adjustRightInd w:val="0"/>
        <w:spacing w:line="240" w:lineRule="atLeast"/>
        <w:ind w:left="1276"/>
        <w:rPr>
          <w:rFonts w:ascii="Arial" w:hAnsi="Arial" w:cs="Arial"/>
          <w:color w:val="000000"/>
          <w:sz w:val="20"/>
          <w:szCs w:val="20"/>
          <w:u w:color="000000"/>
          <w:lang w:val="en-GB"/>
        </w:rPr>
      </w:pPr>
      <w:r w:rsidRPr="00B309C3">
        <w:rPr>
          <w:rFonts w:ascii="Arial" w:hAnsi="Arial" w:cs="Arial"/>
          <w:color w:val="000000"/>
          <w:sz w:val="20"/>
          <w:szCs w:val="20"/>
          <w:u w:color="000000"/>
          <w:lang w:val="en-GB"/>
        </w:rPr>
        <w:t xml:space="preserve">Each time when a choice is made to use PCA on certain variables, add features, remove features; test it on the </w:t>
      </w:r>
      <w:proofErr w:type="spellStart"/>
      <w:r w:rsidRPr="00B309C3">
        <w:rPr>
          <w:rFonts w:ascii="Arial" w:hAnsi="Arial" w:cs="Arial"/>
          <w:color w:val="000000"/>
          <w:sz w:val="20"/>
          <w:szCs w:val="20"/>
          <w:u w:color="000000"/>
          <w:lang w:val="en-GB"/>
        </w:rPr>
        <w:t>dev</w:t>
      </w:r>
      <w:proofErr w:type="spellEnd"/>
      <w:r w:rsidRPr="00B309C3">
        <w:rPr>
          <w:rFonts w:ascii="Arial" w:hAnsi="Arial" w:cs="Arial"/>
          <w:color w:val="000000"/>
          <w:sz w:val="20"/>
          <w:szCs w:val="20"/>
          <w:u w:color="000000"/>
          <w:lang w:val="en-GB"/>
        </w:rPr>
        <w:t xml:space="preserve"> data to </w:t>
      </w:r>
      <w:proofErr w:type="spellStart"/>
      <w:r w:rsidRPr="00B309C3">
        <w:rPr>
          <w:rFonts w:ascii="Arial" w:hAnsi="Arial" w:cs="Arial"/>
          <w:color w:val="000000"/>
          <w:sz w:val="20"/>
          <w:szCs w:val="20"/>
          <w:u w:color="000000"/>
          <w:lang w:val="en-GB"/>
        </w:rPr>
        <w:t>mesure</w:t>
      </w:r>
      <w:proofErr w:type="spellEnd"/>
      <w:r w:rsidRPr="00B309C3">
        <w:rPr>
          <w:rFonts w:ascii="Arial" w:hAnsi="Arial" w:cs="Arial"/>
          <w:color w:val="000000"/>
          <w:sz w:val="20"/>
          <w:szCs w:val="20"/>
          <w:u w:color="000000"/>
          <w:lang w:val="en-GB"/>
        </w:rPr>
        <w:t xml:space="preserve"> the impact on the objective  </w:t>
      </w:r>
      <w:r w:rsidRPr="00965EE9">
        <w:rPr>
          <w:rFonts w:ascii="Arial" w:hAnsi="Arial" w:cs="Arial"/>
          <w:color w:val="000000"/>
          <w:sz w:val="20"/>
          <w:szCs w:val="20"/>
          <w:u w:color="000000"/>
          <w:lang w:val="en-GB"/>
        </w:rPr>
        <w:t>         </w:t>
      </w:r>
      <w:r w:rsidRPr="00B309C3">
        <w:rPr>
          <w:rFonts w:ascii="Arial" w:hAnsi="Arial" w:cs="Arial"/>
          <w:color w:val="000000"/>
          <w:sz w:val="20"/>
          <w:szCs w:val="20"/>
          <w:u w:color="000000"/>
          <w:lang w:val="en-GB"/>
        </w:rPr>
        <w:t xml:space="preserve">  </w:t>
      </w:r>
    </w:p>
    <w:p w14:paraId="404CD154" w14:textId="77777777" w:rsidR="00965EE9" w:rsidRDefault="00965EE9" w:rsidP="00965EE9">
      <w:pPr>
        <w:widowControl w:val="0"/>
        <w:tabs>
          <w:tab w:val="left" w:pos="1660"/>
        </w:tabs>
        <w:autoSpaceDE w:val="0"/>
        <w:autoSpaceDN w:val="0"/>
        <w:adjustRightInd w:val="0"/>
        <w:spacing w:line="240" w:lineRule="atLeast"/>
        <w:ind w:left="556"/>
        <w:rPr>
          <w:rFonts w:ascii="Arial" w:hAnsi="Arial" w:cs="Arial"/>
          <w:i/>
          <w:iCs/>
          <w:color w:val="000000"/>
          <w:sz w:val="20"/>
          <w:szCs w:val="20"/>
          <w:u w:color="000000"/>
          <w:lang w:val="en-GB"/>
        </w:rPr>
      </w:pPr>
    </w:p>
    <w:p w14:paraId="5E0756E9" w14:textId="77777777" w:rsidR="00D57585" w:rsidRPr="00965EE9" w:rsidRDefault="00D57585" w:rsidP="00965EE9">
      <w:pPr>
        <w:widowControl w:val="0"/>
        <w:tabs>
          <w:tab w:val="left" w:pos="1660"/>
        </w:tabs>
        <w:autoSpaceDE w:val="0"/>
        <w:autoSpaceDN w:val="0"/>
        <w:adjustRightInd w:val="0"/>
        <w:spacing w:line="240" w:lineRule="atLeast"/>
        <w:ind w:left="556"/>
        <w:rPr>
          <w:rFonts w:ascii="Times" w:hAnsi="Times" w:cs="Times"/>
          <w:color w:val="000000"/>
          <w:sz w:val="20"/>
          <w:szCs w:val="20"/>
          <w:u w:color="000000"/>
          <w:lang w:val="en-GB"/>
        </w:rPr>
      </w:pPr>
      <w:r w:rsidRPr="00965EE9">
        <w:rPr>
          <w:rFonts w:ascii="Arial" w:hAnsi="Arial" w:cs="Arial"/>
          <w:i/>
          <w:iCs/>
          <w:color w:val="000000"/>
          <w:sz w:val="20"/>
          <w:szCs w:val="20"/>
          <w:u w:color="000000"/>
          <w:lang w:val="en-GB"/>
        </w:rPr>
        <w:t xml:space="preserve">!! In </w:t>
      </w:r>
      <w:r w:rsidRPr="00965EE9">
        <w:rPr>
          <w:rFonts w:ascii="Arial" w:hAnsi="Arial" w:cs="Arial"/>
          <w:color w:val="000000"/>
          <w:sz w:val="20"/>
          <w:szCs w:val="20"/>
          <w:u w:color="000000"/>
          <w:lang w:val="en-GB"/>
        </w:rPr>
        <w:t>real</w:t>
      </w:r>
      <w:r w:rsidRPr="00965EE9">
        <w:rPr>
          <w:rFonts w:ascii="Arial" w:hAnsi="Arial" w:cs="Arial"/>
          <w:i/>
          <w:iCs/>
          <w:color w:val="000000"/>
          <w:sz w:val="20"/>
          <w:szCs w:val="20"/>
          <w:u w:color="000000"/>
          <w:lang w:val="en-GB"/>
        </w:rPr>
        <w:t xml:space="preserve"> life, all the data cleaning and transformation steps are performed separately, first on train dataset, and then on test dataset</w:t>
      </w:r>
      <w:proofErr w:type="gramStart"/>
      <w:r w:rsidRPr="00965EE9">
        <w:rPr>
          <w:rFonts w:ascii="Arial" w:hAnsi="Arial" w:cs="Arial"/>
          <w:i/>
          <w:iCs/>
          <w:color w:val="000000"/>
          <w:sz w:val="20"/>
          <w:szCs w:val="20"/>
          <w:u w:color="000000"/>
          <w:lang w:val="en-GB"/>
        </w:rPr>
        <w:t>.</w:t>
      </w:r>
      <w:r w:rsidRPr="00965EE9">
        <w:rPr>
          <w:rFonts w:ascii="Arial" w:hAnsi="Arial" w:cs="Arial"/>
          <w:color w:val="000000"/>
          <w:sz w:val="20"/>
          <w:szCs w:val="20"/>
          <w:u w:color="000000"/>
          <w:lang w:val="en-GB"/>
        </w:rPr>
        <w:t> </w:t>
      </w:r>
      <w:proofErr w:type="gramEnd"/>
    </w:p>
    <w:p w14:paraId="5A9E08DA"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079F34F1" w14:textId="77777777" w:rsidR="00D57585" w:rsidRPr="00FF34C5"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FF34C5">
        <w:rPr>
          <w:rFonts w:ascii="Arial" w:hAnsi="Arial" w:cs="Arial"/>
          <w:b/>
          <w:bCs/>
          <w:color w:val="000000"/>
          <w:sz w:val="20"/>
          <w:szCs w:val="20"/>
          <w:u w:val="single" w:color="000000"/>
          <w:lang w:val="en-GB"/>
        </w:rPr>
        <w:lastRenderedPageBreak/>
        <w:t>SUPERVISED MACHINE LEARNING:</w:t>
      </w:r>
    </w:p>
    <w:p w14:paraId="01BEC969" w14:textId="77777777" w:rsidR="00D57585" w:rsidRPr="00FF34C5" w:rsidRDefault="00D57585" w:rsidP="00D57585">
      <w:pPr>
        <w:widowControl w:val="0"/>
        <w:numPr>
          <w:ilvl w:val="0"/>
          <w:numId w:val="3"/>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FF34C5">
        <w:rPr>
          <w:rFonts w:ascii="Arial" w:hAnsi="Arial" w:cs="Arial"/>
          <w:b/>
          <w:bCs/>
          <w:color w:val="000000"/>
          <w:sz w:val="20"/>
          <w:szCs w:val="20"/>
          <w:u w:val="single" w:color="000000"/>
          <w:lang w:val="en-GB"/>
        </w:rPr>
        <w:t>Workflow</w:t>
      </w:r>
      <w:proofErr w:type="gramStart"/>
      <w:r w:rsidRPr="00FF34C5">
        <w:rPr>
          <w:rFonts w:ascii="Arial" w:hAnsi="Arial" w:cs="Arial"/>
          <w:b/>
          <w:bCs/>
          <w:color w:val="000000"/>
          <w:sz w:val="20"/>
          <w:szCs w:val="20"/>
          <w:u w:val="single" w:color="000000"/>
          <w:lang w:val="en-GB"/>
        </w:rPr>
        <w:t>:</w:t>
      </w:r>
      <w:r w:rsidRPr="00FF34C5">
        <w:rPr>
          <w:rFonts w:ascii="Arial" w:hAnsi="Arial" w:cs="Arial"/>
          <w:color w:val="000000"/>
          <w:sz w:val="20"/>
          <w:szCs w:val="20"/>
          <w:u w:color="000000"/>
          <w:lang w:val="en-GB"/>
        </w:rPr>
        <w:t> </w:t>
      </w:r>
      <w:proofErr w:type="gramEnd"/>
    </w:p>
    <w:p w14:paraId="0F417C0B" w14:textId="77777777" w:rsidR="00D57585" w:rsidRPr="00FF34C5" w:rsidRDefault="00D57585" w:rsidP="00B309C3">
      <w:pPr>
        <w:widowControl w:val="0"/>
        <w:tabs>
          <w:tab w:val="left" w:pos="220"/>
          <w:tab w:val="left" w:pos="720"/>
          <w:tab w:val="left" w:pos="1418"/>
        </w:tabs>
        <w:autoSpaceDE w:val="0"/>
        <w:autoSpaceDN w:val="0"/>
        <w:adjustRightInd w:val="0"/>
        <w:spacing w:line="260" w:lineRule="atLeast"/>
        <w:rPr>
          <w:rFonts w:ascii="Arial" w:hAnsi="Arial" w:cs="Arial"/>
          <w:color w:val="000000"/>
          <w:sz w:val="20"/>
          <w:szCs w:val="20"/>
          <w:u w:color="000000"/>
          <w:lang w:val="en-GB"/>
        </w:rPr>
      </w:pPr>
      <w:r w:rsidRPr="00FF34C5">
        <w:rPr>
          <w:rFonts w:ascii="Arial" w:hAnsi="Arial" w:cs="Arial"/>
          <w:noProof/>
          <w:color w:val="000000"/>
          <w:sz w:val="20"/>
          <w:szCs w:val="20"/>
          <w:u w:color="000000"/>
        </w:rPr>
        <w:drawing>
          <wp:inline distT="0" distB="0" distL="0" distR="0" wp14:anchorId="1391E846" wp14:editId="5F887A1A">
            <wp:extent cx="4515985" cy="231902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643" cy="2319871"/>
                    </a:xfrm>
                    <a:prstGeom prst="rect">
                      <a:avLst/>
                    </a:prstGeom>
                    <a:noFill/>
                    <a:ln>
                      <a:noFill/>
                    </a:ln>
                  </pic:spPr>
                </pic:pic>
              </a:graphicData>
            </a:graphic>
          </wp:inline>
        </w:drawing>
      </w:r>
    </w:p>
    <w:p w14:paraId="662E8AE4" w14:textId="2D5C8F1D" w:rsidR="00D57585" w:rsidRPr="00FF34C5" w:rsidRDefault="00D57585" w:rsidP="001B2FB6">
      <w:pPr>
        <w:widowControl w:val="0"/>
        <w:tabs>
          <w:tab w:val="left" w:pos="220"/>
          <w:tab w:val="left" w:pos="720"/>
        </w:tabs>
        <w:autoSpaceDE w:val="0"/>
        <w:autoSpaceDN w:val="0"/>
        <w:adjustRightInd w:val="0"/>
        <w:spacing w:line="280" w:lineRule="atLeast"/>
        <w:rPr>
          <w:rFonts w:ascii="Arial" w:hAnsi="Arial" w:cs="Arial"/>
          <w:color w:val="000000"/>
          <w:sz w:val="20"/>
          <w:szCs w:val="20"/>
          <w:u w:color="000000"/>
          <w:lang w:val="en-GB"/>
        </w:rPr>
      </w:pPr>
      <w:r w:rsidRPr="00FF34C5">
        <w:rPr>
          <w:rFonts w:ascii="Arial" w:hAnsi="Arial" w:cs="Arial"/>
          <w:color w:val="000000"/>
          <w:sz w:val="20"/>
          <w:szCs w:val="20"/>
          <w:u w:color="000000"/>
          <w:lang w:val="en-GB"/>
        </w:rPr>
        <w:t> </w:t>
      </w:r>
    </w:p>
    <w:p w14:paraId="22933714" w14:textId="77777777" w:rsidR="00D57585" w:rsidRPr="00FF34C5" w:rsidRDefault="00D57585" w:rsidP="00B309C3">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2 types of models</w:t>
      </w:r>
      <w:proofErr w:type="gramStart"/>
      <w:r w:rsidRPr="00FF34C5">
        <w:rPr>
          <w:rFonts w:ascii="Arial" w:hAnsi="Arial" w:cs="Arial"/>
          <w:b/>
          <w:bCs/>
          <w:color w:val="000000"/>
          <w:sz w:val="20"/>
          <w:szCs w:val="20"/>
          <w:u w:color="000000"/>
          <w:lang w:val="en-GB"/>
        </w:rPr>
        <w:t>:</w:t>
      </w:r>
      <w:r w:rsidRPr="00FF34C5">
        <w:rPr>
          <w:rFonts w:ascii="Arial" w:hAnsi="Arial" w:cs="Arial"/>
          <w:color w:val="000000"/>
          <w:sz w:val="20"/>
          <w:szCs w:val="20"/>
          <w:u w:color="000000"/>
          <w:lang w:val="en-GB"/>
        </w:rPr>
        <w:t> </w:t>
      </w:r>
      <w:proofErr w:type="gramEnd"/>
    </w:p>
    <w:p w14:paraId="04B4C379" w14:textId="77777777" w:rsidR="00D57585" w:rsidRPr="00FF34C5" w:rsidRDefault="00D57585" w:rsidP="00B309C3">
      <w:pPr>
        <w:pStyle w:val="Paragraphedeliste"/>
        <w:widowControl w:val="0"/>
        <w:numPr>
          <w:ilvl w:val="1"/>
          <w:numId w:val="4"/>
        </w:numPr>
        <w:tabs>
          <w:tab w:val="left" w:pos="220"/>
          <w:tab w:val="left" w:pos="720"/>
        </w:tabs>
        <w:autoSpaceDE w:val="0"/>
        <w:autoSpaceDN w:val="0"/>
        <w:adjustRightInd w:val="0"/>
        <w:spacing w:line="260" w:lineRule="atLeast"/>
        <w:ind w:left="709"/>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Linear Regression: </w:t>
      </w:r>
      <w:r w:rsidRPr="00FF34C5">
        <w:rPr>
          <w:rFonts w:ascii="Arial" w:hAnsi="Arial" w:cs="Arial"/>
          <w:color w:val="000000"/>
          <w:sz w:val="20"/>
          <w:szCs w:val="20"/>
          <w:u w:color="000000"/>
          <w:lang w:val="en-GB"/>
        </w:rPr>
        <w:t>for continuous y </w:t>
      </w:r>
    </w:p>
    <w:p w14:paraId="25BBBE31" w14:textId="77777777" w:rsidR="00B309C3" w:rsidRDefault="00B309C3" w:rsidP="00B309C3">
      <w:pPr>
        <w:pStyle w:val="Paragraphedeliste"/>
        <w:widowControl w:val="0"/>
        <w:numPr>
          <w:ilvl w:val="2"/>
          <w:numId w:val="4"/>
        </w:numPr>
        <w:tabs>
          <w:tab w:val="left" w:pos="220"/>
          <w:tab w:val="left" w:pos="720"/>
        </w:tabs>
        <w:autoSpaceDE w:val="0"/>
        <w:autoSpaceDN w:val="0"/>
        <w:adjustRightInd w:val="0"/>
        <w:spacing w:line="260" w:lineRule="atLeast"/>
        <w:ind w:left="993"/>
        <w:rPr>
          <w:rFonts w:ascii="Times" w:hAnsi="Times" w:cs="Times"/>
          <w:color w:val="000000"/>
          <w:sz w:val="20"/>
          <w:szCs w:val="20"/>
          <w:u w:color="000000"/>
          <w:lang w:val="en-GB"/>
        </w:rPr>
      </w:pPr>
      <w:r>
        <w:rPr>
          <w:rFonts w:ascii="Courier" w:hAnsi="Courier" w:cs="Courier"/>
          <w:color w:val="6740B2"/>
          <w:sz w:val="20"/>
          <w:szCs w:val="20"/>
          <w:u w:color="000000"/>
          <w:lang w:val="en-GB"/>
        </w:rPr>
        <w:t xml:space="preserve"> </w:t>
      </w:r>
      <w:proofErr w:type="gramStart"/>
      <w:r w:rsidR="00D57585" w:rsidRPr="00B309C3">
        <w:rPr>
          <w:rFonts w:ascii="Courier" w:hAnsi="Courier" w:cs="Courier"/>
          <w:color w:val="6740B2"/>
          <w:sz w:val="20"/>
          <w:szCs w:val="20"/>
          <w:u w:color="000000"/>
          <w:lang w:val="en-GB"/>
        </w:rPr>
        <w:t>from</w:t>
      </w:r>
      <w:proofErr w:type="gramEnd"/>
      <w:r w:rsidR="00D57585" w:rsidRPr="00B309C3">
        <w:rPr>
          <w:rFonts w:ascii="Times" w:hAnsi="Times" w:cs="Times"/>
          <w:color w:val="000000"/>
          <w:sz w:val="20"/>
          <w:szCs w:val="20"/>
          <w:u w:color="000000"/>
          <w:lang w:val="en-GB"/>
        </w:rPr>
        <w:t xml:space="preserve"> </w:t>
      </w:r>
      <w:proofErr w:type="spellStart"/>
      <w:r w:rsidR="00D57585" w:rsidRPr="00B309C3">
        <w:rPr>
          <w:rFonts w:ascii="Courier" w:hAnsi="Courier" w:cs="Courier"/>
          <w:color w:val="535353"/>
          <w:sz w:val="20"/>
          <w:szCs w:val="20"/>
          <w:u w:color="000000"/>
          <w:lang w:val="en-GB"/>
        </w:rPr>
        <w:t>sklearn</w:t>
      </w:r>
      <w:proofErr w:type="spellEnd"/>
      <w:r w:rsidR="00D57585" w:rsidRPr="00B309C3">
        <w:rPr>
          <w:rFonts w:ascii="Times" w:hAnsi="Times" w:cs="Times"/>
          <w:color w:val="000000"/>
          <w:sz w:val="20"/>
          <w:szCs w:val="20"/>
          <w:u w:color="000000"/>
          <w:lang w:val="en-GB"/>
        </w:rPr>
        <w:t xml:space="preserve"> </w:t>
      </w:r>
      <w:r w:rsidR="00D57585" w:rsidRPr="00B309C3">
        <w:rPr>
          <w:rFonts w:ascii="Courier" w:hAnsi="Courier" w:cs="Courier"/>
          <w:color w:val="6740B2"/>
          <w:sz w:val="20"/>
          <w:szCs w:val="20"/>
          <w:u w:color="000000"/>
          <w:lang w:val="en-GB"/>
        </w:rPr>
        <w:t>import</w:t>
      </w:r>
      <w:r w:rsidR="00D57585" w:rsidRPr="00B309C3">
        <w:rPr>
          <w:rFonts w:ascii="Times" w:hAnsi="Times" w:cs="Times"/>
          <w:color w:val="000000"/>
          <w:sz w:val="20"/>
          <w:szCs w:val="20"/>
          <w:u w:color="000000"/>
          <w:lang w:val="en-GB"/>
        </w:rPr>
        <w:t xml:space="preserve"> </w:t>
      </w:r>
      <w:proofErr w:type="spellStart"/>
      <w:r w:rsidR="00D57585" w:rsidRPr="00B309C3">
        <w:rPr>
          <w:rFonts w:ascii="Courier" w:hAnsi="Courier" w:cs="Courier"/>
          <w:color w:val="535353"/>
          <w:sz w:val="20"/>
          <w:szCs w:val="20"/>
          <w:u w:color="000000"/>
          <w:lang w:val="en-GB"/>
        </w:rPr>
        <w:t>linear_model</w:t>
      </w:r>
      <w:proofErr w:type="spellEnd"/>
      <w:r w:rsidR="00D57585" w:rsidRPr="00B309C3">
        <w:rPr>
          <w:rFonts w:ascii="Times" w:hAnsi="Times" w:cs="Times"/>
          <w:color w:val="000000"/>
          <w:sz w:val="20"/>
          <w:szCs w:val="20"/>
          <w:u w:color="000000"/>
          <w:lang w:val="en-GB"/>
        </w:rPr>
        <w:t xml:space="preserve">  </w:t>
      </w:r>
    </w:p>
    <w:p w14:paraId="2E7C3159" w14:textId="77777777" w:rsidR="00B309C3" w:rsidRDefault="00D57585" w:rsidP="00B309C3">
      <w:pPr>
        <w:widowControl w:val="0"/>
        <w:tabs>
          <w:tab w:val="left" w:pos="220"/>
          <w:tab w:val="left" w:pos="720"/>
        </w:tabs>
        <w:autoSpaceDE w:val="0"/>
        <w:autoSpaceDN w:val="0"/>
        <w:adjustRightInd w:val="0"/>
        <w:spacing w:line="260" w:lineRule="atLeast"/>
        <w:ind w:left="851"/>
        <w:rPr>
          <w:rFonts w:ascii="Courier" w:hAnsi="Courier" w:cs="Courier"/>
          <w:color w:val="535353"/>
          <w:sz w:val="20"/>
          <w:szCs w:val="20"/>
          <w:u w:color="000000"/>
          <w:lang w:val="en-GB"/>
        </w:rPr>
      </w:pPr>
      <w:proofErr w:type="gramStart"/>
      <w:r w:rsidRPr="00B309C3">
        <w:rPr>
          <w:rFonts w:ascii="Courier" w:hAnsi="Courier" w:cs="Courier"/>
          <w:color w:val="535353"/>
          <w:sz w:val="20"/>
          <w:szCs w:val="20"/>
          <w:u w:color="000000"/>
          <w:lang w:val="en-GB"/>
        </w:rPr>
        <w:t>model</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linear_model.LinearRegression</w:t>
      </w:r>
      <w:proofErr w:type="spellEnd"/>
      <w:r w:rsidRPr="00B309C3">
        <w:rPr>
          <w:rFonts w:ascii="Courier" w:hAnsi="Courier" w:cs="Courier"/>
          <w:color w:val="535353"/>
          <w:sz w:val="20"/>
          <w:szCs w:val="20"/>
          <w:u w:color="000000"/>
          <w:lang w:val="en-GB"/>
        </w:rPr>
        <w:t>()</w:t>
      </w:r>
    </w:p>
    <w:p w14:paraId="6D7DEB1C" w14:textId="77777777" w:rsidR="00B309C3" w:rsidRDefault="00D57585" w:rsidP="00B309C3">
      <w:pPr>
        <w:widowControl w:val="0"/>
        <w:tabs>
          <w:tab w:val="left" w:pos="220"/>
          <w:tab w:val="left" w:pos="720"/>
        </w:tabs>
        <w:autoSpaceDE w:val="0"/>
        <w:autoSpaceDN w:val="0"/>
        <w:adjustRightInd w:val="0"/>
        <w:spacing w:line="260" w:lineRule="atLeast"/>
        <w:ind w:left="851"/>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4E4E4E"/>
          <w:sz w:val="20"/>
          <w:szCs w:val="20"/>
          <w:u w:color="000000"/>
          <w:lang w:val="en-GB"/>
        </w:rPr>
        <w:t>model.fit</w:t>
      </w:r>
      <w:proofErr w:type="spellEnd"/>
      <w:proofErr w:type="gramEnd"/>
      <w:r w:rsidRPr="00B309C3">
        <w:rPr>
          <w:rFonts w:ascii="Courier" w:hAnsi="Courier" w:cs="Courier"/>
          <w:color w:val="4E4E4E"/>
          <w:sz w:val="20"/>
          <w:szCs w:val="20"/>
          <w:u w:color="000000"/>
          <w:lang w:val="en-GB"/>
        </w:rPr>
        <w:t>(</w:t>
      </w:r>
      <w:proofErr w:type="spellStart"/>
      <w:r w:rsidRPr="00B309C3">
        <w:rPr>
          <w:rFonts w:ascii="Courier" w:hAnsi="Courier" w:cs="Courier"/>
          <w:color w:val="4E4E4E"/>
          <w:sz w:val="20"/>
          <w:szCs w:val="20"/>
          <w:u w:color="000000"/>
          <w:lang w:val="en-GB"/>
        </w:rPr>
        <w:t>X_train</w:t>
      </w:r>
      <w:proofErr w:type="spellEnd"/>
      <w:r w:rsidRPr="00B309C3">
        <w:rPr>
          <w:rFonts w:ascii="Courier" w:hAnsi="Courier" w:cs="Courier"/>
          <w:color w:val="4E4E4E"/>
          <w:sz w:val="20"/>
          <w:szCs w:val="20"/>
          <w:u w:color="000000"/>
          <w:lang w:val="en-GB"/>
        </w:rPr>
        <w:t xml:space="preserve">, </w:t>
      </w:r>
      <w:proofErr w:type="spellStart"/>
      <w:r w:rsidRPr="00B309C3">
        <w:rPr>
          <w:rFonts w:ascii="Courier" w:hAnsi="Courier" w:cs="Courier"/>
          <w:color w:val="4E4E4E"/>
          <w:sz w:val="20"/>
          <w:szCs w:val="20"/>
          <w:u w:color="000000"/>
          <w:lang w:val="en-GB"/>
        </w:rPr>
        <w:t>y_train</w:t>
      </w:r>
      <w:proofErr w:type="spellEnd"/>
      <w:r w:rsidRPr="00B309C3">
        <w:rPr>
          <w:rFonts w:ascii="Courier" w:hAnsi="Courier" w:cs="Courier"/>
          <w:color w:val="4E4E4E"/>
          <w:sz w:val="20"/>
          <w:szCs w:val="20"/>
          <w:u w:color="000000"/>
          <w:lang w:val="en-GB"/>
        </w:rPr>
        <w:t>)</w:t>
      </w:r>
      <w:r w:rsidRPr="00B309C3">
        <w:rPr>
          <w:rFonts w:ascii="Times" w:hAnsi="Times" w:cs="Times"/>
          <w:color w:val="000000"/>
          <w:sz w:val="20"/>
          <w:szCs w:val="20"/>
          <w:u w:color="000000"/>
          <w:lang w:val="en-GB"/>
        </w:rPr>
        <w:t> </w:t>
      </w:r>
    </w:p>
    <w:p w14:paraId="12B191D4" w14:textId="77777777" w:rsidR="00B309C3" w:rsidRPr="00FF34C5" w:rsidRDefault="00B309C3" w:rsidP="00B309C3">
      <w:pPr>
        <w:widowControl w:val="0"/>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p>
    <w:p w14:paraId="413420D9" w14:textId="77777777" w:rsidR="00D57585" w:rsidRPr="00FF34C5" w:rsidRDefault="00D57585" w:rsidP="00B309C3">
      <w:pPr>
        <w:pStyle w:val="Paragraphedeliste"/>
        <w:widowControl w:val="0"/>
        <w:numPr>
          <w:ilvl w:val="1"/>
          <w:numId w:val="4"/>
        </w:numPr>
        <w:tabs>
          <w:tab w:val="left" w:pos="851"/>
          <w:tab w:val="left" w:pos="940"/>
        </w:tabs>
        <w:autoSpaceDE w:val="0"/>
        <w:autoSpaceDN w:val="0"/>
        <w:adjustRightInd w:val="0"/>
        <w:spacing w:line="260" w:lineRule="atLeast"/>
        <w:ind w:left="709"/>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Classification:</w:t>
      </w:r>
      <w:r w:rsidRPr="00FF34C5">
        <w:rPr>
          <w:rFonts w:ascii="Arial" w:hAnsi="Arial" w:cs="Arial"/>
          <w:color w:val="000000"/>
          <w:sz w:val="20"/>
          <w:szCs w:val="20"/>
          <w:u w:color="000000"/>
          <w:lang w:val="en-GB"/>
        </w:rPr>
        <w:t> for finished (discrete) y </w:t>
      </w:r>
    </w:p>
    <w:p w14:paraId="07DCEC78" w14:textId="77777777" w:rsidR="00D57585" w:rsidRPr="00FF34C5" w:rsidRDefault="00D57585" w:rsidP="00B309C3">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Logistic Regression</w:t>
      </w:r>
      <w:proofErr w:type="gramStart"/>
      <w:r w:rsidRPr="00FF34C5">
        <w:rPr>
          <w:rFonts w:ascii="Arial" w:hAnsi="Arial" w:cs="Arial"/>
          <w:b/>
          <w:bCs/>
          <w:color w:val="000000"/>
          <w:sz w:val="20"/>
          <w:szCs w:val="20"/>
          <w:u w:color="000000"/>
          <w:lang w:val="en-GB"/>
        </w:rPr>
        <w:t>:</w:t>
      </w:r>
      <w:r w:rsidRPr="00FF34C5">
        <w:rPr>
          <w:rFonts w:ascii="Arial" w:hAnsi="Arial" w:cs="Arial"/>
          <w:color w:val="000000"/>
          <w:sz w:val="20"/>
          <w:szCs w:val="20"/>
          <w:u w:color="000000"/>
          <w:lang w:val="en-GB"/>
        </w:rPr>
        <w:t> </w:t>
      </w:r>
      <w:proofErr w:type="gramEnd"/>
    </w:p>
    <w:p w14:paraId="5BDAFA7D" w14:textId="77777777" w:rsidR="00D57585" w:rsidRPr="00FF34C5" w:rsidRDefault="00D57585" w:rsidP="001B2FB6">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Goal is to separate two classes with a line drawn between the two (or many, but using one class against all other and doing it for each class) </w:t>
      </w:r>
    </w:p>
    <w:p w14:paraId="5C0CB8C5" w14:textId="77777777" w:rsidR="001B2FB6" w:rsidRDefault="00D57585" w:rsidP="001B2FB6">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roofErr w:type="gramStart"/>
      <w:r w:rsidRPr="001B2FB6">
        <w:rPr>
          <w:rFonts w:ascii="Courier" w:hAnsi="Courier" w:cs="Courier"/>
          <w:color w:val="535353"/>
          <w:sz w:val="20"/>
          <w:szCs w:val="20"/>
          <w:u w:color="000000"/>
          <w:lang w:val="en-GB"/>
        </w:rPr>
        <w:t>from</w:t>
      </w:r>
      <w:proofErr w:type="gramEnd"/>
      <w:r w:rsidRPr="001B2FB6">
        <w:rPr>
          <w:rFonts w:ascii="Courier" w:hAnsi="Courier" w:cs="Courier"/>
          <w:color w:val="535353"/>
          <w:sz w:val="20"/>
          <w:szCs w:val="20"/>
          <w:u w:color="000000"/>
          <w:lang w:val="en-GB"/>
        </w:rPr>
        <w:t xml:space="preserve"> </w:t>
      </w:r>
      <w:proofErr w:type="spellStart"/>
      <w:r w:rsidRPr="001B2FB6">
        <w:rPr>
          <w:rFonts w:ascii="Courier" w:hAnsi="Courier" w:cs="Courier"/>
          <w:color w:val="535353"/>
          <w:sz w:val="20"/>
          <w:szCs w:val="20"/>
          <w:u w:color="000000"/>
          <w:lang w:val="en-GB"/>
        </w:rPr>
        <w:t>sklearn.linear_model</w:t>
      </w:r>
      <w:proofErr w:type="spellEnd"/>
      <w:r w:rsidRPr="001B2FB6">
        <w:rPr>
          <w:rFonts w:ascii="Courier" w:hAnsi="Courier" w:cs="Courier"/>
          <w:color w:val="535353"/>
          <w:sz w:val="20"/>
          <w:szCs w:val="20"/>
          <w:u w:color="000000"/>
          <w:lang w:val="en-GB"/>
        </w:rPr>
        <w:t xml:space="preserve"> import </w:t>
      </w:r>
      <w:proofErr w:type="spellStart"/>
      <w:r w:rsidRPr="001B2FB6">
        <w:rPr>
          <w:rFonts w:ascii="Courier" w:hAnsi="Courier" w:cs="Courier"/>
          <w:color w:val="535353"/>
          <w:sz w:val="20"/>
          <w:szCs w:val="20"/>
          <w:u w:color="000000"/>
          <w:lang w:val="en-GB"/>
        </w:rPr>
        <w:t>LogisticRegression</w:t>
      </w:r>
      <w:proofErr w:type="spellEnd"/>
      <w:r w:rsidRPr="001B2FB6">
        <w:rPr>
          <w:rFonts w:ascii="Times" w:hAnsi="Times" w:cs="Times"/>
          <w:color w:val="000000"/>
          <w:sz w:val="20"/>
          <w:szCs w:val="20"/>
          <w:u w:color="000000"/>
          <w:lang w:val="en-GB"/>
        </w:rPr>
        <w:t> </w:t>
      </w:r>
    </w:p>
    <w:p w14:paraId="4289A3D9" w14:textId="77777777" w:rsidR="001B2FB6" w:rsidRDefault="00D57585" w:rsidP="001B2FB6">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proofErr w:type="gramStart"/>
      <w:r w:rsidRPr="001B2FB6">
        <w:rPr>
          <w:rFonts w:ascii="Courier" w:hAnsi="Courier" w:cs="Courier"/>
          <w:color w:val="535353"/>
          <w:sz w:val="20"/>
          <w:szCs w:val="20"/>
          <w:u w:color="000000"/>
          <w:lang w:val="en-GB"/>
        </w:rPr>
        <w:t>model</w:t>
      </w:r>
      <w:proofErr w:type="gramEnd"/>
      <w:r w:rsidRPr="001B2FB6">
        <w:rPr>
          <w:rFonts w:ascii="Courier" w:hAnsi="Courier" w:cs="Courier"/>
          <w:color w:val="535353"/>
          <w:sz w:val="20"/>
          <w:szCs w:val="20"/>
          <w:u w:color="000000"/>
          <w:lang w:val="en-GB"/>
        </w:rPr>
        <w:t xml:space="preserve"> = </w:t>
      </w:r>
      <w:proofErr w:type="spellStart"/>
      <w:r w:rsidRPr="001B2FB6">
        <w:rPr>
          <w:rFonts w:ascii="Courier" w:hAnsi="Courier" w:cs="Courier"/>
          <w:color w:val="535353"/>
          <w:sz w:val="20"/>
          <w:szCs w:val="20"/>
          <w:u w:color="000000"/>
          <w:lang w:val="en-GB"/>
        </w:rPr>
        <w:t>LogisticRegression</w:t>
      </w:r>
      <w:proofErr w:type="spellEnd"/>
      <w:r w:rsidRPr="001B2FB6">
        <w:rPr>
          <w:rFonts w:ascii="Courier" w:hAnsi="Courier" w:cs="Courier"/>
          <w:color w:val="535353"/>
          <w:sz w:val="20"/>
          <w:szCs w:val="20"/>
          <w:u w:color="000000"/>
          <w:lang w:val="en-GB"/>
        </w:rPr>
        <w:t>()</w:t>
      </w:r>
    </w:p>
    <w:p w14:paraId="2DAD684A" w14:textId="77777777" w:rsidR="001B2FB6" w:rsidRDefault="00D57585" w:rsidP="001B2FB6">
      <w:pPr>
        <w:widowControl w:val="0"/>
        <w:tabs>
          <w:tab w:val="left" w:pos="1660"/>
          <w:tab w:val="left" w:pos="2160"/>
        </w:tabs>
        <w:autoSpaceDE w:val="0"/>
        <w:autoSpaceDN w:val="0"/>
        <w:adjustRightInd w:val="0"/>
        <w:spacing w:line="260" w:lineRule="atLeast"/>
        <w:ind w:left="1276"/>
        <w:rPr>
          <w:rFonts w:ascii="Courier" w:hAnsi="Courier" w:cs="Courier"/>
          <w:color w:val="4E4E4E"/>
          <w:sz w:val="20"/>
          <w:szCs w:val="20"/>
          <w:u w:color="000000"/>
          <w:lang w:val="en-GB"/>
        </w:rPr>
      </w:pPr>
      <w:r w:rsidRPr="001B2FB6">
        <w:rPr>
          <w:rFonts w:ascii="Times" w:hAnsi="Times" w:cs="Times"/>
          <w:color w:val="000000"/>
          <w:sz w:val="20"/>
          <w:szCs w:val="20"/>
          <w:u w:color="000000"/>
          <w:lang w:val="en-GB"/>
        </w:rPr>
        <w:t> </w:t>
      </w:r>
      <w:proofErr w:type="spellStart"/>
      <w:proofErr w:type="gramStart"/>
      <w:r w:rsidRPr="001B2FB6">
        <w:rPr>
          <w:rFonts w:ascii="Courier" w:hAnsi="Courier" w:cs="Courier"/>
          <w:color w:val="535353"/>
          <w:sz w:val="20"/>
          <w:szCs w:val="20"/>
          <w:u w:color="000000"/>
          <w:lang w:val="en-GB"/>
        </w:rPr>
        <w:t>model.fit</w:t>
      </w:r>
      <w:proofErr w:type="spellEnd"/>
      <w:proofErr w:type="gramEnd"/>
      <w:r w:rsidRPr="001B2FB6">
        <w:rPr>
          <w:rFonts w:ascii="Courier" w:hAnsi="Courier" w:cs="Courier"/>
          <w:color w:val="4E4E4E"/>
          <w:sz w:val="20"/>
          <w:szCs w:val="20"/>
          <w:u w:color="000000"/>
          <w:lang w:val="en-GB"/>
        </w:rPr>
        <w:t>(</w:t>
      </w:r>
      <w:proofErr w:type="spellStart"/>
      <w:r w:rsidRPr="001B2FB6">
        <w:rPr>
          <w:rFonts w:ascii="Courier" w:hAnsi="Courier" w:cs="Courier"/>
          <w:color w:val="4E4E4E"/>
          <w:sz w:val="20"/>
          <w:szCs w:val="20"/>
          <w:u w:color="000000"/>
          <w:lang w:val="en-GB"/>
        </w:rPr>
        <w:t>X_train</w:t>
      </w:r>
      <w:proofErr w:type="spellEnd"/>
      <w:r w:rsidRPr="001B2FB6">
        <w:rPr>
          <w:rFonts w:ascii="Courier" w:hAnsi="Courier" w:cs="Courier"/>
          <w:color w:val="4E4E4E"/>
          <w:sz w:val="20"/>
          <w:szCs w:val="20"/>
          <w:u w:color="000000"/>
          <w:lang w:val="en-GB"/>
        </w:rPr>
        <w:t xml:space="preserve">, </w:t>
      </w:r>
      <w:proofErr w:type="spellStart"/>
      <w:r w:rsidRPr="001B2FB6">
        <w:rPr>
          <w:rFonts w:ascii="Courier" w:hAnsi="Courier" w:cs="Courier"/>
          <w:color w:val="4E4E4E"/>
          <w:sz w:val="20"/>
          <w:szCs w:val="20"/>
          <w:u w:color="000000"/>
          <w:lang w:val="en-GB"/>
        </w:rPr>
        <w:t>y_train</w:t>
      </w:r>
      <w:proofErr w:type="spellEnd"/>
      <w:r w:rsidRPr="001B2FB6">
        <w:rPr>
          <w:rFonts w:ascii="Courier" w:hAnsi="Courier" w:cs="Courier"/>
          <w:color w:val="4E4E4E"/>
          <w:sz w:val="20"/>
          <w:szCs w:val="20"/>
          <w:u w:color="000000"/>
          <w:lang w:val="en-GB"/>
        </w:rPr>
        <w:t>)</w:t>
      </w:r>
    </w:p>
    <w:p w14:paraId="7AC873AF" w14:textId="7086A7B6" w:rsidR="00D57585" w:rsidRDefault="00D57585" w:rsidP="001B2FB6">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r w:rsidRPr="001B2FB6">
        <w:rPr>
          <w:rFonts w:ascii="Times" w:hAnsi="Times" w:cs="Times"/>
          <w:color w:val="000000"/>
          <w:sz w:val="20"/>
          <w:szCs w:val="20"/>
          <w:u w:color="000000"/>
          <w:lang w:val="en-GB"/>
        </w:rPr>
        <w:t> </w:t>
      </w:r>
      <w:proofErr w:type="spellStart"/>
      <w:proofErr w:type="gramStart"/>
      <w:r w:rsidRPr="001B2FB6">
        <w:rPr>
          <w:rFonts w:ascii="Courier" w:hAnsi="Courier" w:cs="Courier"/>
          <w:color w:val="535353"/>
          <w:sz w:val="20"/>
          <w:szCs w:val="20"/>
          <w:u w:color="000000"/>
          <w:lang w:val="en-GB"/>
        </w:rPr>
        <w:t>model.score</w:t>
      </w:r>
      <w:proofErr w:type="spellEnd"/>
      <w:proofErr w:type="gramEnd"/>
      <w:r w:rsidRPr="001B2FB6">
        <w:rPr>
          <w:rFonts w:ascii="Courier" w:hAnsi="Courier" w:cs="Courier"/>
          <w:color w:val="4E4E4E"/>
          <w:sz w:val="20"/>
          <w:szCs w:val="20"/>
          <w:u w:color="000000"/>
          <w:lang w:val="en-GB"/>
        </w:rPr>
        <w:t>(</w:t>
      </w:r>
      <w:proofErr w:type="spellStart"/>
      <w:r w:rsidRPr="001B2FB6">
        <w:rPr>
          <w:rFonts w:ascii="Courier" w:hAnsi="Courier" w:cs="Courier"/>
          <w:color w:val="4E4E4E"/>
          <w:sz w:val="20"/>
          <w:szCs w:val="20"/>
          <w:u w:color="000000"/>
          <w:lang w:val="en-GB"/>
        </w:rPr>
        <w:t>X_train</w:t>
      </w:r>
      <w:proofErr w:type="spellEnd"/>
      <w:r w:rsidRPr="001B2FB6">
        <w:rPr>
          <w:rFonts w:ascii="Courier" w:hAnsi="Courier" w:cs="Courier"/>
          <w:color w:val="4E4E4E"/>
          <w:sz w:val="20"/>
          <w:szCs w:val="20"/>
          <w:u w:color="000000"/>
          <w:lang w:val="en-GB"/>
        </w:rPr>
        <w:t xml:space="preserve">, </w:t>
      </w:r>
      <w:proofErr w:type="spellStart"/>
      <w:r w:rsidRPr="001B2FB6">
        <w:rPr>
          <w:rFonts w:ascii="Courier" w:hAnsi="Courier" w:cs="Courier"/>
          <w:color w:val="4E4E4E"/>
          <w:sz w:val="20"/>
          <w:szCs w:val="20"/>
          <w:u w:color="000000"/>
          <w:lang w:val="en-GB"/>
        </w:rPr>
        <w:t>y_train</w:t>
      </w:r>
      <w:proofErr w:type="spellEnd"/>
      <w:r w:rsidRPr="001B2FB6">
        <w:rPr>
          <w:rFonts w:ascii="Courier" w:hAnsi="Courier" w:cs="Courier"/>
          <w:color w:val="4E4E4E"/>
          <w:sz w:val="20"/>
          <w:szCs w:val="20"/>
          <w:u w:color="000000"/>
          <w:lang w:val="en-GB"/>
        </w:rPr>
        <w:t>)</w:t>
      </w:r>
      <w:r w:rsidRPr="001B2FB6">
        <w:rPr>
          <w:rFonts w:ascii="Times" w:hAnsi="Times" w:cs="Times"/>
          <w:color w:val="000000"/>
          <w:sz w:val="20"/>
          <w:szCs w:val="20"/>
          <w:u w:color="000000"/>
          <w:lang w:val="en-GB"/>
        </w:rPr>
        <w:t> </w:t>
      </w:r>
    </w:p>
    <w:p w14:paraId="78DCE03C" w14:textId="77777777" w:rsidR="001B2FB6" w:rsidRDefault="001B2FB6" w:rsidP="001B2FB6">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
    <w:p w14:paraId="770AFE73" w14:textId="77777777" w:rsidR="00D57585" w:rsidRPr="00FF34C5" w:rsidRDefault="00D57585" w:rsidP="001B2FB6">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SVM (Support Vector Machine)</w:t>
      </w:r>
      <w:proofErr w:type="gramStart"/>
      <w:r w:rsidRPr="00FF34C5">
        <w:rPr>
          <w:rFonts w:ascii="Arial" w:hAnsi="Arial" w:cs="Arial"/>
          <w:b/>
          <w:bCs/>
          <w:color w:val="000000"/>
          <w:sz w:val="20"/>
          <w:szCs w:val="20"/>
          <w:u w:color="000000"/>
          <w:lang w:val="en-GB"/>
        </w:rPr>
        <w:t>:</w:t>
      </w:r>
      <w:r w:rsidRPr="00FF34C5">
        <w:rPr>
          <w:rFonts w:ascii="Arial" w:hAnsi="Arial" w:cs="Arial"/>
          <w:color w:val="000000"/>
          <w:sz w:val="20"/>
          <w:szCs w:val="20"/>
          <w:u w:color="000000"/>
          <w:lang w:val="en-GB"/>
        </w:rPr>
        <w:t> </w:t>
      </w:r>
      <w:proofErr w:type="gramEnd"/>
    </w:p>
    <w:p w14:paraId="7BD087F8" w14:textId="77777777" w:rsidR="00D57585" w:rsidRPr="00FF34C5" w:rsidRDefault="00D57585" w:rsidP="001B2FB6">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Same goal as above, but the line is drawn in horizontal </w:t>
      </w:r>
    </w:p>
    <w:p w14:paraId="09FD4197" w14:textId="77777777" w:rsidR="00D57585" w:rsidRPr="00FF34C5" w:rsidRDefault="00D57585" w:rsidP="001B2FB6">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Looking to have the maximum distance between the furthest point from closest points of both classes </w:t>
      </w:r>
    </w:p>
    <w:p w14:paraId="3C2F203F" w14:textId="77777777" w:rsidR="001B2FB6" w:rsidRPr="001B2FB6" w:rsidRDefault="00D57585" w:rsidP="001B2FB6">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roofErr w:type="gramStart"/>
      <w:r w:rsidRPr="001B2FB6">
        <w:rPr>
          <w:rFonts w:ascii="Courier" w:hAnsi="Courier" w:cs="Courier"/>
          <w:color w:val="535353"/>
          <w:sz w:val="20"/>
          <w:szCs w:val="20"/>
          <w:u w:color="000000"/>
          <w:lang w:val="en-GB"/>
        </w:rPr>
        <w:t>from</w:t>
      </w:r>
      <w:proofErr w:type="gramEnd"/>
      <w:r w:rsidRPr="001B2FB6">
        <w:rPr>
          <w:rFonts w:ascii="Courier" w:hAnsi="Courier" w:cs="Courier"/>
          <w:color w:val="535353"/>
          <w:sz w:val="20"/>
          <w:szCs w:val="20"/>
          <w:u w:color="000000"/>
          <w:lang w:val="en-GB"/>
        </w:rPr>
        <w:t xml:space="preserve"> </w:t>
      </w:r>
      <w:proofErr w:type="spellStart"/>
      <w:r w:rsidRPr="001B2FB6">
        <w:rPr>
          <w:rFonts w:ascii="Courier" w:hAnsi="Courier" w:cs="Courier"/>
          <w:color w:val="535353"/>
          <w:sz w:val="20"/>
          <w:szCs w:val="20"/>
          <w:u w:color="000000"/>
          <w:lang w:val="en-GB"/>
        </w:rPr>
        <w:t>sklearn.svm</w:t>
      </w:r>
      <w:proofErr w:type="spellEnd"/>
      <w:r w:rsidRPr="001B2FB6">
        <w:rPr>
          <w:rFonts w:ascii="Courier" w:hAnsi="Courier" w:cs="Courier"/>
          <w:color w:val="535353"/>
          <w:sz w:val="20"/>
          <w:szCs w:val="20"/>
          <w:u w:color="000000"/>
          <w:lang w:val="en-GB"/>
        </w:rPr>
        <w:t xml:space="preserve"> import SVC </w:t>
      </w:r>
    </w:p>
    <w:p w14:paraId="4C287CFB" w14:textId="77777777" w:rsidR="001B2FB6" w:rsidRDefault="00D57585" w:rsidP="001B2FB6">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r w:rsidRPr="001B2FB6">
        <w:rPr>
          <w:rFonts w:ascii="Times" w:hAnsi="Times" w:cs="Times"/>
          <w:color w:val="000000"/>
          <w:sz w:val="20"/>
          <w:szCs w:val="20"/>
          <w:u w:color="000000"/>
          <w:lang w:val="en-GB"/>
        </w:rPr>
        <w:t> </w:t>
      </w:r>
      <w:proofErr w:type="gramStart"/>
      <w:r w:rsidRPr="001B2FB6">
        <w:rPr>
          <w:rFonts w:ascii="Courier" w:hAnsi="Courier" w:cs="Courier"/>
          <w:color w:val="535353"/>
          <w:sz w:val="20"/>
          <w:szCs w:val="20"/>
          <w:u w:color="000000"/>
          <w:lang w:val="en-GB"/>
        </w:rPr>
        <w:t>model</w:t>
      </w:r>
      <w:proofErr w:type="gramEnd"/>
      <w:r w:rsidRPr="001B2FB6">
        <w:rPr>
          <w:rFonts w:ascii="Courier" w:hAnsi="Courier" w:cs="Courier"/>
          <w:color w:val="535353"/>
          <w:sz w:val="20"/>
          <w:szCs w:val="20"/>
          <w:u w:color="000000"/>
          <w:lang w:val="en-GB"/>
        </w:rPr>
        <w:t xml:space="preserve"> = SVC(gamma=‘auto’)</w:t>
      </w:r>
    </w:p>
    <w:p w14:paraId="53C9E125" w14:textId="484F82DF" w:rsidR="00D57585" w:rsidRPr="001B2FB6" w:rsidRDefault="00D57585" w:rsidP="001B2FB6">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r w:rsidRPr="001B2FB6">
        <w:rPr>
          <w:rFonts w:ascii="Times" w:hAnsi="Times" w:cs="Times"/>
          <w:color w:val="000000"/>
          <w:sz w:val="20"/>
          <w:szCs w:val="20"/>
          <w:u w:color="000000"/>
          <w:lang w:val="en-GB"/>
        </w:rPr>
        <w:t> </w:t>
      </w:r>
      <w:proofErr w:type="spellStart"/>
      <w:proofErr w:type="gramStart"/>
      <w:r w:rsidRPr="001B2FB6">
        <w:rPr>
          <w:rFonts w:ascii="Courier" w:hAnsi="Courier" w:cs="Courier"/>
          <w:color w:val="535353"/>
          <w:sz w:val="20"/>
          <w:szCs w:val="20"/>
          <w:u w:color="000000"/>
          <w:lang w:val="en-GB"/>
        </w:rPr>
        <w:t>model.fit</w:t>
      </w:r>
      <w:proofErr w:type="spellEnd"/>
      <w:proofErr w:type="gramEnd"/>
      <w:r w:rsidRPr="001B2FB6">
        <w:rPr>
          <w:rFonts w:ascii="Courier" w:hAnsi="Courier" w:cs="Courier"/>
          <w:color w:val="4E4E4E"/>
          <w:sz w:val="20"/>
          <w:szCs w:val="20"/>
          <w:u w:color="000000"/>
          <w:lang w:val="en-GB"/>
        </w:rPr>
        <w:t>(</w:t>
      </w:r>
      <w:proofErr w:type="spellStart"/>
      <w:r w:rsidRPr="001B2FB6">
        <w:rPr>
          <w:rFonts w:ascii="Courier" w:hAnsi="Courier" w:cs="Courier"/>
          <w:color w:val="4E4E4E"/>
          <w:sz w:val="20"/>
          <w:szCs w:val="20"/>
          <w:u w:color="000000"/>
          <w:lang w:val="en-GB"/>
        </w:rPr>
        <w:t>X_train</w:t>
      </w:r>
      <w:proofErr w:type="spellEnd"/>
      <w:r w:rsidRPr="001B2FB6">
        <w:rPr>
          <w:rFonts w:ascii="Courier" w:hAnsi="Courier" w:cs="Courier"/>
          <w:color w:val="4E4E4E"/>
          <w:sz w:val="20"/>
          <w:szCs w:val="20"/>
          <w:u w:color="000000"/>
          <w:lang w:val="en-GB"/>
        </w:rPr>
        <w:t xml:space="preserve">, </w:t>
      </w:r>
      <w:proofErr w:type="spellStart"/>
      <w:r w:rsidRPr="001B2FB6">
        <w:rPr>
          <w:rFonts w:ascii="Courier" w:hAnsi="Courier" w:cs="Courier"/>
          <w:color w:val="4E4E4E"/>
          <w:sz w:val="20"/>
          <w:szCs w:val="20"/>
          <w:u w:color="000000"/>
          <w:lang w:val="en-GB"/>
        </w:rPr>
        <w:t>y_train</w:t>
      </w:r>
      <w:proofErr w:type="spellEnd"/>
      <w:r w:rsidRPr="001B2FB6">
        <w:rPr>
          <w:rFonts w:ascii="Courier" w:hAnsi="Courier" w:cs="Courier"/>
          <w:color w:val="4E4E4E"/>
          <w:sz w:val="20"/>
          <w:szCs w:val="20"/>
          <w:u w:color="000000"/>
          <w:lang w:val="en-GB"/>
        </w:rPr>
        <w:t>)</w:t>
      </w:r>
      <w:r w:rsidRPr="001B2FB6">
        <w:rPr>
          <w:rFonts w:ascii="Times" w:hAnsi="Times" w:cs="Times"/>
          <w:color w:val="000000"/>
          <w:sz w:val="20"/>
          <w:szCs w:val="20"/>
          <w:u w:color="000000"/>
          <w:lang w:val="en-GB"/>
        </w:rPr>
        <w:t> </w:t>
      </w:r>
    </w:p>
    <w:p w14:paraId="02CF377D" w14:textId="56A63A23" w:rsidR="00D57585" w:rsidRPr="00FF34C5" w:rsidRDefault="00D57585" w:rsidP="00FF34C5">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lastRenderedPageBreak/>
        <w:t>Naive Bayes:</w:t>
      </w:r>
    </w:p>
    <w:p w14:paraId="6290713A"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Model is looking at a probability distribution table given the historical data to predict future data</w:t>
      </w:r>
      <w:proofErr w:type="gramStart"/>
      <w:r w:rsidRPr="00FF34C5">
        <w:rPr>
          <w:rFonts w:ascii="Arial" w:hAnsi="Arial" w:cs="Arial"/>
          <w:color w:val="000000"/>
          <w:sz w:val="20"/>
          <w:szCs w:val="20"/>
          <w:u w:color="000000"/>
          <w:lang w:val="en-GB"/>
        </w:rPr>
        <w:t>. </w:t>
      </w:r>
      <w:proofErr w:type="gramEnd"/>
    </w:p>
    <w:p w14:paraId="5A54AE77"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Model assumes that the columns are independent one from another to predict the value we’re looking for </w:t>
      </w:r>
    </w:p>
    <w:p w14:paraId="7DB5E764" w14:textId="77777777" w:rsidR="00D5758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Model without hyper parameters </w:t>
      </w:r>
    </w:p>
    <w:p w14:paraId="4BC1CB03" w14:textId="77777777" w:rsidR="00FF34C5" w:rsidRPr="00FF34C5" w:rsidRDefault="00FF34C5" w:rsidP="00FF34C5">
      <w:pPr>
        <w:widowControl w:val="0"/>
        <w:tabs>
          <w:tab w:val="left" w:pos="1660"/>
          <w:tab w:val="left" w:pos="2160"/>
        </w:tabs>
        <w:autoSpaceDE w:val="0"/>
        <w:autoSpaceDN w:val="0"/>
        <w:adjustRightInd w:val="0"/>
        <w:spacing w:line="260" w:lineRule="atLeast"/>
        <w:ind w:left="916"/>
        <w:rPr>
          <w:rFonts w:ascii="Arial" w:hAnsi="Arial" w:cs="Arial"/>
          <w:color w:val="000000"/>
          <w:sz w:val="20"/>
          <w:szCs w:val="20"/>
          <w:u w:color="000000"/>
          <w:lang w:val="en-GB"/>
        </w:rPr>
      </w:pPr>
    </w:p>
    <w:p w14:paraId="467AD134" w14:textId="42114348" w:rsidR="00D57585" w:rsidRPr="00FF34C5" w:rsidRDefault="00D57585" w:rsidP="00FF34C5">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FF34C5">
        <w:rPr>
          <w:rFonts w:ascii="Arial" w:hAnsi="Arial" w:cs="Arial"/>
          <w:b/>
          <w:bCs/>
          <w:color w:val="000000"/>
          <w:sz w:val="20"/>
          <w:szCs w:val="20"/>
          <w:u w:color="000000"/>
          <w:lang w:val="en-GB"/>
        </w:rPr>
        <w:t xml:space="preserve">Gaussian Naive Bayes (subtype of above; other subtypes: </w:t>
      </w:r>
      <w:proofErr w:type="spellStart"/>
      <w:r w:rsidRPr="00FF34C5">
        <w:rPr>
          <w:rFonts w:ascii="Arial" w:hAnsi="Arial" w:cs="Arial"/>
          <w:b/>
          <w:bCs/>
          <w:color w:val="000000"/>
          <w:sz w:val="20"/>
          <w:szCs w:val="20"/>
          <w:u w:color="000000"/>
          <w:lang w:val="en-GB"/>
        </w:rPr>
        <w:t>Multinominal</w:t>
      </w:r>
      <w:proofErr w:type="spellEnd"/>
      <w:r w:rsidRPr="00FF34C5">
        <w:rPr>
          <w:rFonts w:ascii="Arial" w:hAnsi="Arial" w:cs="Arial"/>
          <w:b/>
          <w:bCs/>
          <w:color w:val="000000"/>
          <w:sz w:val="20"/>
          <w:szCs w:val="20"/>
          <w:u w:color="000000"/>
          <w:lang w:val="en-GB"/>
        </w:rPr>
        <w:t xml:space="preserve"> NB, </w:t>
      </w:r>
      <w:proofErr w:type="spellStart"/>
      <w:r w:rsidRPr="00FF34C5">
        <w:rPr>
          <w:rFonts w:ascii="Arial" w:hAnsi="Arial" w:cs="Arial"/>
          <w:b/>
          <w:bCs/>
          <w:color w:val="000000"/>
          <w:sz w:val="20"/>
          <w:szCs w:val="20"/>
          <w:u w:color="000000"/>
          <w:lang w:val="en-GB"/>
        </w:rPr>
        <w:t>Bernouilli</w:t>
      </w:r>
      <w:proofErr w:type="spellEnd"/>
      <w:r w:rsidRPr="00FF34C5">
        <w:rPr>
          <w:rFonts w:ascii="Arial" w:hAnsi="Arial" w:cs="Arial"/>
          <w:b/>
          <w:bCs/>
          <w:color w:val="000000"/>
          <w:sz w:val="20"/>
          <w:szCs w:val="20"/>
          <w:u w:color="000000"/>
          <w:lang w:val="en-GB"/>
        </w:rPr>
        <w:t xml:space="preserve"> NB </w:t>
      </w:r>
      <w:proofErr w:type="spellStart"/>
      <w:r w:rsidRPr="00FF34C5">
        <w:rPr>
          <w:rFonts w:ascii="Arial" w:hAnsi="Arial" w:cs="Arial"/>
          <w:b/>
          <w:bCs/>
          <w:color w:val="000000"/>
          <w:sz w:val="20"/>
          <w:szCs w:val="20"/>
          <w:u w:color="000000"/>
          <w:lang w:val="en-GB"/>
        </w:rPr>
        <w:t>etc</w:t>
      </w:r>
      <w:proofErr w:type="spellEnd"/>
      <w:r w:rsidRPr="00FF34C5">
        <w:rPr>
          <w:rFonts w:ascii="Arial" w:hAnsi="Arial" w:cs="Arial"/>
          <w:b/>
          <w:bCs/>
          <w:color w:val="000000"/>
          <w:sz w:val="20"/>
          <w:szCs w:val="20"/>
          <w:u w:color="000000"/>
          <w:lang w:val="en-GB"/>
        </w:rPr>
        <w:t>):</w:t>
      </w:r>
    </w:p>
    <w:p w14:paraId="70B884B1" w14:textId="2B4EF095" w:rsidR="00D5758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Same methodology as above, but model makes the assumption that likelihood comes from a Gaussian (or normal) distribution.</w:t>
      </w:r>
    </w:p>
    <w:p w14:paraId="7D4D15DD" w14:textId="77777777" w:rsidR="00FF34C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proofErr w:type="gramStart"/>
      <w:r w:rsidRPr="00FF34C5">
        <w:rPr>
          <w:rFonts w:ascii="Times" w:hAnsi="Times" w:cs="Times"/>
          <w:color w:val="6740B2"/>
          <w:sz w:val="20"/>
          <w:szCs w:val="20"/>
          <w:u w:color="000000"/>
          <w:lang w:val="en-GB"/>
        </w:rPr>
        <w:t>from</w:t>
      </w:r>
      <w:proofErr w:type="gramEnd"/>
      <w:r w:rsidRPr="00FF34C5">
        <w:rPr>
          <w:rFonts w:ascii="Times" w:hAnsi="Times" w:cs="Times"/>
          <w:color w:val="000000"/>
          <w:sz w:val="20"/>
          <w:szCs w:val="20"/>
          <w:u w:color="000000"/>
          <w:lang w:val="en-GB"/>
        </w:rPr>
        <w:t xml:space="preserve"> </w:t>
      </w:r>
      <w:proofErr w:type="spellStart"/>
      <w:r w:rsidRPr="00FF34C5">
        <w:rPr>
          <w:rFonts w:ascii="Courier" w:hAnsi="Courier" w:cs="Courier"/>
          <w:color w:val="535353"/>
          <w:sz w:val="20"/>
          <w:szCs w:val="20"/>
          <w:u w:color="000000"/>
          <w:lang w:val="en-GB"/>
        </w:rPr>
        <w:t>sklearn.naive_bayes</w:t>
      </w:r>
      <w:proofErr w:type="spellEnd"/>
      <w:r w:rsidRPr="00FF34C5">
        <w:rPr>
          <w:rFonts w:ascii="Times" w:hAnsi="Times" w:cs="Times"/>
          <w:color w:val="000000"/>
          <w:sz w:val="20"/>
          <w:szCs w:val="20"/>
          <w:u w:color="000000"/>
          <w:lang w:val="en-GB"/>
        </w:rPr>
        <w:t xml:space="preserve"> </w:t>
      </w:r>
      <w:r w:rsidRPr="00FF34C5">
        <w:rPr>
          <w:rFonts w:ascii="Courier" w:hAnsi="Courier" w:cs="Courier"/>
          <w:color w:val="6740B2"/>
          <w:sz w:val="20"/>
          <w:szCs w:val="20"/>
          <w:u w:color="000000"/>
          <w:lang w:val="en-GB"/>
        </w:rPr>
        <w:t>import</w:t>
      </w:r>
      <w:r w:rsidRPr="00FF34C5">
        <w:rPr>
          <w:rFonts w:ascii="Times" w:hAnsi="Times" w:cs="Times"/>
          <w:color w:val="000000"/>
          <w:sz w:val="20"/>
          <w:szCs w:val="20"/>
          <w:u w:color="000000"/>
          <w:lang w:val="en-GB"/>
        </w:rPr>
        <w:t xml:space="preserve"> </w:t>
      </w:r>
      <w:proofErr w:type="spellStart"/>
      <w:r w:rsidRPr="00FF34C5">
        <w:rPr>
          <w:rFonts w:ascii="Courier" w:hAnsi="Courier" w:cs="Courier"/>
          <w:color w:val="535353"/>
          <w:sz w:val="20"/>
          <w:szCs w:val="20"/>
          <w:u w:color="000000"/>
          <w:lang w:val="en-GB"/>
        </w:rPr>
        <w:t>GaussianNB</w:t>
      </w:r>
      <w:proofErr w:type="spellEnd"/>
      <w:r w:rsidRPr="00FF34C5">
        <w:rPr>
          <w:rFonts w:ascii="Times" w:hAnsi="Times" w:cs="Times"/>
          <w:color w:val="000000"/>
          <w:sz w:val="20"/>
          <w:szCs w:val="20"/>
          <w:u w:color="000000"/>
          <w:lang w:val="en-GB"/>
        </w:rPr>
        <w:t xml:space="preserve">  </w:t>
      </w:r>
    </w:p>
    <w:p w14:paraId="3A902C8C" w14:textId="77777777" w:rsidR="00FF34C5" w:rsidRDefault="00D57585" w:rsidP="00FF34C5">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roofErr w:type="gramStart"/>
      <w:r w:rsidRPr="00FF34C5">
        <w:rPr>
          <w:rFonts w:ascii="Courier" w:hAnsi="Courier" w:cs="Courier"/>
          <w:color w:val="535353"/>
          <w:sz w:val="20"/>
          <w:szCs w:val="20"/>
          <w:u w:color="000000"/>
          <w:lang w:val="en-GB"/>
        </w:rPr>
        <w:t>model</w:t>
      </w:r>
      <w:proofErr w:type="gramEnd"/>
      <w:r w:rsidRPr="00FF34C5">
        <w:rPr>
          <w:rFonts w:ascii="Courier" w:hAnsi="Courier" w:cs="Courier"/>
          <w:color w:val="535353"/>
          <w:sz w:val="20"/>
          <w:szCs w:val="20"/>
          <w:u w:color="000000"/>
          <w:lang w:val="en-GB"/>
        </w:rPr>
        <w:t xml:space="preserve"> = </w:t>
      </w:r>
      <w:proofErr w:type="spellStart"/>
      <w:r w:rsidRPr="00FF34C5">
        <w:rPr>
          <w:rFonts w:ascii="Courier" w:hAnsi="Courier" w:cs="Courier"/>
          <w:color w:val="535353"/>
          <w:sz w:val="20"/>
          <w:szCs w:val="20"/>
          <w:u w:color="000000"/>
          <w:lang w:val="en-GB"/>
        </w:rPr>
        <w:t>GaussianNB</w:t>
      </w:r>
      <w:proofErr w:type="spellEnd"/>
      <w:r w:rsidRPr="00FF34C5">
        <w:rPr>
          <w:rFonts w:ascii="Courier" w:hAnsi="Courier" w:cs="Courier"/>
          <w:color w:val="535353"/>
          <w:sz w:val="20"/>
          <w:szCs w:val="20"/>
          <w:u w:color="000000"/>
          <w:lang w:val="en-GB"/>
        </w:rPr>
        <w:t>()</w:t>
      </w:r>
      <w:r w:rsidRPr="00FF34C5">
        <w:rPr>
          <w:rFonts w:ascii="Times" w:hAnsi="Times" w:cs="Times"/>
          <w:color w:val="000000"/>
          <w:sz w:val="20"/>
          <w:szCs w:val="20"/>
          <w:u w:color="000000"/>
          <w:lang w:val="en-GB"/>
        </w:rPr>
        <w:t> </w:t>
      </w:r>
    </w:p>
    <w:p w14:paraId="1DD73D91" w14:textId="77777777" w:rsidR="00D011BF" w:rsidRDefault="00D011BF" w:rsidP="00D011BF">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proofErr w:type="spellStart"/>
      <w:proofErr w:type="gramStart"/>
      <w:r w:rsidRPr="00FF34C5">
        <w:rPr>
          <w:rFonts w:ascii="Courier" w:hAnsi="Courier" w:cs="Courier"/>
          <w:color w:val="535353"/>
          <w:sz w:val="20"/>
          <w:szCs w:val="20"/>
          <w:u w:color="000000"/>
          <w:lang w:val="en-GB"/>
        </w:rPr>
        <w:t>model.fit</w:t>
      </w:r>
      <w:proofErr w:type="spellEnd"/>
      <w:proofErr w:type="gramEnd"/>
      <w:r w:rsidRPr="00FF34C5">
        <w:rPr>
          <w:rFonts w:ascii="Courier" w:hAnsi="Courier" w:cs="Courier"/>
          <w:color w:val="535353"/>
          <w:sz w:val="20"/>
          <w:szCs w:val="20"/>
          <w:u w:color="000000"/>
          <w:lang w:val="en-GB"/>
        </w:rPr>
        <w:t>(</w:t>
      </w:r>
      <w:proofErr w:type="spellStart"/>
      <w:r w:rsidRPr="00FF34C5">
        <w:rPr>
          <w:rFonts w:ascii="Courier" w:hAnsi="Courier" w:cs="Courier"/>
          <w:color w:val="535353"/>
          <w:sz w:val="20"/>
          <w:szCs w:val="20"/>
          <w:u w:color="000000"/>
          <w:lang w:val="en-GB"/>
        </w:rPr>
        <w:t>X_train</w:t>
      </w:r>
      <w:proofErr w:type="spellEnd"/>
      <w:r w:rsidRPr="00FF34C5">
        <w:rPr>
          <w:rFonts w:ascii="Courier" w:hAnsi="Courier" w:cs="Courier"/>
          <w:color w:val="535353"/>
          <w:sz w:val="20"/>
          <w:szCs w:val="20"/>
          <w:u w:color="000000"/>
          <w:lang w:val="en-GB"/>
        </w:rPr>
        <w:t xml:space="preserve">, </w:t>
      </w:r>
      <w:proofErr w:type="spellStart"/>
      <w:r w:rsidRPr="00FF34C5">
        <w:rPr>
          <w:rFonts w:ascii="Courier" w:hAnsi="Courier" w:cs="Courier"/>
          <w:color w:val="535353"/>
          <w:sz w:val="20"/>
          <w:szCs w:val="20"/>
          <w:u w:color="000000"/>
          <w:lang w:val="en-GB"/>
        </w:rPr>
        <w:t>y_train</w:t>
      </w:r>
      <w:proofErr w:type="spellEnd"/>
      <w:r w:rsidRPr="00FF34C5">
        <w:rPr>
          <w:rFonts w:ascii="Courier" w:hAnsi="Courier" w:cs="Courier"/>
          <w:color w:val="535353"/>
          <w:sz w:val="20"/>
          <w:szCs w:val="20"/>
          <w:u w:color="000000"/>
          <w:lang w:val="en-GB"/>
        </w:rPr>
        <w:t>)</w:t>
      </w:r>
    </w:p>
    <w:p w14:paraId="6561A6BC" w14:textId="77777777" w:rsidR="00D011BF" w:rsidRPr="00FF34C5" w:rsidRDefault="00D011BF" w:rsidP="00D011BF">
      <w:pPr>
        <w:widowControl w:val="0"/>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Times" w:hAnsi="Times" w:cs="Times"/>
          <w:color w:val="000000"/>
          <w:sz w:val="20"/>
          <w:szCs w:val="20"/>
          <w:u w:color="000000"/>
          <w:lang w:val="en-GB"/>
        </w:rPr>
        <w:t> </w:t>
      </w:r>
      <w:proofErr w:type="spellStart"/>
      <w:proofErr w:type="gramStart"/>
      <w:r w:rsidRPr="00FF34C5">
        <w:rPr>
          <w:rFonts w:ascii="Courier" w:hAnsi="Courier" w:cs="Courier"/>
          <w:color w:val="535353"/>
          <w:sz w:val="20"/>
          <w:szCs w:val="20"/>
          <w:u w:color="000000"/>
          <w:lang w:val="en-GB"/>
        </w:rPr>
        <w:t>y</w:t>
      </w:r>
      <w:proofErr w:type="gramEnd"/>
      <w:r w:rsidRPr="00FF34C5">
        <w:rPr>
          <w:rFonts w:ascii="Courier" w:hAnsi="Courier" w:cs="Courier"/>
          <w:color w:val="535353"/>
          <w:sz w:val="20"/>
          <w:szCs w:val="20"/>
          <w:u w:color="000000"/>
          <w:lang w:val="en-GB"/>
        </w:rPr>
        <w:t>_pred</w:t>
      </w:r>
      <w:proofErr w:type="spellEnd"/>
      <w:r w:rsidRPr="00FF34C5">
        <w:rPr>
          <w:rFonts w:ascii="Courier" w:hAnsi="Courier" w:cs="Courier"/>
          <w:color w:val="535353"/>
          <w:sz w:val="20"/>
          <w:szCs w:val="20"/>
          <w:u w:color="000000"/>
          <w:lang w:val="en-GB"/>
        </w:rPr>
        <w:t xml:space="preserve"> = </w:t>
      </w:r>
      <w:proofErr w:type="spellStart"/>
      <w:r w:rsidRPr="00FF34C5">
        <w:rPr>
          <w:rFonts w:ascii="Courier" w:hAnsi="Courier" w:cs="Courier"/>
          <w:color w:val="535353"/>
          <w:sz w:val="20"/>
          <w:szCs w:val="20"/>
          <w:u w:color="000000"/>
          <w:lang w:val="en-GB"/>
        </w:rPr>
        <w:t>model.predict</w:t>
      </w:r>
      <w:proofErr w:type="spellEnd"/>
      <w:r w:rsidRPr="00FF34C5">
        <w:rPr>
          <w:rFonts w:ascii="Courier" w:hAnsi="Courier" w:cs="Courier"/>
          <w:color w:val="535353"/>
          <w:sz w:val="20"/>
          <w:szCs w:val="20"/>
          <w:u w:color="000000"/>
          <w:lang w:val="en-GB"/>
        </w:rPr>
        <w:t>(</w:t>
      </w:r>
      <w:proofErr w:type="spellStart"/>
      <w:r w:rsidRPr="00FF34C5">
        <w:rPr>
          <w:rFonts w:ascii="Courier" w:hAnsi="Courier" w:cs="Courier"/>
          <w:color w:val="535353"/>
          <w:sz w:val="20"/>
          <w:szCs w:val="20"/>
          <w:u w:color="000000"/>
          <w:lang w:val="en-GB"/>
        </w:rPr>
        <w:t>X_test</w:t>
      </w:r>
      <w:proofErr w:type="spellEnd"/>
      <w:r w:rsidRPr="00FF34C5">
        <w:rPr>
          <w:rFonts w:ascii="Courier" w:hAnsi="Courier" w:cs="Courier"/>
          <w:color w:val="535353"/>
          <w:sz w:val="20"/>
          <w:szCs w:val="20"/>
          <w:u w:color="000000"/>
          <w:lang w:val="en-GB"/>
        </w:rPr>
        <w:t>)</w:t>
      </w:r>
      <w:r w:rsidRPr="00FF34C5">
        <w:rPr>
          <w:rFonts w:ascii="Times" w:hAnsi="Times" w:cs="Times"/>
          <w:color w:val="000000"/>
          <w:sz w:val="20"/>
          <w:szCs w:val="20"/>
          <w:u w:color="000000"/>
          <w:lang w:val="en-GB"/>
        </w:rPr>
        <w:t> </w:t>
      </w:r>
    </w:p>
    <w:p w14:paraId="480C6E6A" w14:textId="77777777" w:rsidR="00FF34C5" w:rsidRPr="00FF34C5" w:rsidRDefault="00FF34C5" w:rsidP="00FF34C5">
      <w:pPr>
        <w:widowControl w:val="0"/>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p>
    <w:p w14:paraId="5EE4A90B" w14:textId="77777777" w:rsidR="00D57585" w:rsidRPr="00B309C3" w:rsidRDefault="00D57585" w:rsidP="00FF34C5">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Times" w:hAnsi="Times" w:cs="Times"/>
          <w:color w:val="000000"/>
          <w:sz w:val="20"/>
          <w:szCs w:val="20"/>
          <w:u w:color="000000"/>
          <w:lang w:val="en-GB"/>
        </w:rPr>
      </w:pPr>
      <w:r w:rsidRPr="00B309C3">
        <w:rPr>
          <w:rFonts w:ascii="Helvetica Neue" w:hAnsi="Helvetica Neue" w:cs="Helvetica Neue"/>
          <w:b/>
          <w:bCs/>
          <w:color w:val="000000"/>
          <w:sz w:val="20"/>
          <w:szCs w:val="20"/>
          <w:u w:color="000000"/>
          <w:lang w:val="en-GB"/>
        </w:rPr>
        <w:t>K-</w:t>
      </w:r>
      <w:r w:rsidRPr="00FF34C5">
        <w:rPr>
          <w:rFonts w:ascii="Arial" w:hAnsi="Arial" w:cs="Arial"/>
          <w:b/>
          <w:bCs/>
          <w:color w:val="000000"/>
          <w:sz w:val="20"/>
          <w:szCs w:val="20"/>
          <w:u w:color="000000"/>
          <w:lang w:val="en-GB"/>
        </w:rPr>
        <w:t>Nearest</w:t>
      </w:r>
      <w:r w:rsidRPr="00B309C3">
        <w:rPr>
          <w:rFonts w:ascii="Helvetica Neue" w:hAnsi="Helvetica Neue" w:cs="Helvetica Neue"/>
          <w:b/>
          <w:bCs/>
          <w:color w:val="000000"/>
          <w:sz w:val="20"/>
          <w:szCs w:val="20"/>
          <w:u w:color="000000"/>
          <w:lang w:val="en-GB"/>
        </w:rPr>
        <w:t xml:space="preserve"> </w:t>
      </w:r>
      <w:proofErr w:type="spellStart"/>
      <w:r w:rsidRPr="00B309C3">
        <w:rPr>
          <w:rFonts w:ascii="Helvetica Neue" w:hAnsi="Helvetica Neue" w:cs="Helvetica Neue"/>
          <w:b/>
          <w:bCs/>
          <w:color w:val="000000"/>
          <w:sz w:val="20"/>
          <w:szCs w:val="20"/>
          <w:u w:color="000000"/>
          <w:lang w:val="en-GB"/>
        </w:rPr>
        <w:t>Neighbors</w:t>
      </w:r>
      <w:proofErr w:type="spellEnd"/>
      <w:proofErr w:type="gramStart"/>
      <w:r w:rsidRPr="00B309C3">
        <w:rPr>
          <w:rFonts w:ascii="Helvetica Neue" w:hAnsi="Helvetica Neue" w:cs="Helvetica Neue"/>
          <w:b/>
          <w:bCs/>
          <w:color w:val="000000"/>
          <w:sz w:val="20"/>
          <w:szCs w:val="20"/>
          <w:u w:color="000000"/>
          <w:lang w:val="en-GB"/>
        </w:rPr>
        <w:t>:</w:t>
      </w:r>
      <w:r w:rsidRPr="00B309C3">
        <w:rPr>
          <w:rFonts w:ascii="Times" w:hAnsi="Times" w:cs="Times"/>
          <w:color w:val="000000"/>
          <w:sz w:val="20"/>
          <w:szCs w:val="20"/>
          <w:u w:color="000000"/>
          <w:lang w:val="en-GB"/>
        </w:rPr>
        <w:t> </w:t>
      </w:r>
      <w:proofErr w:type="gramEnd"/>
    </w:p>
    <w:p w14:paraId="05360309"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No learning involved </w:t>
      </w:r>
    </w:p>
    <w:p w14:paraId="041F234D"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Takes the points within the closest distance and looks at the dominant class and chooses it as the result value </w:t>
      </w:r>
    </w:p>
    <w:p w14:paraId="3999E8D6"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This algorithm is based on the idea that observations in a "</w:t>
      </w:r>
      <w:proofErr w:type="spellStart"/>
      <w:r w:rsidRPr="00FF34C5">
        <w:rPr>
          <w:rFonts w:ascii="Arial" w:hAnsi="Arial" w:cs="Arial"/>
          <w:color w:val="000000"/>
          <w:sz w:val="20"/>
          <w:szCs w:val="20"/>
          <w:u w:color="000000"/>
          <w:lang w:val="en-GB"/>
        </w:rPr>
        <w:t>neighorbood</w:t>
      </w:r>
      <w:proofErr w:type="spellEnd"/>
      <w:r w:rsidRPr="00FF34C5">
        <w:rPr>
          <w:rFonts w:ascii="Arial" w:hAnsi="Arial" w:cs="Arial"/>
          <w:color w:val="000000"/>
          <w:sz w:val="20"/>
          <w:szCs w:val="20"/>
          <w:u w:color="000000"/>
          <w:lang w:val="en-GB"/>
        </w:rPr>
        <w:t>" will have the same classification</w:t>
      </w:r>
      <w:proofErr w:type="gramStart"/>
      <w:r w:rsidRPr="00FF34C5">
        <w:rPr>
          <w:rFonts w:ascii="Arial" w:hAnsi="Arial" w:cs="Arial"/>
          <w:color w:val="000000"/>
          <w:sz w:val="20"/>
          <w:szCs w:val="20"/>
          <w:u w:color="000000"/>
          <w:lang w:val="en-GB"/>
        </w:rPr>
        <w:t>. </w:t>
      </w:r>
      <w:proofErr w:type="gramEnd"/>
    </w:p>
    <w:p w14:paraId="6086257E"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Neighbours are determined by distance. We look at the labels of all the observations in the "</w:t>
      </w:r>
      <w:proofErr w:type="spellStart"/>
      <w:r w:rsidRPr="00FF34C5">
        <w:rPr>
          <w:rFonts w:ascii="Arial" w:hAnsi="Arial" w:cs="Arial"/>
          <w:color w:val="000000"/>
          <w:sz w:val="20"/>
          <w:szCs w:val="20"/>
          <w:u w:color="000000"/>
          <w:lang w:val="en-GB"/>
        </w:rPr>
        <w:t>neighborhood</w:t>
      </w:r>
      <w:proofErr w:type="spellEnd"/>
      <w:r w:rsidRPr="00FF34C5">
        <w:rPr>
          <w:rFonts w:ascii="Arial" w:hAnsi="Arial" w:cs="Arial"/>
          <w:color w:val="000000"/>
          <w:sz w:val="20"/>
          <w:szCs w:val="20"/>
          <w:u w:color="000000"/>
          <w:lang w:val="en-GB"/>
        </w:rPr>
        <w:t>" and assign the most common label (the model) to the observation that we are trying to predict</w:t>
      </w:r>
      <w:proofErr w:type="gramStart"/>
      <w:r w:rsidRPr="00FF34C5">
        <w:rPr>
          <w:rFonts w:ascii="Arial" w:hAnsi="Arial" w:cs="Arial"/>
          <w:color w:val="000000"/>
          <w:sz w:val="20"/>
          <w:szCs w:val="20"/>
          <w:u w:color="000000"/>
          <w:lang w:val="en-GB"/>
        </w:rPr>
        <w:t>. </w:t>
      </w:r>
      <w:proofErr w:type="gramEnd"/>
    </w:p>
    <w:p w14:paraId="1559451E" w14:textId="77777777" w:rsidR="00D5758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FF34C5">
        <w:rPr>
          <w:rFonts w:ascii="Arial" w:hAnsi="Arial" w:cs="Arial"/>
          <w:color w:val="000000"/>
          <w:sz w:val="20"/>
          <w:szCs w:val="20"/>
          <w:u w:color="000000"/>
          <w:lang w:val="en-GB"/>
        </w:rPr>
        <w:t xml:space="preserve">Number of </w:t>
      </w:r>
      <w:proofErr w:type="gramStart"/>
      <w:r w:rsidRPr="00FF34C5">
        <w:rPr>
          <w:rFonts w:ascii="Arial" w:hAnsi="Arial" w:cs="Arial"/>
          <w:color w:val="000000"/>
          <w:sz w:val="20"/>
          <w:szCs w:val="20"/>
          <w:u w:color="000000"/>
          <w:lang w:val="en-GB"/>
        </w:rPr>
        <w:t>neighbours</w:t>
      </w:r>
      <w:proofErr w:type="gramEnd"/>
      <w:r w:rsidRPr="00FF34C5">
        <w:rPr>
          <w:rFonts w:ascii="Arial" w:hAnsi="Arial" w:cs="Arial"/>
          <w:color w:val="000000"/>
          <w:sz w:val="20"/>
          <w:szCs w:val="20"/>
          <w:u w:color="000000"/>
          <w:lang w:val="en-GB"/>
        </w:rPr>
        <w:t xml:space="preserve"> k is defined by user. Test different models with multiple values of k</w:t>
      </w:r>
      <w:proofErr w:type="gramStart"/>
      <w:r w:rsidRPr="00FF34C5">
        <w:rPr>
          <w:rFonts w:ascii="Arial" w:hAnsi="Arial" w:cs="Arial"/>
          <w:color w:val="000000"/>
          <w:sz w:val="20"/>
          <w:szCs w:val="20"/>
          <w:u w:color="000000"/>
          <w:lang w:val="en-GB"/>
        </w:rPr>
        <w:t>. </w:t>
      </w:r>
      <w:proofErr w:type="gramEnd"/>
    </w:p>
    <w:p w14:paraId="1CBD4A6B" w14:textId="77777777" w:rsidR="00D57585" w:rsidRPr="00FF34C5" w:rsidRDefault="00D57585" w:rsidP="00FF34C5">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proofErr w:type="gramStart"/>
      <w:r w:rsidRPr="00FF34C5">
        <w:rPr>
          <w:rFonts w:ascii="Courier" w:hAnsi="Courier" w:cs="Courier"/>
          <w:color w:val="6740B2"/>
          <w:sz w:val="20"/>
          <w:szCs w:val="20"/>
          <w:u w:color="000000"/>
          <w:lang w:val="en-GB"/>
        </w:rPr>
        <w:t>from</w:t>
      </w:r>
      <w:proofErr w:type="gramEnd"/>
      <w:r w:rsidRPr="00FF34C5">
        <w:rPr>
          <w:rFonts w:ascii="Times" w:hAnsi="Times" w:cs="Times"/>
          <w:color w:val="000000"/>
          <w:sz w:val="20"/>
          <w:szCs w:val="20"/>
          <w:u w:color="000000"/>
          <w:lang w:val="en-GB"/>
        </w:rPr>
        <w:t xml:space="preserve"> </w:t>
      </w:r>
      <w:proofErr w:type="spellStart"/>
      <w:r w:rsidRPr="00FF34C5">
        <w:rPr>
          <w:rFonts w:ascii="Courier" w:hAnsi="Courier" w:cs="Courier"/>
          <w:color w:val="535353"/>
          <w:sz w:val="20"/>
          <w:szCs w:val="20"/>
          <w:u w:color="000000"/>
          <w:lang w:val="en-GB"/>
        </w:rPr>
        <w:t>sklearn.neighbors</w:t>
      </w:r>
      <w:proofErr w:type="spellEnd"/>
      <w:r w:rsidRPr="00FF34C5">
        <w:rPr>
          <w:rFonts w:ascii="Times" w:hAnsi="Times" w:cs="Times"/>
          <w:color w:val="000000"/>
          <w:sz w:val="20"/>
          <w:szCs w:val="20"/>
          <w:u w:color="000000"/>
          <w:lang w:val="en-GB"/>
        </w:rPr>
        <w:t xml:space="preserve"> </w:t>
      </w:r>
      <w:r w:rsidRPr="00FF34C5">
        <w:rPr>
          <w:rFonts w:ascii="Courier" w:hAnsi="Courier" w:cs="Courier"/>
          <w:color w:val="6740B2"/>
          <w:sz w:val="20"/>
          <w:szCs w:val="20"/>
          <w:u w:color="000000"/>
          <w:lang w:val="en-GB"/>
        </w:rPr>
        <w:t>import</w:t>
      </w:r>
      <w:r w:rsidRPr="00FF34C5">
        <w:rPr>
          <w:rFonts w:ascii="Times" w:hAnsi="Times" w:cs="Times"/>
          <w:color w:val="000000"/>
          <w:sz w:val="20"/>
          <w:szCs w:val="20"/>
          <w:u w:color="000000"/>
          <w:lang w:val="en-GB"/>
        </w:rPr>
        <w:t xml:space="preserve"> </w:t>
      </w:r>
      <w:proofErr w:type="spellStart"/>
      <w:r w:rsidRPr="00FF34C5">
        <w:rPr>
          <w:rFonts w:ascii="Courier" w:hAnsi="Courier" w:cs="Courier"/>
          <w:color w:val="535353"/>
          <w:sz w:val="20"/>
          <w:szCs w:val="20"/>
          <w:u w:color="000000"/>
          <w:lang w:val="en-GB"/>
        </w:rPr>
        <w:t>KNeighborsClassifier</w:t>
      </w:r>
      <w:proofErr w:type="spellEnd"/>
      <w:r w:rsidRPr="00FF34C5">
        <w:rPr>
          <w:rFonts w:ascii="Times" w:hAnsi="Times" w:cs="Times"/>
          <w:color w:val="000000"/>
          <w:sz w:val="20"/>
          <w:szCs w:val="20"/>
          <w:u w:color="000000"/>
          <w:lang w:val="en-GB"/>
        </w:rPr>
        <w:t xml:space="preserve">  </w:t>
      </w:r>
    </w:p>
    <w:p w14:paraId="432612EF" w14:textId="77777777" w:rsidR="00FF34C5" w:rsidRDefault="00FF34C5" w:rsidP="00FF34C5">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proofErr w:type="gramStart"/>
      <w:r w:rsidRPr="00FF34C5">
        <w:rPr>
          <w:rFonts w:ascii="Courier" w:hAnsi="Courier" w:cs="Courier"/>
          <w:color w:val="535353"/>
          <w:sz w:val="20"/>
          <w:szCs w:val="20"/>
          <w:u w:color="000000"/>
          <w:lang w:val="en-GB"/>
        </w:rPr>
        <w:t>mo</w:t>
      </w:r>
      <w:r w:rsidR="00D57585" w:rsidRPr="00FF34C5">
        <w:rPr>
          <w:rFonts w:ascii="Courier" w:hAnsi="Courier" w:cs="Courier"/>
          <w:color w:val="535353"/>
          <w:sz w:val="20"/>
          <w:szCs w:val="20"/>
          <w:u w:color="000000"/>
          <w:lang w:val="en-GB"/>
        </w:rPr>
        <w:t>del</w:t>
      </w:r>
      <w:proofErr w:type="gramEnd"/>
      <w:r w:rsidR="00D57585" w:rsidRPr="00FF34C5">
        <w:rPr>
          <w:rFonts w:ascii="Courier" w:hAnsi="Courier" w:cs="Courier"/>
          <w:color w:val="535353"/>
          <w:sz w:val="20"/>
          <w:szCs w:val="20"/>
          <w:u w:color="000000"/>
          <w:lang w:val="en-GB"/>
        </w:rPr>
        <w:t xml:space="preserve"> =</w:t>
      </w:r>
      <w:r w:rsidR="00D57585" w:rsidRPr="00FF34C5">
        <w:rPr>
          <w:rFonts w:ascii="Times" w:hAnsi="Times" w:cs="Times"/>
          <w:color w:val="000000"/>
          <w:sz w:val="20"/>
          <w:szCs w:val="20"/>
          <w:u w:color="000000"/>
          <w:lang w:val="en-GB"/>
        </w:rPr>
        <w:t xml:space="preserve"> </w:t>
      </w:r>
      <w:proofErr w:type="spellStart"/>
      <w:r w:rsidR="00D57585" w:rsidRPr="00FF34C5">
        <w:rPr>
          <w:rFonts w:ascii="Courier" w:hAnsi="Courier" w:cs="Courier"/>
          <w:color w:val="535353"/>
          <w:sz w:val="20"/>
          <w:szCs w:val="20"/>
          <w:u w:color="000000"/>
          <w:lang w:val="en-GB"/>
        </w:rPr>
        <w:t>KNeighborsClassifier</w:t>
      </w:r>
      <w:proofErr w:type="spellEnd"/>
      <w:r w:rsidR="00D57585" w:rsidRPr="00FF34C5">
        <w:rPr>
          <w:rFonts w:ascii="Courier" w:hAnsi="Courier" w:cs="Courier"/>
          <w:color w:val="535353"/>
          <w:sz w:val="20"/>
          <w:szCs w:val="20"/>
          <w:u w:color="000000"/>
          <w:lang w:val="en-GB"/>
        </w:rPr>
        <w:t>(</w:t>
      </w:r>
      <w:proofErr w:type="spellStart"/>
      <w:r w:rsidR="00D57585" w:rsidRPr="00FF34C5">
        <w:rPr>
          <w:rFonts w:ascii="Courier" w:hAnsi="Courier" w:cs="Courier"/>
          <w:color w:val="535353"/>
          <w:sz w:val="20"/>
          <w:szCs w:val="20"/>
          <w:u w:color="000000"/>
          <w:lang w:val="en-GB"/>
        </w:rPr>
        <w:t>n_neighbors</w:t>
      </w:r>
      <w:proofErr w:type="spellEnd"/>
      <w:r w:rsidR="00D57585" w:rsidRPr="00FF34C5">
        <w:rPr>
          <w:rFonts w:ascii="Courier" w:hAnsi="Courier" w:cs="Courier"/>
          <w:color w:val="535353"/>
          <w:sz w:val="20"/>
          <w:szCs w:val="20"/>
          <w:u w:color="000000"/>
          <w:lang w:val="en-GB"/>
        </w:rPr>
        <w:t>=3)</w:t>
      </w:r>
    </w:p>
    <w:p w14:paraId="797FF56F" w14:textId="77777777" w:rsidR="00FF34C5" w:rsidRDefault="00D57585" w:rsidP="00FF34C5">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r w:rsidRPr="00FF34C5">
        <w:rPr>
          <w:rFonts w:ascii="Times" w:hAnsi="Times" w:cs="Times"/>
          <w:color w:val="000000"/>
          <w:sz w:val="20"/>
          <w:szCs w:val="20"/>
          <w:u w:color="000000"/>
          <w:lang w:val="en-GB"/>
        </w:rPr>
        <w:t> </w:t>
      </w:r>
      <w:proofErr w:type="spellStart"/>
      <w:proofErr w:type="gramStart"/>
      <w:r w:rsidRPr="00FF34C5">
        <w:rPr>
          <w:rFonts w:ascii="Courier" w:hAnsi="Courier" w:cs="Courier"/>
          <w:color w:val="535353"/>
          <w:sz w:val="20"/>
          <w:szCs w:val="20"/>
          <w:u w:color="000000"/>
          <w:lang w:val="en-GB"/>
        </w:rPr>
        <w:t>model.fit</w:t>
      </w:r>
      <w:proofErr w:type="spellEnd"/>
      <w:proofErr w:type="gramEnd"/>
      <w:r w:rsidRPr="00FF34C5">
        <w:rPr>
          <w:rFonts w:ascii="Courier" w:hAnsi="Courier" w:cs="Courier"/>
          <w:color w:val="535353"/>
          <w:sz w:val="20"/>
          <w:szCs w:val="20"/>
          <w:u w:color="000000"/>
          <w:lang w:val="en-GB"/>
        </w:rPr>
        <w:t>(</w:t>
      </w:r>
      <w:proofErr w:type="spellStart"/>
      <w:r w:rsidRPr="00FF34C5">
        <w:rPr>
          <w:rFonts w:ascii="Courier" w:hAnsi="Courier" w:cs="Courier"/>
          <w:color w:val="535353"/>
          <w:sz w:val="20"/>
          <w:szCs w:val="20"/>
          <w:u w:color="000000"/>
          <w:lang w:val="en-GB"/>
        </w:rPr>
        <w:t>X_train</w:t>
      </w:r>
      <w:proofErr w:type="spellEnd"/>
      <w:r w:rsidRPr="00FF34C5">
        <w:rPr>
          <w:rFonts w:ascii="Courier" w:hAnsi="Courier" w:cs="Courier"/>
          <w:color w:val="535353"/>
          <w:sz w:val="20"/>
          <w:szCs w:val="20"/>
          <w:u w:color="000000"/>
          <w:lang w:val="en-GB"/>
        </w:rPr>
        <w:t xml:space="preserve">, </w:t>
      </w:r>
      <w:proofErr w:type="spellStart"/>
      <w:r w:rsidRPr="00FF34C5">
        <w:rPr>
          <w:rFonts w:ascii="Courier" w:hAnsi="Courier" w:cs="Courier"/>
          <w:color w:val="535353"/>
          <w:sz w:val="20"/>
          <w:szCs w:val="20"/>
          <w:u w:color="000000"/>
          <w:lang w:val="en-GB"/>
        </w:rPr>
        <w:t>y_train</w:t>
      </w:r>
      <w:proofErr w:type="spellEnd"/>
      <w:r w:rsidRPr="00FF34C5">
        <w:rPr>
          <w:rFonts w:ascii="Courier" w:hAnsi="Courier" w:cs="Courier"/>
          <w:color w:val="535353"/>
          <w:sz w:val="20"/>
          <w:szCs w:val="20"/>
          <w:u w:color="000000"/>
          <w:lang w:val="en-GB"/>
        </w:rPr>
        <w:t>)</w:t>
      </w:r>
    </w:p>
    <w:p w14:paraId="24DCBF64" w14:textId="3CF78C60" w:rsidR="00D57585" w:rsidRDefault="00D57585" w:rsidP="00FF34C5">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r w:rsidRPr="00FF34C5">
        <w:rPr>
          <w:rFonts w:ascii="Times" w:hAnsi="Times" w:cs="Times"/>
          <w:color w:val="000000"/>
          <w:sz w:val="20"/>
          <w:szCs w:val="20"/>
          <w:u w:color="000000"/>
          <w:lang w:val="en-GB"/>
        </w:rPr>
        <w:t> </w:t>
      </w:r>
      <w:proofErr w:type="spellStart"/>
      <w:proofErr w:type="gramStart"/>
      <w:r w:rsidRPr="00FF34C5">
        <w:rPr>
          <w:rFonts w:ascii="Courier" w:hAnsi="Courier" w:cs="Courier"/>
          <w:color w:val="535353"/>
          <w:sz w:val="20"/>
          <w:szCs w:val="20"/>
          <w:u w:color="000000"/>
          <w:lang w:val="en-GB"/>
        </w:rPr>
        <w:t>y</w:t>
      </w:r>
      <w:proofErr w:type="gramEnd"/>
      <w:r w:rsidRPr="00FF34C5">
        <w:rPr>
          <w:rFonts w:ascii="Courier" w:hAnsi="Courier" w:cs="Courier"/>
          <w:color w:val="535353"/>
          <w:sz w:val="20"/>
          <w:szCs w:val="20"/>
          <w:u w:color="000000"/>
          <w:lang w:val="en-GB"/>
        </w:rPr>
        <w:t>_pred</w:t>
      </w:r>
      <w:proofErr w:type="spellEnd"/>
      <w:r w:rsidRPr="00FF34C5">
        <w:rPr>
          <w:rFonts w:ascii="Courier" w:hAnsi="Courier" w:cs="Courier"/>
          <w:color w:val="535353"/>
          <w:sz w:val="20"/>
          <w:szCs w:val="20"/>
          <w:u w:color="000000"/>
          <w:lang w:val="en-GB"/>
        </w:rPr>
        <w:t xml:space="preserve"> = </w:t>
      </w:r>
      <w:proofErr w:type="spellStart"/>
      <w:r w:rsidRPr="00FF34C5">
        <w:rPr>
          <w:rFonts w:ascii="Courier" w:hAnsi="Courier" w:cs="Courier"/>
          <w:color w:val="535353"/>
          <w:sz w:val="20"/>
          <w:szCs w:val="20"/>
          <w:u w:color="000000"/>
          <w:lang w:val="en-GB"/>
        </w:rPr>
        <w:t>model.predict</w:t>
      </w:r>
      <w:proofErr w:type="spellEnd"/>
      <w:r w:rsidRPr="00FF34C5">
        <w:rPr>
          <w:rFonts w:ascii="Courier" w:hAnsi="Courier" w:cs="Courier"/>
          <w:color w:val="535353"/>
          <w:sz w:val="20"/>
          <w:szCs w:val="20"/>
          <w:u w:color="000000"/>
          <w:lang w:val="en-GB"/>
        </w:rPr>
        <w:t>(</w:t>
      </w:r>
      <w:proofErr w:type="spellStart"/>
      <w:r w:rsidRPr="00FF34C5">
        <w:rPr>
          <w:rFonts w:ascii="Courier" w:hAnsi="Courier" w:cs="Courier"/>
          <w:color w:val="535353"/>
          <w:sz w:val="20"/>
          <w:szCs w:val="20"/>
          <w:u w:color="000000"/>
          <w:lang w:val="en-GB"/>
        </w:rPr>
        <w:t>X_test</w:t>
      </w:r>
      <w:proofErr w:type="spellEnd"/>
      <w:r w:rsidRPr="00FF34C5">
        <w:rPr>
          <w:rFonts w:ascii="Courier" w:hAnsi="Courier" w:cs="Courier"/>
          <w:color w:val="535353"/>
          <w:sz w:val="20"/>
          <w:szCs w:val="20"/>
          <w:u w:color="000000"/>
          <w:lang w:val="en-GB"/>
        </w:rPr>
        <w:t>)</w:t>
      </w:r>
      <w:r w:rsidRPr="00FF34C5">
        <w:rPr>
          <w:rFonts w:ascii="Times" w:hAnsi="Times" w:cs="Times"/>
          <w:color w:val="000000"/>
          <w:sz w:val="20"/>
          <w:szCs w:val="20"/>
          <w:u w:color="000000"/>
          <w:lang w:val="en-GB"/>
        </w:rPr>
        <w:t> </w:t>
      </w:r>
    </w:p>
    <w:p w14:paraId="6E4669F0" w14:textId="77777777" w:rsidR="00D011BF" w:rsidRPr="00FF34C5" w:rsidRDefault="00D011BF" w:rsidP="00FF34C5">
      <w:pPr>
        <w:widowControl w:val="0"/>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p>
    <w:p w14:paraId="43A734F9" w14:textId="77777777" w:rsidR="00D57585" w:rsidRPr="00D011BF" w:rsidRDefault="00D57585" w:rsidP="00D011BF">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D011BF">
        <w:rPr>
          <w:rFonts w:ascii="Arial" w:hAnsi="Arial" w:cs="Arial"/>
          <w:b/>
          <w:bCs/>
          <w:color w:val="000000"/>
          <w:sz w:val="20"/>
          <w:szCs w:val="20"/>
          <w:u w:color="000000"/>
          <w:lang w:val="en-GB"/>
        </w:rPr>
        <w:t>Decision Trees</w:t>
      </w:r>
      <w:proofErr w:type="gramStart"/>
      <w:r w:rsidRPr="00D011BF">
        <w:rPr>
          <w:rFonts w:ascii="Arial" w:hAnsi="Arial" w:cs="Arial"/>
          <w:b/>
          <w:bCs/>
          <w:color w:val="000000"/>
          <w:sz w:val="20"/>
          <w:szCs w:val="20"/>
          <w:u w:color="000000"/>
          <w:lang w:val="en-GB"/>
        </w:rPr>
        <w:t>:</w:t>
      </w:r>
      <w:r w:rsidRPr="00D011BF">
        <w:rPr>
          <w:rFonts w:ascii="Arial" w:hAnsi="Arial" w:cs="Arial"/>
          <w:color w:val="000000"/>
          <w:sz w:val="20"/>
          <w:szCs w:val="20"/>
          <w:u w:color="000000"/>
          <w:lang w:val="en-GB"/>
        </w:rPr>
        <w:t> </w:t>
      </w:r>
      <w:proofErr w:type="gramEnd"/>
    </w:p>
    <w:p w14:paraId="00A7FF8A"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Predicts the value of a target variable by learning simple decision rules inferred from the data features</w:t>
      </w:r>
      <w:proofErr w:type="gramStart"/>
      <w:r w:rsidRPr="00D011BF">
        <w:rPr>
          <w:rFonts w:ascii="Arial" w:hAnsi="Arial" w:cs="Arial"/>
          <w:color w:val="000000"/>
          <w:sz w:val="20"/>
          <w:szCs w:val="20"/>
          <w:u w:color="000000"/>
          <w:lang w:val="en-GB"/>
        </w:rPr>
        <w:t>. </w:t>
      </w:r>
      <w:proofErr w:type="gramEnd"/>
    </w:p>
    <w:p w14:paraId="480304C2" w14:textId="77777777" w:rsidR="00D57585" w:rsidRPr="00B309C3"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r w:rsidRPr="00D011BF">
        <w:rPr>
          <w:rFonts w:ascii="Arial" w:hAnsi="Arial" w:cs="Arial"/>
          <w:color w:val="000000"/>
          <w:sz w:val="20"/>
          <w:szCs w:val="20"/>
          <w:u w:color="000000"/>
          <w:lang w:val="en-GB"/>
        </w:rPr>
        <w:t>Model proceeds by step: it looks if a feature is contained in an interval or value -&gt; yes/no -&gt; then goes to next feature -&gt; yes/no etc. until it reaches the end of features </w:t>
      </w:r>
    </w:p>
    <w:p w14:paraId="36DA6616"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The risk is that the model learns by heart on the train data and is never wrong, but has bad performance on test data (the model is struggling to generalise) </w:t>
      </w:r>
    </w:p>
    <w:p w14:paraId="5ADBCD11" w14:textId="77777777" w:rsid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roofErr w:type="gramStart"/>
      <w:r w:rsidRPr="00D011BF">
        <w:rPr>
          <w:rFonts w:ascii="Courier" w:hAnsi="Courier" w:cs="Courier"/>
          <w:color w:val="535353"/>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sklearn.tree</w:t>
      </w:r>
      <w:proofErr w:type="spellEnd"/>
      <w:r w:rsidRPr="00B309C3">
        <w:rPr>
          <w:rFonts w:ascii="Courier" w:hAnsi="Courier" w:cs="Courier"/>
          <w:color w:val="535353"/>
          <w:sz w:val="20"/>
          <w:szCs w:val="20"/>
          <w:u w:color="000000"/>
          <w:lang w:val="en-GB"/>
        </w:rPr>
        <w:t xml:space="preserve"> import </w:t>
      </w:r>
      <w:proofErr w:type="spellStart"/>
      <w:r w:rsidRPr="00B309C3">
        <w:rPr>
          <w:rFonts w:ascii="Courier" w:hAnsi="Courier" w:cs="Courier"/>
          <w:color w:val="535353"/>
          <w:sz w:val="20"/>
          <w:szCs w:val="20"/>
          <w:u w:color="000000"/>
          <w:lang w:val="en-GB"/>
        </w:rPr>
        <w:t>DecisionTreeClassifier</w:t>
      </w:r>
      <w:proofErr w:type="spellEnd"/>
      <w:r w:rsidRPr="00B309C3">
        <w:rPr>
          <w:rFonts w:ascii="Times" w:hAnsi="Times" w:cs="Times"/>
          <w:color w:val="000000"/>
          <w:sz w:val="20"/>
          <w:szCs w:val="20"/>
          <w:u w:color="000000"/>
          <w:lang w:val="en-GB"/>
        </w:rPr>
        <w:t xml:space="preserve"> </w:t>
      </w:r>
    </w:p>
    <w:p w14:paraId="2ED32CAD" w14:textId="77777777" w:rsidR="00D011BF" w:rsidRDefault="00D57585" w:rsidP="00D011BF">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r w:rsidRPr="00D011BF">
        <w:rPr>
          <w:rFonts w:ascii="Times" w:hAnsi="Times" w:cs="Times"/>
          <w:color w:val="000000"/>
          <w:sz w:val="20"/>
          <w:szCs w:val="20"/>
          <w:u w:color="000000"/>
          <w:lang w:val="en-GB"/>
        </w:rPr>
        <w:t> </w:t>
      </w:r>
      <w:proofErr w:type="gramStart"/>
      <w:r w:rsidRPr="00D011BF">
        <w:rPr>
          <w:rFonts w:ascii="Courier" w:hAnsi="Courier" w:cs="Courier"/>
          <w:color w:val="535353"/>
          <w:sz w:val="20"/>
          <w:szCs w:val="20"/>
          <w:u w:color="000000"/>
          <w:lang w:val="en-GB"/>
        </w:rPr>
        <w:t>model</w:t>
      </w:r>
      <w:proofErr w:type="gramEnd"/>
      <w:r w:rsidRPr="00D011BF">
        <w:rPr>
          <w:rFonts w:ascii="Courier" w:hAnsi="Courier" w:cs="Courier"/>
          <w:color w:val="535353"/>
          <w:sz w:val="20"/>
          <w:szCs w:val="20"/>
          <w:u w:color="000000"/>
          <w:lang w:val="en-GB"/>
        </w:rPr>
        <w:t xml:space="preserve"> =</w:t>
      </w:r>
      <w:r w:rsidRPr="00D011BF">
        <w:rPr>
          <w:rFonts w:ascii="Times" w:hAnsi="Times" w:cs="Times"/>
          <w:color w:val="000000"/>
          <w:sz w:val="20"/>
          <w:szCs w:val="20"/>
          <w:u w:color="000000"/>
          <w:lang w:val="en-GB"/>
        </w:rPr>
        <w:t xml:space="preserve"> </w:t>
      </w:r>
      <w:proofErr w:type="spellStart"/>
      <w:r w:rsidRPr="00D011BF">
        <w:rPr>
          <w:rFonts w:ascii="Courier" w:hAnsi="Courier" w:cs="Courier"/>
          <w:color w:val="535353"/>
          <w:sz w:val="20"/>
          <w:szCs w:val="20"/>
          <w:u w:color="000000"/>
          <w:lang w:val="en-GB"/>
        </w:rPr>
        <w:t>DecisionTreeClassifier</w:t>
      </w:r>
      <w:proofErr w:type="spellEnd"/>
      <w:r w:rsidRPr="00D011BF">
        <w:rPr>
          <w:rFonts w:ascii="Courier" w:hAnsi="Courier" w:cs="Courier"/>
          <w:color w:val="535353"/>
          <w:sz w:val="20"/>
          <w:szCs w:val="20"/>
          <w:u w:color="000000"/>
          <w:lang w:val="en-GB"/>
        </w:rPr>
        <w:t>(random state = 0)</w:t>
      </w:r>
    </w:p>
    <w:p w14:paraId="738B369A" w14:textId="7665B246" w:rsidR="00D57585" w:rsidRDefault="00D57585" w:rsidP="00D011BF">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r w:rsidRPr="00D011BF">
        <w:rPr>
          <w:rFonts w:ascii="Times" w:hAnsi="Times" w:cs="Times"/>
          <w:color w:val="000000"/>
          <w:sz w:val="20"/>
          <w:szCs w:val="20"/>
          <w:u w:color="000000"/>
          <w:lang w:val="en-GB"/>
        </w:rPr>
        <w:t> </w:t>
      </w:r>
      <w:proofErr w:type="spellStart"/>
      <w:proofErr w:type="gramStart"/>
      <w:r w:rsidRPr="00D011BF">
        <w:rPr>
          <w:rFonts w:ascii="Courier" w:hAnsi="Courier" w:cs="Courier"/>
          <w:color w:val="535353"/>
          <w:sz w:val="20"/>
          <w:szCs w:val="20"/>
          <w:u w:color="000000"/>
          <w:lang w:val="en-GB"/>
        </w:rPr>
        <w:t>model.fit</w:t>
      </w:r>
      <w:proofErr w:type="spellEnd"/>
      <w:proofErr w:type="gramEnd"/>
      <w:r w:rsidRPr="00D011BF">
        <w:rPr>
          <w:rFonts w:ascii="Courier" w:hAnsi="Courier" w:cs="Courier"/>
          <w:color w:val="535353"/>
          <w:sz w:val="20"/>
          <w:szCs w:val="20"/>
          <w:u w:color="000000"/>
          <w:lang w:val="en-GB"/>
        </w:rPr>
        <w:t>(</w:t>
      </w:r>
      <w:proofErr w:type="spellStart"/>
      <w:r w:rsidRPr="00D011BF">
        <w:rPr>
          <w:rFonts w:ascii="Courier" w:hAnsi="Courier" w:cs="Courier"/>
          <w:color w:val="535353"/>
          <w:sz w:val="20"/>
          <w:szCs w:val="20"/>
          <w:u w:color="000000"/>
          <w:lang w:val="en-GB"/>
        </w:rPr>
        <w:t>X_train</w:t>
      </w:r>
      <w:proofErr w:type="spellEnd"/>
      <w:r w:rsidRPr="00D011BF">
        <w:rPr>
          <w:rFonts w:ascii="Courier" w:hAnsi="Courier" w:cs="Courier"/>
          <w:color w:val="535353"/>
          <w:sz w:val="20"/>
          <w:szCs w:val="20"/>
          <w:u w:color="000000"/>
          <w:lang w:val="en-GB"/>
        </w:rPr>
        <w:t xml:space="preserve">, </w:t>
      </w:r>
      <w:proofErr w:type="spellStart"/>
      <w:r w:rsidRPr="00D011BF">
        <w:rPr>
          <w:rFonts w:ascii="Courier" w:hAnsi="Courier" w:cs="Courier"/>
          <w:color w:val="535353"/>
          <w:sz w:val="20"/>
          <w:szCs w:val="20"/>
          <w:u w:color="000000"/>
          <w:lang w:val="en-GB"/>
        </w:rPr>
        <w:t>y_train</w:t>
      </w:r>
      <w:proofErr w:type="spellEnd"/>
      <w:r w:rsidRPr="00D011BF">
        <w:rPr>
          <w:rFonts w:ascii="Courier" w:hAnsi="Courier" w:cs="Courier"/>
          <w:color w:val="535353"/>
          <w:sz w:val="20"/>
          <w:szCs w:val="20"/>
          <w:u w:color="000000"/>
          <w:lang w:val="en-GB"/>
        </w:rPr>
        <w:t>)</w:t>
      </w:r>
      <w:r w:rsidRPr="00D011BF">
        <w:rPr>
          <w:rFonts w:ascii="Times" w:hAnsi="Times" w:cs="Times"/>
          <w:color w:val="000000"/>
          <w:sz w:val="20"/>
          <w:szCs w:val="20"/>
          <w:u w:color="000000"/>
          <w:lang w:val="en-GB"/>
        </w:rPr>
        <w:t> </w:t>
      </w:r>
    </w:p>
    <w:p w14:paraId="367527EF" w14:textId="77777777" w:rsidR="00D011BF" w:rsidRPr="00D011BF" w:rsidRDefault="00D011BF" w:rsidP="00D011BF">
      <w:pPr>
        <w:widowControl w:val="0"/>
        <w:tabs>
          <w:tab w:val="left" w:pos="1660"/>
          <w:tab w:val="left" w:pos="2160"/>
        </w:tabs>
        <w:autoSpaceDE w:val="0"/>
        <w:autoSpaceDN w:val="0"/>
        <w:adjustRightInd w:val="0"/>
        <w:spacing w:line="260" w:lineRule="atLeast"/>
        <w:ind w:left="1276"/>
        <w:rPr>
          <w:rFonts w:ascii="Times" w:hAnsi="Times" w:cs="Times"/>
          <w:color w:val="000000"/>
          <w:sz w:val="20"/>
          <w:szCs w:val="20"/>
          <w:u w:color="000000"/>
          <w:lang w:val="en-GB"/>
        </w:rPr>
      </w:pPr>
    </w:p>
    <w:p w14:paraId="3EBA9F44" w14:textId="77777777" w:rsidR="00D57585" w:rsidRPr="00D011BF" w:rsidRDefault="00D57585" w:rsidP="00D011BF">
      <w:pPr>
        <w:pStyle w:val="Paragraphedeliste"/>
        <w:widowControl w:val="0"/>
        <w:numPr>
          <w:ilvl w:val="2"/>
          <w:numId w:val="4"/>
        </w:numPr>
        <w:tabs>
          <w:tab w:val="left" w:pos="1660"/>
          <w:tab w:val="left" w:pos="2160"/>
        </w:tabs>
        <w:autoSpaceDE w:val="0"/>
        <w:autoSpaceDN w:val="0"/>
        <w:adjustRightInd w:val="0"/>
        <w:spacing w:line="260" w:lineRule="atLeast"/>
        <w:ind w:left="851" w:hanging="284"/>
        <w:rPr>
          <w:rFonts w:ascii="Arial" w:hAnsi="Arial" w:cs="Arial"/>
          <w:color w:val="000000"/>
          <w:sz w:val="20"/>
          <w:szCs w:val="20"/>
          <w:u w:color="000000"/>
          <w:lang w:val="en-GB"/>
        </w:rPr>
      </w:pPr>
      <w:r w:rsidRPr="00D011BF">
        <w:rPr>
          <w:rFonts w:ascii="Arial" w:hAnsi="Arial" w:cs="Arial"/>
          <w:b/>
          <w:bCs/>
          <w:color w:val="000000"/>
          <w:sz w:val="20"/>
          <w:szCs w:val="20"/>
          <w:u w:color="000000"/>
          <w:lang w:val="en-GB"/>
        </w:rPr>
        <w:t>Random Forest</w:t>
      </w:r>
      <w:proofErr w:type="gramStart"/>
      <w:r w:rsidRPr="00D011BF">
        <w:rPr>
          <w:rFonts w:ascii="Arial" w:hAnsi="Arial" w:cs="Arial"/>
          <w:b/>
          <w:bCs/>
          <w:color w:val="000000"/>
          <w:sz w:val="20"/>
          <w:szCs w:val="20"/>
          <w:u w:color="000000"/>
          <w:lang w:val="en-GB"/>
        </w:rPr>
        <w:t>:</w:t>
      </w:r>
      <w:r w:rsidRPr="00D011BF">
        <w:rPr>
          <w:rFonts w:ascii="Arial" w:hAnsi="Arial" w:cs="Arial"/>
          <w:color w:val="000000"/>
          <w:sz w:val="20"/>
          <w:szCs w:val="20"/>
          <w:u w:color="000000"/>
          <w:lang w:val="en-GB"/>
        </w:rPr>
        <w:t> </w:t>
      </w:r>
      <w:proofErr w:type="gramEnd"/>
    </w:p>
    <w:p w14:paraId="187CCE25"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A collection of decision trees  </w:t>
      </w:r>
    </w:p>
    <w:p w14:paraId="06FD1E23"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Is made of lot of simple models with differently shuffled data each time </w:t>
      </w:r>
    </w:p>
    <w:p w14:paraId="3779DD23"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Select randomly a certain number of columns for each decision tree (so they all don’t work on the same columns) </w:t>
      </w:r>
    </w:p>
    <w:p w14:paraId="592558F0"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Then select the most popular prediction </w:t>
      </w:r>
    </w:p>
    <w:p w14:paraId="08D1C522" w14:textId="77777777" w:rsidR="00D57585"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color w:val="000000"/>
          <w:sz w:val="20"/>
          <w:szCs w:val="20"/>
          <w:u w:color="000000"/>
          <w:lang w:val="en-GB"/>
        </w:rPr>
        <w:t xml:space="preserve">For each model there are hyper-parameters that can be adjusted to reach the result we are looking for (depth of decision tree </w:t>
      </w:r>
      <w:proofErr w:type="spellStart"/>
      <w:r w:rsidRPr="00D011BF">
        <w:rPr>
          <w:rFonts w:ascii="Arial" w:hAnsi="Arial" w:cs="Arial"/>
          <w:color w:val="000000"/>
          <w:sz w:val="20"/>
          <w:szCs w:val="20"/>
          <w:u w:color="000000"/>
          <w:lang w:val="en-GB"/>
        </w:rPr>
        <w:t>etc</w:t>
      </w:r>
      <w:proofErr w:type="spellEnd"/>
      <w:r w:rsidRPr="00D011BF">
        <w:rPr>
          <w:rFonts w:ascii="Arial" w:hAnsi="Arial" w:cs="Arial"/>
          <w:color w:val="000000"/>
          <w:sz w:val="20"/>
          <w:szCs w:val="20"/>
          <w:u w:color="000000"/>
          <w:lang w:val="en-GB"/>
        </w:rPr>
        <w:t>) </w:t>
      </w:r>
    </w:p>
    <w:p w14:paraId="728469F0" w14:textId="77777777" w:rsidR="00D57585"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r w:rsidRPr="00D011BF">
        <w:rPr>
          <w:rFonts w:ascii="Arial" w:hAnsi="Arial" w:cs="Arial"/>
          <w:b/>
          <w:bCs/>
          <w:color w:val="000000"/>
          <w:sz w:val="20"/>
          <w:szCs w:val="20"/>
          <w:u w:color="000000"/>
          <w:lang w:val="en-GB"/>
        </w:rPr>
        <w:t>Gradient Boosting, XG Boost:</w:t>
      </w:r>
      <w:r w:rsidRPr="00D011BF">
        <w:rPr>
          <w:rFonts w:ascii="Arial" w:hAnsi="Arial" w:cs="Arial"/>
          <w:color w:val="000000"/>
          <w:sz w:val="20"/>
          <w:szCs w:val="20"/>
          <w:u w:color="000000"/>
          <w:lang w:val="en-GB"/>
        </w:rPr>
        <w:t xml:space="preserve"> a variety of Random Forest model   </w:t>
      </w:r>
    </w:p>
    <w:p w14:paraId="4EE16F39" w14:textId="77777777" w:rsidR="00D011BF" w:rsidRP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1276"/>
        <w:rPr>
          <w:rFonts w:ascii="Arial" w:hAnsi="Arial" w:cs="Arial"/>
          <w:color w:val="000000"/>
          <w:sz w:val="20"/>
          <w:szCs w:val="20"/>
          <w:u w:color="000000"/>
          <w:lang w:val="en-GB"/>
        </w:rPr>
      </w:pPr>
      <w:proofErr w:type="gramStart"/>
      <w:r w:rsidRPr="00D011BF">
        <w:rPr>
          <w:rFonts w:ascii="Courier" w:hAnsi="Courier" w:cs="Courier"/>
          <w:color w:val="6740B2"/>
          <w:sz w:val="20"/>
          <w:szCs w:val="20"/>
          <w:u w:color="000000"/>
          <w:lang w:val="en-GB"/>
        </w:rPr>
        <w:t>from</w:t>
      </w:r>
      <w:proofErr w:type="gramEnd"/>
      <w:r w:rsidRPr="00D011BF">
        <w:rPr>
          <w:rFonts w:ascii="Times" w:hAnsi="Times" w:cs="Times"/>
          <w:color w:val="000000"/>
          <w:sz w:val="20"/>
          <w:szCs w:val="20"/>
          <w:u w:color="000000"/>
          <w:lang w:val="en-GB"/>
        </w:rPr>
        <w:t xml:space="preserve"> </w:t>
      </w:r>
      <w:proofErr w:type="spellStart"/>
      <w:r w:rsidRPr="00D011BF">
        <w:rPr>
          <w:rFonts w:ascii="Courier" w:hAnsi="Courier" w:cs="Courier"/>
          <w:color w:val="535353"/>
          <w:sz w:val="20"/>
          <w:szCs w:val="20"/>
          <w:u w:color="000000"/>
          <w:lang w:val="en-GB"/>
        </w:rPr>
        <w:t>sklearn.ensemble</w:t>
      </w:r>
      <w:proofErr w:type="spellEnd"/>
      <w:r w:rsidRPr="00D011BF">
        <w:rPr>
          <w:rFonts w:ascii="Courier" w:hAnsi="Courier" w:cs="Courier"/>
          <w:color w:val="535353"/>
          <w:sz w:val="20"/>
          <w:szCs w:val="20"/>
          <w:u w:color="000000"/>
          <w:lang w:val="en-GB"/>
        </w:rPr>
        <w:t xml:space="preserve"> import </w:t>
      </w:r>
      <w:proofErr w:type="spellStart"/>
      <w:r w:rsidRPr="00D011BF">
        <w:rPr>
          <w:rFonts w:ascii="Courier" w:hAnsi="Courier" w:cs="Courier"/>
          <w:color w:val="535353"/>
          <w:sz w:val="20"/>
          <w:szCs w:val="20"/>
          <w:u w:color="000000"/>
          <w:lang w:val="en-GB"/>
        </w:rPr>
        <w:t>RandomForestClassifier</w:t>
      </w:r>
      <w:proofErr w:type="spellEnd"/>
      <w:r w:rsidRPr="00D011BF">
        <w:rPr>
          <w:rFonts w:ascii="Times" w:hAnsi="Times" w:cs="Times"/>
          <w:color w:val="000000"/>
          <w:sz w:val="20"/>
          <w:szCs w:val="20"/>
          <w:u w:color="000000"/>
          <w:lang w:val="en-GB"/>
        </w:rPr>
        <w:t xml:space="preserve">  </w:t>
      </w:r>
    </w:p>
    <w:p w14:paraId="7B681D89" w14:textId="77777777" w:rsidR="00D011BF" w:rsidRDefault="00D57585" w:rsidP="00D011BF">
      <w:pPr>
        <w:widowControl w:val="0"/>
        <w:tabs>
          <w:tab w:val="left" w:pos="1660"/>
          <w:tab w:val="left" w:pos="2160"/>
        </w:tabs>
        <w:autoSpaceDE w:val="0"/>
        <w:autoSpaceDN w:val="0"/>
        <w:adjustRightInd w:val="0"/>
        <w:spacing w:line="260" w:lineRule="atLeast"/>
        <w:ind w:left="1276"/>
        <w:rPr>
          <w:rFonts w:ascii="Courier" w:hAnsi="Courier" w:cs="Courier"/>
          <w:color w:val="535353"/>
          <w:sz w:val="20"/>
          <w:szCs w:val="20"/>
          <w:u w:color="000000"/>
          <w:lang w:val="en-GB"/>
        </w:rPr>
      </w:pPr>
      <w:proofErr w:type="gramStart"/>
      <w:r w:rsidRPr="00D011BF">
        <w:rPr>
          <w:rFonts w:ascii="Courier" w:hAnsi="Courier" w:cs="Courier"/>
          <w:color w:val="535353"/>
          <w:sz w:val="20"/>
          <w:szCs w:val="20"/>
          <w:u w:color="000000"/>
          <w:lang w:val="en-GB"/>
        </w:rPr>
        <w:t>model</w:t>
      </w:r>
      <w:proofErr w:type="gramEnd"/>
      <w:r w:rsidRPr="00D011BF">
        <w:rPr>
          <w:rFonts w:ascii="Courier" w:hAnsi="Courier" w:cs="Courier"/>
          <w:color w:val="535353"/>
          <w:sz w:val="20"/>
          <w:szCs w:val="20"/>
          <w:u w:color="000000"/>
          <w:lang w:val="en-GB"/>
        </w:rPr>
        <w:t xml:space="preserve"> =</w:t>
      </w:r>
      <w:r w:rsidRPr="00D011BF">
        <w:rPr>
          <w:rFonts w:ascii="Times" w:hAnsi="Times" w:cs="Times"/>
          <w:color w:val="000000"/>
          <w:sz w:val="20"/>
          <w:szCs w:val="20"/>
          <w:u w:color="000000"/>
          <w:lang w:val="en-GB"/>
        </w:rPr>
        <w:t xml:space="preserve"> </w:t>
      </w:r>
      <w:proofErr w:type="spellStart"/>
      <w:r w:rsidRPr="00D011BF">
        <w:rPr>
          <w:rFonts w:ascii="Courier" w:hAnsi="Courier" w:cs="Courier"/>
          <w:color w:val="535353"/>
          <w:sz w:val="20"/>
          <w:szCs w:val="20"/>
          <w:u w:color="000000"/>
          <w:lang w:val="en-GB"/>
        </w:rPr>
        <w:t>RandomForestClassifier</w:t>
      </w:r>
      <w:proofErr w:type="spellEnd"/>
      <w:r w:rsidRPr="00D011BF">
        <w:rPr>
          <w:rFonts w:ascii="Courier" w:hAnsi="Courier" w:cs="Courier"/>
          <w:color w:val="535353"/>
          <w:sz w:val="20"/>
          <w:szCs w:val="20"/>
          <w:u w:color="000000"/>
          <w:lang w:val="en-GB"/>
        </w:rPr>
        <w:t>(</w:t>
      </w:r>
      <w:proofErr w:type="spellStart"/>
      <w:r w:rsidRPr="00D011BF">
        <w:rPr>
          <w:rFonts w:ascii="Courier" w:hAnsi="Courier" w:cs="Courier"/>
          <w:color w:val="535353"/>
          <w:sz w:val="20"/>
          <w:szCs w:val="20"/>
          <w:u w:color="000000"/>
          <w:lang w:val="en-GB"/>
        </w:rPr>
        <w:t>n_estimators</w:t>
      </w:r>
      <w:proofErr w:type="spellEnd"/>
      <w:r w:rsidRPr="00D011BF">
        <w:rPr>
          <w:rFonts w:ascii="Courier" w:hAnsi="Courier" w:cs="Courier"/>
          <w:color w:val="535353"/>
          <w:sz w:val="20"/>
          <w:szCs w:val="20"/>
          <w:u w:color="000000"/>
          <w:lang w:val="en-GB"/>
        </w:rPr>
        <w:t xml:space="preserve">=100, </w:t>
      </w:r>
      <w:proofErr w:type="spellStart"/>
      <w:r w:rsidRPr="00D011BF">
        <w:rPr>
          <w:rFonts w:ascii="Courier" w:hAnsi="Courier" w:cs="Courier"/>
          <w:color w:val="535353"/>
          <w:sz w:val="20"/>
          <w:szCs w:val="20"/>
          <w:u w:color="000000"/>
          <w:lang w:val="en-GB"/>
        </w:rPr>
        <w:t>max_depth</w:t>
      </w:r>
      <w:proofErr w:type="spellEnd"/>
      <w:r w:rsidRPr="00D011BF">
        <w:rPr>
          <w:rFonts w:ascii="Courier" w:hAnsi="Courier" w:cs="Courier"/>
          <w:color w:val="535353"/>
          <w:sz w:val="20"/>
          <w:szCs w:val="20"/>
          <w:u w:color="000000"/>
          <w:lang w:val="en-GB"/>
        </w:rPr>
        <w:t>=2, random state = 0)</w:t>
      </w:r>
    </w:p>
    <w:p w14:paraId="566C6860" w14:textId="77777777" w:rsidR="00D011BF" w:rsidRDefault="00D57585" w:rsidP="00D011BF">
      <w:pPr>
        <w:widowControl w:val="0"/>
        <w:tabs>
          <w:tab w:val="left" w:pos="1660"/>
          <w:tab w:val="left" w:pos="2160"/>
        </w:tabs>
        <w:autoSpaceDE w:val="0"/>
        <w:autoSpaceDN w:val="0"/>
        <w:adjustRightInd w:val="0"/>
        <w:spacing w:line="260" w:lineRule="atLeast"/>
        <w:ind w:left="1276"/>
        <w:rPr>
          <w:rFonts w:ascii="Times" w:hAnsi="Times" w:cs="Times"/>
          <w:i/>
          <w:iCs/>
          <w:color w:val="000000"/>
          <w:sz w:val="20"/>
          <w:szCs w:val="20"/>
          <w:u w:color="000000"/>
          <w:lang w:val="en-GB"/>
        </w:rPr>
      </w:pPr>
      <w:r w:rsidRPr="00D011BF">
        <w:rPr>
          <w:rFonts w:ascii="Times" w:hAnsi="Times" w:cs="Times"/>
          <w:color w:val="000000"/>
          <w:sz w:val="20"/>
          <w:szCs w:val="20"/>
          <w:u w:color="000000"/>
          <w:lang w:val="en-GB"/>
        </w:rPr>
        <w:t> </w:t>
      </w:r>
      <w:proofErr w:type="spellStart"/>
      <w:proofErr w:type="gramStart"/>
      <w:r w:rsidRPr="00D011BF">
        <w:rPr>
          <w:rFonts w:ascii="Courier" w:hAnsi="Courier" w:cs="Courier"/>
          <w:color w:val="535353"/>
          <w:sz w:val="20"/>
          <w:szCs w:val="20"/>
          <w:u w:color="000000"/>
          <w:lang w:val="en-GB"/>
        </w:rPr>
        <w:t>model.fit</w:t>
      </w:r>
      <w:proofErr w:type="spellEnd"/>
      <w:proofErr w:type="gramEnd"/>
      <w:r w:rsidRPr="00D011BF">
        <w:rPr>
          <w:rFonts w:ascii="Courier" w:hAnsi="Courier" w:cs="Courier"/>
          <w:color w:val="535353"/>
          <w:sz w:val="20"/>
          <w:szCs w:val="20"/>
          <w:u w:color="000000"/>
          <w:lang w:val="en-GB"/>
        </w:rPr>
        <w:t>(</w:t>
      </w:r>
      <w:proofErr w:type="spellStart"/>
      <w:r w:rsidRPr="00D011BF">
        <w:rPr>
          <w:rFonts w:ascii="Courier" w:hAnsi="Courier" w:cs="Courier"/>
          <w:color w:val="535353"/>
          <w:sz w:val="20"/>
          <w:szCs w:val="20"/>
          <w:u w:color="000000"/>
          <w:lang w:val="en-GB"/>
        </w:rPr>
        <w:t>X_train</w:t>
      </w:r>
      <w:proofErr w:type="spellEnd"/>
      <w:r w:rsidRPr="00D011BF">
        <w:rPr>
          <w:rFonts w:ascii="Courier" w:hAnsi="Courier" w:cs="Courier"/>
          <w:color w:val="535353"/>
          <w:sz w:val="20"/>
          <w:szCs w:val="20"/>
          <w:u w:color="000000"/>
          <w:lang w:val="en-GB"/>
        </w:rPr>
        <w:t xml:space="preserve">, </w:t>
      </w:r>
      <w:proofErr w:type="spellStart"/>
      <w:r w:rsidRPr="00D011BF">
        <w:rPr>
          <w:rFonts w:ascii="Courier" w:hAnsi="Courier" w:cs="Courier"/>
          <w:color w:val="535353"/>
          <w:sz w:val="20"/>
          <w:szCs w:val="20"/>
          <w:u w:color="000000"/>
          <w:lang w:val="en-GB"/>
        </w:rPr>
        <w:t>y_train</w:t>
      </w:r>
      <w:proofErr w:type="spellEnd"/>
      <w:r w:rsidRPr="00D011BF">
        <w:rPr>
          <w:rFonts w:ascii="Courier" w:hAnsi="Courier" w:cs="Courier"/>
          <w:color w:val="535353"/>
          <w:sz w:val="20"/>
          <w:szCs w:val="20"/>
          <w:u w:color="000000"/>
          <w:lang w:val="en-GB"/>
        </w:rPr>
        <w:t>)</w:t>
      </w:r>
      <w:r w:rsidRPr="00D011BF">
        <w:rPr>
          <w:rFonts w:ascii="Times" w:hAnsi="Times" w:cs="Times"/>
          <w:color w:val="000000"/>
          <w:sz w:val="20"/>
          <w:szCs w:val="20"/>
          <w:u w:color="000000"/>
          <w:lang w:val="en-GB"/>
        </w:rPr>
        <w:t> </w:t>
      </w:r>
      <w:r w:rsidRPr="00D011BF">
        <w:rPr>
          <w:rFonts w:ascii="Times" w:hAnsi="Times" w:cs="Times"/>
          <w:i/>
          <w:iCs/>
          <w:color w:val="000000"/>
          <w:sz w:val="20"/>
          <w:szCs w:val="20"/>
          <w:u w:color="000000"/>
          <w:lang w:val="en-GB"/>
        </w:rPr>
        <w:t> </w:t>
      </w:r>
    </w:p>
    <w:p w14:paraId="7DC4993A" w14:textId="77777777" w:rsidR="00D011BF" w:rsidRDefault="00D011BF" w:rsidP="00D011BF">
      <w:pPr>
        <w:widowControl w:val="0"/>
        <w:tabs>
          <w:tab w:val="left" w:pos="1660"/>
          <w:tab w:val="left" w:pos="2160"/>
        </w:tabs>
        <w:autoSpaceDE w:val="0"/>
        <w:autoSpaceDN w:val="0"/>
        <w:adjustRightInd w:val="0"/>
        <w:spacing w:line="260" w:lineRule="atLeast"/>
        <w:ind w:left="1276"/>
        <w:rPr>
          <w:rFonts w:ascii="Times" w:hAnsi="Times" w:cs="Times"/>
          <w:i/>
          <w:iCs/>
          <w:color w:val="000000"/>
          <w:sz w:val="20"/>
          <w:szCs w:val="20"/>
          <w:u w:color="000000"/>
          <w:lang w:val="en-GB"/>
        </w:rPr>
      </w:pPr>
    </w:p>
    <w:p w14:paraId="5CE10C0E" w14:textId="17ED04F1" w:rsidR="00D57585" w:rsidRPr="00D011BF" w:rsidRDefault="00D57585" w:rsidP="00D011BF">
      <w:pPr>
        <w:widowControl w:val="0"/>
        <w:tabs>
          <w:tab w:val="left" w:pos="1660"/>
          <w:tab w:val="left" w:pos="2160"/>
        </w:tabs>
        <w:autoSpaceDE w:val="0"/>
        <w:autoSpaceDN w:val="0"/>
        <w:adjustRightInd w:val="0"/>
        <w:spacing w:line="260" w:lineRule="atLeast"/>
        <w:ind w:left="142"/>
        <w:rPr>
          <w:rFonts w:ascii="Arial" w:hAnsi="Arial" w:cs="Arial"/>
          <w:color w:val="000000"/>
          <w:sz w:val="20"/>
          <w:szCs w:val="20"/>
          <w:u w:color="000000"/>
          <w:lang w:val="en-GB"/>
        </w:rPr>
      </w:pPr>
      <w:r w:rsidRPr="00D011BF">
        <w:rPr>
          <w:rFonts w:ascii="Times" w:hAnsi="Times" w:cs="Times"/>
          <w:i/>
          <w:iCs/>
          <w:color w:val="000000"/>
          <w:sz w:val="20"/>
          <w:szCs w:val="20"/>
          <w:u w:color="000000"/>
          <w:lang w:val="en-GB"/>
        </w:rPr>
        <w:t>!!! In real life it’s always better to test as much models (algorithms) as possible to see which one gives the best score</w:t>
      </w:r>
      <w:proofErr w:type="gramStart"/>
      <w:r w:rsidRPr="00D011BF">
        <w:rPr>
          <w:rFonts w:ascii="Times" w:hAnsi="Times" w:cs="Times"/>
          <w:i/>
          <w:iCs/>
          <w:color w:val="000000"/>
          <w:sz w:val="20"/>
          <w:szCs w:val="20"/>
          <w:u w:color="000000"/>
          <w:lang w:val="en-GB"/>
        </w:rPr>
        <w:t>.</w:t>
      </w:r>
      <w:r w:rsidRPr="00D011BF">
        <w:rPr>
          <w:rFonts w:ascii="Times" w:hAnsi="Times" w:cs="Times"/>
          <w:color w:val="000000"/>
          <w:sz w:val="20"/>
          <w:szCs w:val="20"/>
          <w:u w:color="000000"/>
          <w:lang w:val="en-GB"/>
        </w:rPr>
        <w:t> </w:t>
      </w:r>
      <w:proofErr w:type="gramEnd"/>
    </w:p>
    <w:p w14:paraId="40985645"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2F325F19" w14:textId="77777777" w:rsidR="00D57585" w:rsidRPr="00D011BF" w:rsidRDefault="00D57585" w:rsidP="00D011BF">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D011BF">
        <w:rPr>
          <w:rFonts w:ascii="Arial" w:hAnsi="Arial" w:cs="Arial"/>
          <w:b/>
          <w:bCs/>
          <w:color w:val="000000"/>
          <w:sz w:val="20"/>
          <w:szCs w:val="20"/>
          <w:u w:color="000000"/>
          <w:lang w:val="en-GB"/>
        </w:rPr>
        <w:t>Splitting data</w:t>
      </w:r>
      <w:proofErr w:type="gramStart"/>
      <w:r w:rsidRPr="00D011BF">
        <w:rPr>
          <w:rFonts w:ascii="Arial" w:hAnsi="Arial" w:cs="Arial"/>
          <w:b/>
          <w:bCs/>
          <w:color w:val="000000"/>
          <w:sz w:val="20"/>
          <w:szCs w:val="20"/>
          <w:u w:color="000000"/>
          <w:lang w:val="en-GB"/>
        </w:rPr>
        <w:t>:</w:t>
      </w:r>
      <w:r w:rsidRPr="00D011BF">
        <w:rPr>
          <w:rFonts w:ascii="Arial" w:hAnsi="Arial" w:cs="Arial"/>
          <w:color w:val="000000"/>
          <w:sz w:val="20"/>
          <w:szCs w:val="20"/>
          <w:u w:color="000000"/>
          <w:lang w:val="en-GB"/>
        </w:rPr>
        <w:t> </w:t>
      </w:r>
      <w:proofErr w:type="gramEnd"/>
    </w:p>
    <w:p w14:paraId="04BA74D6" w14:textId="77777777" w:rsidR="00D011BF" w:rsidRDefault="00D57585" w:rsidP="00D011BF">
      <w:pPr>
        <w:pStyle w:val="Paragraphedeliste"/>
        <w:widowControl w:val="0"/>
        <w:numPr>
          <w:ilvl w:val="3"/>
          <w:numId w:val="4"/>
        </w:numPr>
        <w:tabs>
          <w:tab w:val="left" w:pos="1660"/>
          <w:tab w:val="left" w:pos="216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6740B2"/>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sklearn.model_selection</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train_test_split</w:t>
      </w:r>
      <w:proofErr w:type="spellEnd"/>
      <w:r w:rsidRPr="00B309C3">
        <w:rPr>
          <w:rFonts w:ascii="Times" w:hAnsi="Times" w:cs="Times"/>
          <w:color w:val="000000"/>
          <w:sz w:val="20"/>
          <w:szCs w:val="20"/>
          <w:u w:color="000000"/>
          <w:lang w:val="en-GB"/>
        </w:rPr>
        <w:t xml:space="preserve">  </w:t>
      </w:r>
    </w:p>
    <w:p w14:paraId="70E77A06" w14:textId="77777777" w:rsidR="00D011BF" w:rsidRDefault="00D57585" w:rsidP="00D011BF">
      <w:pPr>
        <w:widowControl w:val="0"/>
        <w:tabs>
          <w:tab w:val="left" w:pos="1660"/>
          <w:tab w:val="left" w:pos="216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D011BF">
        <w:rPr>
          <w:rFonts w:ascii="Courier" w:hAnsi="Courier" w:cs="Courier"/>
          <w:color w:val="535353"/>
          <w:sz w:val="20"/>
          <w:szCs w:val="20"/>
          <w:u w:color="000000"/>
          <w:lang w:val="en-GB"/>
        </w:rPr>
        <w:t>x</w:t>
      </w:r>
      <w:proofErr w:type="gramEnd"/>
      <w:r w:rsidRPr="00D011BF">
        <w:rPr>
          <w:rFonts w:ascii="Courier" w:hAnsi="Courier" w:cs="Courier"/>
          <w:color w:val="535353"/>
          <w:sz w:val="20"/>
          <w:szCs w:val="20"/>
          <w:u w:color="000000"/>
          <w:lang w:val="en-GB"/>
        </w:rPr>
        <w:t>_columns</w:t>
      </w:r>
      <w:proofErr w:type="spellEnd"/>
      <w:r w:rsidRPr="00D011BF">
        <w:rPr>
          <w:rFonts w:ascii="Courier" w:hAnsi="Courier" w:cs="Courier"/>
          <w:color w:val="535353"/>
          <w:sz w:val="20"/>
          <w:szCs w:val="20"/>
          <w:u w:color="000000"/>
          <w:lang w:val="en-GB"/>
        </w:rPr>
        <w:t xml:space="preserve"> = [col for col in </w:t>
      </w:r>
      <w:proofErr w:type="spellStart"/>
      <w:r w:rsidRPr="00D011BF">
        <w:rPr>
          <w:rFonts w:ascii="Courier" w:hAnsi="Courier" w:cs="Courier"/>
          <w:color w:val="535353"/>
          <w:sz w:val="20"/>
          <w:szCs w:val="20"/>
          <w:u w:color="000000"/>
          <w:lang w:val="en-GB"/>
        </w:rPr>
        <w:t>df.columns.values</w:t>
      </w:r>
      <w:proofErr w:type="spellEnd"/>
      <w:r w:rsidRPr="00D011BF">
        <w:rPr>
          <w:rFonts w:ascii="Courier" w:hAnsi="Courier" w:cs="Courier"/>
          <w:color w:val="535353"/>
          <w:sz w:val="20"/>
          <w:szCs w:val="20"/>
          <w:u w:color="000000"/>
          <w:lang w:val="en-GB"/>
        </w:rPr>
        <w:t xml:space="preserve"> if col !=</w:t>
      </w:r>
      <w:r w:rsidRPr="00D011BF">
        <w:rPr>
          <w:rFonts w:ascii="Times" w:hAnsi="Times" w:cs="Times"/>
          <w:color w:val="000000"/>
          <w:sz w:val="20"/>
          <w:szCs w:val="20"/>
          <w:u w:color="000000"/>
          <w:lang w:val="en-GB"/>
        </w:rPr>
        <w:t xml:space="preserve"> </w:t>
      </w:r>
      <w:r w:rsidRPr="00D011BF">
        <w:rPr>
          <w:rFonts w:ascii="Courier" w:hAnsi="Courier" w:cs="Courier"/>
          <w:color w:val="7E7A2D"/>
          <w:sz w:val="20"/>
          <w:szCs w:val="20"/>
          <w:u w:color="000000"/>
          <w:lang w:val="en-GB"/>
        </w:rPr>
        <w:t>“Target"</w:t>
      </w:r>
      <w:r w:rsidRPr="00D011BF">
        <w:rPr>
          <w:rFonts w:ascii="Courier" w:hAnsi="Courier" w:cs="Courier"/>
          <w:color w:val="535353"/>
          <w:sz w:val="20"/>
          <w:szCs w:val="20"/>
          <w:u w:color="000000"/>
          <w:lang w:val="en-GB"/>
        </w:rPr>
        <w:t>]</w:t>
      </w:r>
      <w:r w:rsidRPr="00D011BF">
        <w:rPr>
          <w:rFonts w:ascii="Times" w:hAnsi="Times" w:cs="Times"/>
          <w:color w:val="000000"/>
          <w:sz w:val="20"/>
          <w:szCs w:val="20"/>
          <w:u w:color="000000"/>
          <w:lang w:val="en-GB"/>
        </w:rPr>
        <w:t xml:space="preserve"> </w:t>
      </w:r>
    </w:p>
    <w:p w14:paraId="0DEF3271" w14:textId="77777777" w:rsidR="00D011BF" w:rsidRDefault="00D57585" w:rsidP="00D011BF">
      <w:pPr>
        <w:widowControl w:val="0"/>
        <w:tabs>
          <w:tab w:val="left" w:pos="1660"/>
          <w:tab w:val="left" w:pos="2160"/>
        </w:tabs>
        <w:autoSpaceDE w:val="0"/>
        <w:autoSpaceDN w:val="0"/>
        <w:adjustRightInd w:val="0"/>
        <w:spacing w:line="260" w:lineRule="atLeast"/>
        <w:ind w:left="567"/>
        <w:rPr>
          <w:rFonts w:ascii="Times" w:hAnsi="Times" w:cs="Times"/>
          <w:color w:val="000000"/>
          <w:sz w:val="20"/>
          <w:szCs w:val="20"/>
          <w:u w:color="000000"/>
          <w:lang w:val="en-GB"/>
        </w:rPr>
      </w:pPr>
      <w:r w:rsidRPr="00D011BF">
        <w:rPr>
          <w:rFonts w:ascii="Times" w:hAnsi="Times" w:cs="Times"/>
          <w:color w:val="000000"/>
          <w:sz w:val="20"/>
          <w:szCs w:val="20"/>
          <w:u w:color="000000"/>
          <w:lang w:val="en-GB"/>
        </w:rPr>
        <w:t> </w:t>
      </w:r>
      <w:r w:rsidRPr="00D011BF">
        <w:rPr>
          <w:rFonts w:ascii="Courier" w:hAnsi="Courier" w:cs="Courier"/>
          <w:color w:val="535353"/>
          <w:sz w:val="20"/>
          <w:szCs w:val="20"/>
          <w:u w:color="000000"/>
          <w:lang w:val="en-GB"/>
        </w:rPr>
        <w:t xml:space="preserve">X = </w:t>
      </w:r>
      <w:proofErr w:type="spellStart"/>
      <w:proofErr w:type="gramStart"/>
      <w:r w:rsidRPr="00D011BF">
        <w:rPr>
          <w:rFonts w:ascii="Courier" w:hAnsi="Courier" w:cs="Courier"/>
          <w:color w:val="535353"/>
          <w:sz w:val="20"/>
          <w:szCs w:val="20"/>
          <w:u w:color="000000"/>
          <w:lang w:val="en-GB"/>
        </w:rPr>
        <w:t>df</w:t>
      </w:r>
      <w:proofErr w:type="spellEnd"/>
      <w:r w:rsidRPr="00D011BF">
        <w:rPr>
          <w:rFonts w:ascii="Courier" w:hAnsi="Courier" w:cs="Courier"/>
          <w:color w:val="535353"/>
          <w:sz w:val="20"/>
          <w:szCs w:val="20"/>
          <w:u w:color="000000"/>
          <w:lang w:val="en-GB"/>
        </w:rPr>
        <w:t>[</w:t>
      </w:r>
      <w:proofErr w:type="spellStart"/>
      <w:proofErr w:type="gramEnd"/>
      <w:r w:rsidRPr="00D011BF">
        <w:rPr>
          <w:rFonts w:ascii="Courier" w:hAnsi="Courier" w:cs="Courier"/>
          <w:color w:val="535353"/>
          <w:sz w:val="20"/>
          <w:szCs w:val="20"/>
          <w:u w:color="000000"/>
          <w:lang w:val="en-GB"/>
        </w:rPr>
        <w:t>x_columns</w:t>
      </w:r>
      <w:proofErr w:type="spellEnd"/>
      <w:r w:rsidRPr="00D011BF">
        <w:rPr>
          <w:rFonts w:ascii="Courier" w:hAnsi="Courier" w:cs="Courier"/>
          <w:color w:val="535353"/>
          <w:sz w:val="20"/>
          <w:szCs w:val="20"/>
          <w:u w:color="000000"/>
          <w:lang w:val="en-GB"/>
        </w:rPr>
        <w:t>]</w:t>
      </w:r>
      <w:r w:rsidRPr="00D011BF">
        <w:rPr>
          <w:rFonts w:ascii="Times" w:hAnsi="Times" w:cs="Times"/>
          <w:color w:val="000000"/>
          <w:sz w:val="20"/>
          <w:szCs w:val="20"/>
          <w:u w:color="000000"/>
          <w:lang w:val="en-GB"/>
        </w:rPr>
        <w:t> </w:t>
      </w:r>
    </w:p>
    <w:p w14:paraId="31BA67F1" w14:textId="77777777" w:rsidR="00D011BF" w:rsidRDefault="00D57585" w:rsidP="00D011BF">
      <w:pPr>
        <w:widowControl w:val="0"/>
        <w:tabs>
          <w:tab w:val="left" w:pos="1660"/>
          <w:tab w:val="left" w:pos="2160"/>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D011BF">
        <w:rPr>
          <w:rFonts w:ascii="Courier" w:hAnsi="Courier" w:cs="Courier"/>
          <w:color w:val="535353"/>
          <w:sz w:val="20"/>
          <w:szCs w:val="20"/>
          <w:u w:color="000000"/>
          <w:lang w:val="en-GB"/>
        </w:rPr>
        <w:t>y</w:t>
      </w:r>
      <w:proofErr w:type="gramEnd"/>
      <w:r w:rsidRPr="00D011BF">
        <w:rPr>
          <w:rFonts w:ascii="Courier" w:hAnsi="Courier" w:cs="Courier"/>
          <w:color w:val="535353"/>
          <w:sz w:val="20"/>
          <w:szCs w:val="20"/>
          <w:u w:color="000000"/>
          <w:lang w:val="en-GB"/>
        </w:rPr>
        <w:t xml:space="preserve"> = </w:t>
      </w:r>
      <w:proofErr w:type="spellStart"/>
      <w:r w:rsidRPr="00D011BF">
        <w:rPr>
          <w:rFonts w:ascii="Courier" w:hAnsi="Courier" w:cs="Courier"/>
          <w:color w:val="535353"/>
          <w:sz w:val="20"/>
          <w:szCs w:val="20"/>
          <w:u w:color="000000"/>
          <w:lang w:val="en-GB"/>
        </w:rPr>
        <w:t>df</w:t>
      </w:r>
      <w:proofErr w:type="spellEnd"/>
      <w:r w:rsidRPr="00D011BF">
        <w:rPr>
          <w:rFonts w:ascii="Courier" w:hAnsi="Courier" w:cs="Courier"/>
          <w:color w:val="535353"/>
          <w:sz w:val="20"/>
          <w:szCs w:val="20"/>
          <w:u w:color="000000"/>
          <w:lang w:val="en-GB"/>
        </w:rPr>
        <w:t>[</w:t>
      </w:r>
      <w:r w:rsidRPr="00D011BF">
        <w:rPr>
          <w:rFonts w:ascii="Courier" w:hAnsi="Courier" w:cs="Courier"/>
          <w:color w:val="7E7A2D"/>
          <w:sz w:val="20"/>
          <w:szCs w:val="20"/>
          <w:u w:color="000000"/>
          <w:lang w:val="en-GB"/>
        </w:rPr>
        <w:t>“Target"</w:t>
      </w:r>
      <w:r w:rsidRPr="00D011BF">
        <w:rPr>
          <w:rFonts w:ascii="Courier" w:hAnsi="Courier" w:cs="Courier"/>
          <w:color w:val="535353"/>
          <w:sz w:val="20"/>
          <w:szCs w:val="20"/>
          <w:u w:color="000000"/>
          <w:lang w:val="en-GB"/>
        </w:rPr>
        <w:t>]</w:t>
      </w:r>
    </w:p>
    <w:p w14:paraId="035DA21B" w14:textId="57324936" w:rsidR="00D57585" w:rsidRPr="00D011BF" w:rsidRDefault="00D57585" w:rsidP="00D011BF">
      <w:pPr>
        <w:widowControl w:val="0"/>
        <w:tabs>
          <w:tab w:val="left" w:pos="1660"/>
          <w:tab w:val="left" w:pos="2160"/>
        </w:tabs>
        <w:autoSpaceDE w:val="0"/>
        <w:autoSpaceDN w:val="0"/>
        <w:adjustRightInd w:val="0"/>
        <w:spacing w:line="260" w:lineRule="atLeast"/>
        <w:ind w:left="567"/>
        <w:rPr>
          <w:rFonts w:ascii="Times" w:hAnsi="Times" w:cs="Times"/>
          <w:color w:val="000000"/>
          <w:sz w:val="20"/>
          <w:szCs w:val="20"/>
          <w:u w:color="000000"/>
          <w:lang w:val="en-GB"/>
        </w:rPr>
      </w:pPr>
      <w:r w:rsidRPr="00D011BF">
        <w:rPr>
          <w:rFonts w:ascii="Times" w:hAnsi="Times" w:cs="Times"/>
          <w:color w:val="000000"/>
          <w:sz w:val="20"/>
          <w:szCs w:val="20"/>
          <w:u w:color="000000"/>
          <w:lang w:val="en-GB"/>
        </w:rPr>
        <w:t> </w:t>
      </w:r>
      <w:proofErr w:type="spellStart"/>
      <w:r w:rsidRPr="00D011BF">
        <w:rPr>
          <w:rFonts w:ascii="Courier" w:hAnsi="Courier" w:cs="Courier"/>
          <w:color w:val="535353"/>
          <w:sz w:val="20"/>
          <w:szCs w:val="20"/>
          <w:u w:color="000000"/>
          <w:lang w:val="en-GB"/>
        </w:rPr>
        <w:t>X_train</w:t>
      </w:r>
      <w:proofErr w:type="spellEnd"/>
      <w:r w:rsidRPr="00D011BF">
        <w:rPr>
          <w:rFonts w:ascii="Courier" w:hAnsi="Courier" w:cs="Courier"/>
          <w:color w:val="535353"/>
          <w:sz w:val="20"/>
          <w:szCs w:val="20"/>
          <w:u w:color="000000"/>
          <w:lang w:val="en-GB"/>
        </w:rPr>
        <w:t xml:space="preserve">, </w:t>
      </w:r>
      <w:proofErr w:type="spellStart"/>
      <w:r w:rsidRPr="00D011BF">
        <w:rPr>
          <w:rFonts w:ascii="Courier" w:hAnsi="Courier" w:cs="Courier"/>
          <w:color w:val="535353"/>
          <w:sz w:val="20"/>
          <w:szCs w:val="20"/>
          <w:u w:color="000000"/>
          <w:lang w:val="en-GB"/>
        </w:rPr>
        <w:t>X_test</w:t>
      </w:r>
      <w:proofErr w:type="spellEnd"/>
      <w:r w:rsidRPr="00D011BF">
        <w:rPr>
          <w:rFonts w:ascii="Courier" w:hAnsi="Courier" w:cs="Courier"/>
          <w:color w:val="535353"/>
          <w:sz w:val="20"/>
          <w:szCs w:val="20"/>
          <w:u w:color="000000"/>
          <w:lang w:val="en-GB"/>
        </w:rPr>
        <w:t xml:space="preserve">, </w:t>
      </w:r>
      <w:proofErr w:type="spellStart"/>
      <w:r w:rsidRPr="00D011BF">
        <w:rPr>
          <w:rFonts w:ascii="Courier" w:hAnsi="Courier" w:cs="Courier"/>
          <w:color w:val="535353"/>
          <w:sz w:val="20"/>
          <w:szCs w:val="20"/>
          <w:u w:color="000000"/>
          <w:lang w:val="en-GB"/>
        </w:rPr>
        <w:t>y_train</w:t>
      </w:r>
      <w:proofErr w:type="spellEnd"/>
      <w:r w:rsidRPr="00D011BF">
        <w:rPr>
          <w:rFonts w:ascii="Courier" w:hAnsi="Courier" w:cs="Courier"/>
          <w:color w:val="535353"/>
          <w:sz w:val="20"/>
          <w:szCs w:val="20"/>
          <w:u w:color="000000"/>
          <w:lang w:val="en-GB"/>
        </w:rPr>
        <w:t xml:space="preserve">, </w:t>
      </w:r>
      <w:proofErr w:type="spellStart"/>
      <w:r w:rsidRPr="00D011BF">
        <w:rPr>
          <w:rFonts w:ascii="Courier" w:hAnsi="Courier" w:cs="Courier"/>
          <w:color w:val="535353"/>
          <w:sz w:val="20"/>
          <w:szCs w:val="20"/>
          <w:u w:color="000000"/>
          <w:lang w:val="en-GB"/>
        </w:rPr>
        <w:t>y_test</w:t>
      </w:r>
      <w:proofErr w:type="spellEnd"/>
      <w:r w:rsidRPr="00D011BF">
        <w:rPr>
          <w:rFonts w:ascii="Courier" w:hAnsi="Courier" w:cs="Courier"/>
          <w:color w:val="535353"/>
          <w:sz w:val="20"/>
          <w:szCs w:val="20"/>
          <w:u w:color="000000"/>
          <w:lang w:val="en-GB"/>
        </w:rPr>
        <w:t xml:space="preserve"> = </w:t>
      </w:r>
      <w:proofErr w:type="spellStart"/>
      <w:r w:rsidRPr="00D011BF">
        <w:rPr>
          <w:rFonts w:ascii="Courier" w:hAnsi="Courier" w:cs="Courier"/>
          <w:color w:val="535353"/>
          <w:sz w:val="20"/>
          <w:szCs w:val="20"/>
          <w:u w:color="000000"/>
          <w:lang w:val="en-GB"/>
        </w:rPr>
        <w:t>train_test_</w:t>
      </w:r>
      <w:proofErr w:type="gramStart"/>
      <w:r w:rsidRPr="00D011BF">
        <w:rPr>
          <w:rFonts w:ascii="Courier" w:hAnsi="Courier" w:cs="Courier"/>
          <w:color w:val="535353"/>
          <w:sz w:val="20"/>
          <w:szCs w:val="20"/>
          <w:u w:color="000000"/>
          <w:lang w:val="en-GB"/>
        </w:rPr>
        <w:t>split</w:t>
      </w:r>
      <w:proofErr w:type="spellEnd"/>
      <w:r w:rsidRPr="00D011BF">
        <w:rPr>
          <w:rFonts w:ascii="Courier" w:hAnsi="Courier" w:cs="Courier"/>
          <w:color w:val="535353"/>
          <w:sz w:val="20"/>
          <w:szCs w:val="20"/>
          <w:u w:color="000000"/>
          <w:lang w:val="en-GB"/>
        </w:rPr>
        <w:t>(</w:t>
      </w:r>
      <w:proofErr w:type="gramEnd"/>
      <w:r w:rsidRPr="00D011BF">
        <w:rPr>
          <w:rFonts w:ascii="Courier" w:hAnsi="Courier" w:cs="Courier"/>
          <w:color w:val="535353"/>
          <w:sz w:val="20"/>
          <w:szCs w:val="20"/>
          <w:u w:color="000000"/>
          <w:lang w:val="en-GB"/>
        </w:rPr>
        <w:t xml:space="preserve">X, y, </w:t>
      </w:r>
      <w:proofErr w:type="spellStart"/>
      <w:r w:rsidRPr="00D011BF">
        <w:rPr>
          <w:rFonts w:ascii="Courier" w:hAnsi="Courier" w:cs="Courier"/>
          <w:color w:val="535353"/>
          <w:sz w:val="20"/>
          <w:szCs w:val="20"/>
          <w:u w:color="000000"/>
          <w:lang w:val="en-GB"/>
        </w:rPr>
        <w:t>train_size</w:t>
      </w:r>
      <w:proofErr w:type="spellEnd"/>
      <w:r w:rsidRPr="00D011BF">
        <w:rPr>
          <w:rFonts w:ascii="Courier" w:hAnsi="Courier" w:cs="Courier"/>
          <w:color w:val="535353"/>
          <w:sz w:val="20"/>
          <w:szCs w:val="20"/>
          <w:u w:color="000000"/>
          <w:lang w:val="en-GB"/>
        </w:rPr>
        <w:t xml:space="preserve"> = 0.8, </w:t>
      </w:r>
      <w:proofErr w:type="spellStart"/>
      <w:r w:rsidRPr="00D011BF">
        <w:rPr>
          <w:rFonts w:ascii="Courier" w:hAnsi="Courier" w:cs="Courier"/>
          <w:color w:val="535353"/>
          <w:sz w:val="20"/>
          <w:szCs w:val="20"/>
          <w:u w:color="000000"/>
          <w:lang w:val="en-GB"/>
        </w:rPr>
        <w:t>test_size</w:t>
      </w:r>
      <w:proofErr w:type="spellEnd"/>
      <w:r w:rsidRPr="00D011BF">
        <w:rPr>
          <w:rFonts w:ascii="Courier" w:hAnsi="Courier" w:cs="Courier"/>
          <w:color w:val="535353"/>
          <w:sz w:val="20"/>
          <w:szCs w:val="20"/>
          <w:u w:color="000000"/>
          <w:lang w:val="en-GB"/>
        </w:rPr>
        <w:t>=</w:t>
      </w:r>
      <w:r w:rsidRPr="00D011BF">
        <w:rPr>
          <w:rFonts w:ascii="Courier" w:hAnsi="Courier" w:cs="Courier"/>
          <w:color w:val="94461D"/>
          <w:sz w:val="20"/>
          <w:szCs w:val="20"/>
          <w:u w:color="000000"/>
          <w:lang w:val="en-GB"/>
        </w:rPr>
        <w:t>0.2</w:t>
      </w:r>
      <w:r w:rsidRPr="00D011BF">
        <w:rPr>
          <w:rFonts w:ascii="Courier" w:hAnsi="Courier" w:cs="Courier"/>
          <w:color w:val="535353"/>
          <w:sz w:val="20"/>
          <w:szCs w:val="20"/>
          <w:u w:color="000000"/>
          <w:lang w:val="en-GB"/>
        </w:rPr>
        <w:t>)</w:t>
      </w:r>
      <w:r w:rsidRPr="00D011BF">
        <w:rPr>
          <w:rFonts w:ascii="Times" w:hAnsi="Times" w:cs="Times"/>
          <w:color w:val="000000"/>
          <w:sz w:val="20"/>
          <w:szCs w:val="20"/>
          <w:u w:color="000000"/>
          <w:lang w:val="en-GB"/>
        </w:rPr>
        <w:t> </w:t>
      </w:r>
    </w:p>
    <w:p w14:paraId="3A208B59"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0D8EAF40" w14:textId="30DB78A5" w:rsidR="00D57585" w:rsidRPr="00F30AAF" w:rsidRDefault="00D57585" w:rsidP="00D011BF">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F30AAF">
        <w:rPr>
          <w:rFonts w:ascii="Arial" w:hAnsi="Arial" w:cs="Arial"/>
          <w:b/>
          <w:bCs/>
          <w:color w:val="000000"/>
          <w:sz w:val="20"/>
          <w:szCs w:val="20"/>
          <w:u w:color="000000"/>
          <w:lang w:val="en-GB"/>
        </w:rPr>
        <w:t>Steps for the model:</w:t>
      </w:r>
    </w:p>
    <w:p w14:paraId="35E5DC87" w14:textId="7C4BD6B6"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First call (initiate) the model before it starts learning:</w:t>
      </w:r>
    </w:p>
    <w:p w14:paraId="4E49FC50"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proofErr w:type="spellStart"/>
      <w:proofErr w:type="gramStart"/>
      <w:r w:rsidRPr="00F30AAF">
        <w:rPr>
          <w:rFonts w:ascii="Arial" w:hAnsi="Arial" w:cs="Arial"/>
          <w:color w:val="000000"/>
          <w:sz w:val="20"/>
          <w:szCs w:val="20"/>
          <w:u w:color="000000"/>
          <w:lang w:val="en-GB"/>
        </w:rPr>
        <w:t>linreg</w:t>
      </w:r>
      <w:proofErr w:type="spellEnd"/>
      <w:proofErr w:type="gramEnd"/>
      <w:r w:rsidRPr="00F30AAF">
        <w:rPr>
          <w:rFonts w:ascii="Arial" w:hAnsi="Arial" w:cs="Arial"/>
          <w:color w:val="000000"/>
          <w:sz w:val="20"/>
          <w:szCs w:val="20"/>
          <w:u w:color="000000"/>
          <w:lang w:val="en-GB"/>
        </w:rPr>
        <w:t xml:space="preserve"> = </w:t>
      </w:r>
      <w:proofErr w:type="spellStart"/>
      <w:r w:rsidRPr="00F30AAF">
        <w:rPr>
          <w:rFonts w:ascii="Arial" w:hAnsi="Arial" w:cs="Arial"/>
          <w:color w:val="000000"/>
          <w:sz w:val="20"/>
          <w:szCs w:val="20"/>
          <w:u w:color="000000"/>
          <w:lang w:val="en-GB"/>
        </w:rPr>
        <w:t>LinearRegression</w:t>
      </w:r>
      <w:proofErr w:type="spellEnd"/>
      <w:r w:rsidRPr="00F30AAF">
        <w:rPr>
          <w:rFonts w:ascii="Arial" w:hAnsi="Arial" w:cs="Arial"/>
          <w:color w:val="000000"/>
          <w:sz w:val="20"/>
          <w:szCs w:val="20"/>
          <w:u w:color="000000"/>
          <w:lang w:val="en-GB"/>
        </w:rPr>
        <w:t>() </w:t>
      </w:r>
    </w:p>
    <w:p w14:paraId="076157AB" w14:textId="77777777"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Training the model on the train data set</w:t>
      </w:r>
      <w:proofErr w:type="gramStart"/>
      <w:r w:rsidRPr="00F30AAF">
        <w:rPr>
          <w:rFonts w:ascii="Arial" w:hAnsi="Arial" w:cs="Arial"/>
          <w:color w:val="000000"/>
          <w:sz w:val="20"/>
          <w:szCs w:val="20"/>
          <w:u w:color="000000"/>
          <w:lang w:val="en-GB"/>
        </w:rPr>
        <w:t>: </w:t>
      </w:r>
      <w:proofErr w:type="gramEnd"/>
    </w:p>
    <w:p w14:paraId="3C6CDCFD"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proofErr w:type="spellStart"/>
      <w:proofErr w:type="gramStart"/>
      <w:r w:rsidRPr="00F30AAF">
        <w:rPr>
          <w:rFonts w:ascii="Arial" w:hAnsi="Arial" w:cs="Arial"/>
          <w:color w:val="000000"/>
          <w:sz w:val="20"/>
          <w:szCs w:val="20"/>
          <w:u w:color="000000"/>
          <w:lang w:val="en-GB"/>
        </w:rPr>
        <w:t>linreg.fit</w:t>
      </w:r>
      <w:proofErr w:type="spellEnd"/>
      <w:proofErr w:type="gramEnd"/>
      <w:r w:rsidRPr="00F30AAF">
        <w:rPr>
          <w:rFonts w:ascii="Arial" w:hAnsi="Arial" w:cs="Arial"/>
          <w:color w:val="000000"/>
          <w:sz w:val="20"/>
          <w:szCs w:val="20"/>
          <w:u w:color="000000"/>
          <w:lang w:val="en-GB"/>
        </w:rPr>
        <w:t>(</w:t>
      </w:r>
      <w:proofErr w:type="spellStart"/>
      <w:r w:rsidRPr="00F30AAF">
        <w:rPr>
          <w:rFonts w:ascii="Arial" w:hAnsi="Arial" w:cs="Arial"/>
          <w:color w:val="000000"/>
          <w:sz w:val="20"/>
          <w:szCs w:val="20"/>
          <w:u w:color="000000"/>
          <w:lang w:val="en-GB"/>
        </w:rPr>
        <w:t>X_train</w:t>
      </w:r>
      <w:proofErr w:type="spellEnd"/>
      <w:r w:rsidRPr="00F30AAF">
        <w:rPr>
          <w:rFonts w:ascii="Arial" w:hAnsi="Arial" w:cs="Arial"/>
          <w:color w:val="000000"/>
          <w:sz w:val="20"/>
          <w:szCs w:val="20"/>
          <w:u w:color="000000"/>
          <w:lang w:val="en-GB"/>
        </w:rPr>
        <w:t xml:space="preserve">, </w:t>
      </w:r>
      <w:proofErr w:type="spellStart"/>
      <w:r w:rsidRPr="00F30AAF">
        <w:rPr>
          <w:rFonts w:ascii="Arial" w:hAnsi="Arial" w:cs="Arial"/>
          <w:color w:val="000000"/>
          <w:sz w:val="20"/>
          <w:szCs w:val="20"/>
          <w:u w:color="000000"/>
          <w:lang w:val="en-GB"/>
        </w:rPr>
        <w:t>y_train</w:t>
      </w:r>
      <w:proofErr w:type="spellEnd"/>
      <w:r w:rsidRPr="00F30AAF">
        <w:rPr>
          <w:rFonts w:ascii="Arial" w:hAnsi="Arial" w:cs="Arial"/>
          <w:color w:val="000000"/>
          <w:sz w:val="20"/>
          <w:szCs w:val="20"/>
          <w:u w:color="000000"/>
          <w:lang w:val="en-GB"/>
        </w:rPr>
        <w:t>) </w:t>
      </w:r>
    </w:p>
    <w:p w14:paraId="3766B3A5" w14:textId="77777777"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Predicting the data with this model</w:t>
      </w:r>
      <w:proofErr w:type="gramStart"/>
      <w:r w:rsidRPr="00F30AAF">
        <w:rPr>
          <w:rFonts w:ascii="Arial" w:hAnsi="Arial" w:cs="Arial"/>
          <w:color w:val="000000"/>
          <w:sz w:val="20"/>
          <w:szCs w:val="20"/>
          <w:u w:color="000000"/>
          <w:lang w:val="en-GB"/>
        </w:rPr>
        <w:t>: </w:t>
      </w:r>
      <w:proofErr w:type="gramEnd"/>
    </w:p>
    <w:p w14:paraId="7A06A3B2"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proofErr w:type="spellStart"/>
      <w:proofErr w:type="gramStart"/>
      <w:r w:rsidRPr="00F30AAF">
        <w:rPr>
          <w:rFonts w:ascii="Arial" w:hAnsi="Arial" w:cs="Arial"/>
          <w:color w:val="000000"/>
          <w:sz w:val="20"/>
          <w:szCs w:val="20"/>
          <w:u w:color="000000"/>
          <w:lang w:val="en-GB"/>
        </w:rPr>
        <w:t>y</w:t>
      </w:r>
      <w:proofErr w:type="gramEnd"/>
      <w:r w:rsidRPr="00F30AAF">
        <w:rPr>
          <w:rFonts w:ascii="Arial" w:hAnsi="Arial" w:cs="Arial"/>
          <w:color w:val="000000"/>
          <w:sz w:val="20"/>
          <w:szCs w:val="20"/>
          <w:u w:color="000000"/>
          <w:lang w:val="en-GB"/>
        </w:rPr>
        <w:t>_dev_pred</w:t>
      </w:r>
      <w:proofErr w:type="spellEnd"/>
      <w:r w:rsidRPr="00F30AAF">
        <w:rPr>
          <w:rFonts w:ascii="Arial" w:hAnsi="Arial" w:cs="Arial"/>
          <w:color w:val="000000"/>
          <w:sz w:val="20"/>
          <w:szCs w:val="20"/>
          <w:u w:color="000000"/>
          <w:lang w:val="en-GB"/>
        </w:rPr>
        <w:t xml:space="preserve"> = </w:t>
      </w:r>
      <w:proofErr w:type="spellStart"/>
      <w:r w:rsidRPr="00F30AAF">
        <w:rPr>
          <w:rFonts w:ascii="Arial" w:hAnsi="Arial" w:cs="Arial"/>
          <w:color w:val="000000"/>
          <w:sz w:val="20"/>
          <w:szCs w:val="20"/>
          <w:u w:color="000000"/>
          <w:lang w:val="en-GB"/>
        </w:rPr>
        <w:t>linreg.predict</w:t>
      </w:r>
      <w:proofErr w:type="spellEnd"/>
      <w:r w:rsidRPr="00F30AAF">
        <w:rPr>
          <w:rFonts w:ascii="Arial" w:hAnsi="Arial" w:cs="Arial"/>
          <w:color w:val="000000"/>
          <w:sz w:val="20"/>
          <w:szCs w:val="20"/>
          <w:u w:color="000000"/>
          <w:lang w:val="en-GB"/>
        </w:rPr>
        <w:t>(</w:t>
      </w:r>
      <w:proofErr w:type="spellStart"/>
      <w:r w:rsidRPr="00F30AAF">
        <w:rPr>
          <w:rFonts w:ascii="Arial" w:hAnsi="Arial" w:cs="Arial"/>
          <w:color w:val="000000"/>
          <w:sz w:val="20"/>
          <w:szCs w:val="20"/>
          <w:u w:color="000000"/>
          <w:lang w:val="en-GB"/>
        </w:rPr>
        <w:t>X_dev</w:t>
      </w:r>
      <w:proofErr w:type="spellEnd"/>
      <w:r w:rsidRPr="00F30AAF">
        <w:rPr>
          <w:rFonts w:ascii="Arial" w:hAnsi="Arial" w:cs="Arial"/>
          <w:color w:val="000000"/>
          <w:sz w:val="20"/>
          <w:szCs w:val="20"/>
          <w:u w:color="000000"/>
          <w:lang w:val="en-GB"/>
        </w:rPr>
        <w:t>) </w:t>
      </w:r>
    </w:p>
    <w:p w14:paraId="6BC2CCF0" w14:textId="77777777"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Checking if the model is good</w:t>
      </w:r>
      <w:proofErr w:type="gramStart"/>
      <w:r w:rsidRPr="00F30AAF">
        <w:rPr>
          <w:rFonts w:ascii="Arial" w:hAnsi="Arial" w:cs="Arial"/>
          <w:color w:val="000000"/>
          <w:sz w:val="20"/>
          <w:szCs w:val="20"/>
          <w:u w:color="000000"/>
          <w:lang w:val="en-GB"/>
        </w:rPr>
        <w:t>: </w:t>
      </w:r>
      <w:proofErr w:type="gramEnd"/>
    </w:p>
    <w:p w14:paraId="2B3CF4F8"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r w:rsidRPr="00F30AAF">
        <w:rPr>
          <w:rFonts w:ascii="Arial" w:hAnsi="Arial" w:cs="Arial"/>
          <w:color w:val="000000"/>
          <w:sz w:val="20"/>
          <w:szCs w:val="20"/>
          <w:u w:color="000000"/>
          <w:lang w:val="en-GB"/>
        </w:rPr>
        <w:t>R2score = (</w:t>
      </w:r>
      <w:proofErr w:type="spellStart"/>
      <w:r w:rsidRPr="00F30AAF">
        <w:rPr>
          <w:rFonts w:ascii="Arial" w:hAnsi="Arial" w:cs="Arial"/>
          <w:color w:val="000000"/>
          <w:sz w:val="20"/>
          <w:szCs w:val="20"/>
          <w:u w:color="000000"/>
          <w:lang w:val="en-GB"/>
        </w:rPr>
        <w:t>y_dev</w:t>
      </w:r>
      <w:proofErr w:type="spellEnd"/>
      <w:r w:rsidRPr="00F30AAF">
        <w:rPr>
          <w:rFonts w:ascii="Arial" w:hAnsi="Arial" w:cs="Arial"/>
          <w:color w:val="000000"/>
          <w:sz w:val="20"/>
          <w:szCs w:val="20"/>
          <w:u w:color="000000"/>
          <w:lang w:val="en-GB"/>
        </w:rPr>
        <w:t xml:space="preserve">, </w:t>
      </w:r>
      <w:proofErr w:type="spellStart"/>
      <w:r w:rsidRPr="00F30AAF">
        <w:rPr>
          <w:rFonts w:ascii="Arial" w:hAnsi="Arial" w:cs="Arial"/>
          <w:color w:val="000000"/>
          <w:sz w:val="20"/>
          <w:szCs w:val="20"/>
          <w:u w:color="000000"/>
          <w:lang w:val="en-GB"/>
        </w:rPr>
        <w:t>y_dev_pred</w:t>
      </w:r>
      <w:proofErr w:type="spellEnd"/>
      <w:r w:rsidRPr="00F30AAF">
        <w:rPr>
          <w:rFonts w:ascii="Arial" w:hAnsi="Arial" w:cs="Arial"/>
          <w:color w:val="000000"/>
          <w:sz w:val="20"/>
          <w:szCs w:val="20"/>
          <w:u w:color="000000"/>
          <w:lang w:val="en-GB"/>
        </w:rPr>
        <w:t>) </w:t>
      </w:r>
    </w:p>
    <w:p w14:paraId="5C8EA994" w14:textId="77777777"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 xml:space="preserve">Each time we </w:t>
      </w:r>
      <w:proofErr w:type="spellStart"/>
      <w:r w:rsidRPr="00F30AAF">
        <w:rPr>
          <w:rFonts w:ascii="Arial" w:hAnsi="Arial" w:cs="Arial"/>
          <w:color w:val="000000"/>
          <w:sz w:val="20"/>
          <w:szCs w:val="20"/>
          <w:u w:color="000000"/>
          <w:lang w:val="en-GB"/>
        </w:rPr>
        <w:t>selet</w:t>
      </w:r>
      <w:proofErr w:type="spellEnd"/>
      <w:r w:rsidRPr="00F30AAF">
        <w:rPr>
          <w:rFonts w:ascii="Arial" w:hAnsi="Arial" w:cs="Arial"/>
          <w:color w:val="000000"/>
          <w:sz w:val="20"/>
          <w:szCs w:val="20"/>
          <w:u w:color="000000"/>
          <w:lang w:val="en-GB"/>
        </w:rPr>
        <w:t xml:space="preserve"> the model that is the best on the </w:t>
      </w:r>
      <w:proofErr w:type="spellStart"/>
      <w:r w:rsidRPr="00F30AAF">
        <w:rPr>
          <w:rFonts w:ascii="Arial" w:hAnsi="Arial" w:cs="Arial"/>
          <w:color w:val="000000"/>
          <w:sz w:val="20"/>
          <w:szCs w:val="20"/>
          <w:u w:color="000000"/>
          <w:lang w:val="en-GB"/>
        </w:rPr>
        <w:t>dev</w:t>
      </w:r>
      <w:proofErr w:type="spellEnd"/>
      <w:r w:rsidRPr="00F30AAF">
        <w:rPr>
          <w:rFonts w:ascii="Arial" w:hAnsi="Arial" w:cs="Arial"/>
          <w:color w:val="000000"/>
          <w:sz w:val="20"/>
          <w:szCs w:val="20"/>
          <w:u w:color="000000"/>
          <w:lang w:val="en-GB"/>
        </w:rPr>
        <w:t xml:space="preserve"> (validation) data set</w:t>
      </w:r>
      <w:proofErr w:type="gramStart"/>
      <w:r w:rsidRPr="00F30AAF">
        <w:rPr>
          <w:rFonts w:ascii="Arial" w:hAnsi="Arial" w:cs="Arial"/>
          <w:color w:val="000000"/>
          <w:sz w:val="20"/>
          <w:szCs w:val="20"/>
          <w:u w:color="000000"/>
          <w:lang w:val="en-GB"/>
        </w:rPr>
        <w:t>: </w:t>
      </w:r>
      <w:proofErr w:type="gramEnd"/>
    </w:p>
    <w:p w14:paraId="680C8AA6"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proofErr w:type="spellStart"/>
      <w:proofErr w:type="gramStart"/>
      <w:r w:rsidRPr="00F30AAF">
        <w:rPr>
          <w:rFonts w:ascii="Arial" w:hAnsi="Arial" w:cs="Arial"/>
          <w:color w:val="000000"/>
          <w:sz w:val="20"/>
          <w:szCs w:val="20"/>
          <w:u w:color="000000"/>
          <w:lang w:val="en-GB"/>
        </w:rPr>
        <w:t>y</w:t>
      </w:r>
      <w:proofErr w:type="gramEnd"/>
      <w:r w:rsidRPr="00F30AAF">
        <w:rPr>
          <w:rFonts w:ascii="Arial" w:hAnsi="Arial" w:cs="Arial"/>
          <w:color w:val="000000"/>
          <w:sz w:val="20"/>
          <w:szCs w:val="20"/>
          <w:u w:color="000000"/>
          <w:lang w:val="en-GB"/>
        </w:rPr>
        <w:t>_test_pred.predict</w:t>
      </w:r>
      <w:proofErr w:type="spellEnd"/>
      <w:r w:rsidRPr="00F30AAF">
        <w:rPr>
          <w:rFonts w:ascii="Arial" w:hAnsi="Arial" w:cs="Arial"/>
          <w:color w:val="000000"/>
          <w:sz w:val="20"/>
          <w:szCs w:val="20"/>
          <w:u w:color="000000"/>
          <w:lang w:val="en-GB"/>
        </w:rPr>
        <w:t>(</w:t>
      </w:r>
      <w:proofErr w:type="spellStart"/>
      <w:r w:rsidRPr="00F30AAF">
        <w:rPr>
          <w:rFonts w:ascii="Arial" w:hAnsi="Arial" w:cs="Arial"/>
          <w:color w:val="000000"/>
          <w:sz w:val="20"/>
          <w:szCs w:val="20"/>
          <w:u w:color="000000"/>
          <w:lang w:val="en-GB"/>
        </w:rPr>
        <w:t>X_test</w:t>
      </w:r>
      <w:proofErr w:type="spellEnd"/>
      <w:r w:rsidRPr="00F30AAF">
        <w:rPr>
          <w:rFonts w:ascii="Arial" w:hAnsi="Arial" w:cs="Arial"/>
          <w:color w:val="000000"/>
          <w:sz w:val="20"/>
          <w:szCs w:val="20"/>
          <w:u w:color="000000"/>
          <w:lang w:val="en-GB"/>
        </w:rPr>
        <w:t>) </w:t>
      </w:r>
    </w:p>
    <w:p w14:paraId="442FF41F" w14:textId="0478FF01" w:rsidR="00D57585" w:rsidRPr="00F30AAF" w:rsidRDefault="00D57585" w:rsidP="00D011B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Arial" w:hAnsi="Arial" w:cs="Arial"/>
          <w:color w:val="000000"/>
          <w:sz w:val="20"/>
          <w:szCs w:val="20"/>
          <w:u w:color="000000"/>
          <w:lang w:val="en-GB"/>
        </w:rPr>
        <w:t>Give the closest score to the score that we will have in production:</w:t>
      </w:r>
    </w:p>
    <w:p w14:paraId="7EB51FBA" w14:textId="77777777" w:rsidR="00D57585" w:rsidRPr="00F30AAF" w:rsidRDefault="00D57585" w:rsidP="00D011BF">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r w:rsidRPr="00F30AAF">
        <w:rPr>
          <w:rFonts w:ascii="Arial" w:hAnsi="Arial" w:cs="Arial"/>
          <w:color w:val="000000"/>
          <w:sz w:val="20"/>
          <w:szCs w:val="20"/>
          <w:u w:color="000000"/>
          <w:lang w:val="en-GB"/>
        </w:rPr>
        <w:t>R2score = (</w:t>
      </w:r>
      <w:proofErr w:type="spellStart"/>
      <w:r w:rsidRPr="00F30AAF">
        <w:rPr>
          <w:rFonts w:ascii="Arial" w:hAnsi="Arial" w:cs="Arial"/>
          <w:color w:val="000000"/>
          <w:sz w:val="20"/>
          <w:szCs w:val="20"/>
          <w:u w:color="000000"/>
          <w:lang w:val="en-GB"/>
        </w:rPr>
        <w:t>y_test</w:t>
      </w:r>
      <w:proofErr w:type="spellEnd"/>
      <w:r w:rsidRPr="00F30AAF">
        <w:rPr>
          <w:rFonts w:ascii="Arial" w:hAnsi="Arial" w:cs="Arial"/>
          <w:color w:val="000000"/>
          <w:sz w:val="20"/>
          <w:szCs w:val="20"/>
          <w:u w:color="000000"/>
          <w:lang w:val="en-GB"/>
        </w:rPr>
        <w:t xml:space="preserve">, </w:t>
      </w:r>
      <w:proofErr w:type="spellStart"/>
      <w:r w:rsidRPr="00F30AAF">
        <w:rPr>
          <w:rFonts w:ascii="Arial" w:hAnsi="Arial" w:cs="Arial"/>
          <w:color w:val="000000"/>
          <w:sz w:val="20"/>
          <w:szCs w:val="20"/>
          <w:u w:color="000000"/>
          <w:lang w:val="en-GB"/>
        </w:rPr>
        <w:t>y_test_pred</w:t>
      </w:r>
      <w:proofErr w:type="spellEnd"/>
      <w:r w:rsidRPr="00F30AAF">
        <w:rPr>
          <w:rFonts w:ascii="Arial" w:hAnsi="Arial" w:cs="Arial"/>
          <w:color w:val="000000"/>
          <w:sz w:val="20"/>
          <w:szCs w:val="20"/>
          <w:u w:color="000000"/>
          <w:lang w:val="en-GB"/>
        </w:rPr>
        <w:t>) </w:t>
      </w:r>
    </w:p>
    <w:p w14:paraId="058F13F1"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5CFCB148" w14:textId="0DF37E83" w:rsidR="00D57585" w:rsidRDefault="00D57585" w:rsidP="00F30AAF">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F30AAF">
        <w:rPr>
          <w:rFonts w:ascii="Arial" w:hAnsi="Arial" w:cs="Arial"/>
          <w:b/>
          <w:bCs/>
          <w:color w:val="000000"/>
          <w:sz w:val="20"/>
          <w:szCs w:val="20"/>
          <w:u w:color="000000"/>
          <w:lang w:val="en-GB"/>
        </w:rPr>
        <w:t>Model fitting syntax</w:t>
      </w:r>
      <w:proofErr w:type="gramStart"/>
      <w:r w:rsidRPr="00F30AAF">
        <w:rPr>
          <w:rFonts w:ascii="Arial" w:hAnsi="Arial" w:cs="Arial"/>
          <w:b/>
          <w:bCs/>
          <w:color w:val="000000"/>
          <w:sz w:val="20"/>
          <w:szCs w:val="20"/>
          <w:u w:color="000000"/>
          <w:lang w:val="en-GB"/>
        </w:rPr>
        <w:t>:</w:t>
      </w:r>
      <w:r w:rsidRPr="00F30AAF">
        <w:rPr>
          <w:rFonts w:ascii="Arial" w:hAnsi="Arial" w:cs="Arial"/>
          <w:color w:val="000000"/>
          <w:sz w:val="20"/>
          <w:szCs w:val="20"/>
          <w:u w:color="000000"/>
          <w:lang w:val="en-GB"/>
        </w:rPr>
        <w:t> </w:t>
      </w:r>
      <w:proofErr w:type="gramEnd"/>
    </w:p>
    <w:p w14:paraId="652A01DA" w14:textId="77777777" w:rsidR="00D57585" w:rsidRPr="00F30AAF" w:rsidRDefault="00D57585" w:rsidP="00F30AA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spellStart"/>
      <w:proofErr w:type="gramStart"/>
      <w:r w:rsidRPr="00F30AAF">
        <w:rPr>
          <w:rFonts w:ascii="Courier" w:hAnsi="Courier" w:cs="Courier"/>
          <w:color w:val="535353"/>
          <w:sz w:val="20"/>
          <w:szCs w:val="20"/>
          <w:u w:color="000000"/>
          <w:lang w:val="en-GB"/>
        </w:rPr>
        <w:t>x</w:t>
      </w:r>
      <w:proofErr w:type="gramEnd"/>
      <w:r w:rsidRPr="00F30AAF">
        <w:rPr>
          <w:rFonts w:ascii="Courier" w:hAnsi="Courier" w:cs="Courier"/>
          <w:color w:val="535353"/>
          <w:sz w:val="20"/>
          <w:szCs w:val="20"/>
          <w:u w:color="000000"/>
          <w:lang w:val="en-GB"/>
        </w:rPr>
        <w:t>_columns</w:t>
      </w:r>
      <w:proofErr w:type="spellEnd"/>
      <w:r w:rsidRPr="00F30AAF">
        <w:rPr>
          <w:rFonts w:ascii="Courier" w:hAnsi="Courier" w:cs="Courier"/>
          <w:color w:val="535353"/>
          <w:sz w:val="20"/>
          <w:szCs w:val="20"/>
          <w:u w:color="000000"/>
          <w:lang w:val="en-GB"/>
        </w:rPr>
        <w:t xml:space="preserve"> = [col for col in </w:t>
      </w:r>
      <w:proofErr w:type="spellStart"/>
      <w:r w:rsidRPr="00F30AAF">
        <w:rPr>
          <w:rFonts w:ascii="Courier" w:hAnsi="Courier" w:cs="Courier"/>
          <w:color w:val="535353"/>
          <w:sz w:val="20"/>
          <w:szCs w:val="20"/>
          <w:u w:color="000000"/>
          <w:lang w:val="en-GB"/>
        </w:rPr>
        <w:t>df.columns.values</w:t>
      </w:r>
      <w:proofErr w:type="spellEnd"/>
      <w:r w:rsidRPr="00F30AAF">
        <w:rPr>
          <w:rFonts w:ascii="Courier" w:hAnsi="Courier" w:cs="Courier"/>
          <w:color w:val="535353"/>
          <w:sz w:val="20"/>
          <w:szCs w:val="20"/>
          <w:u w:color="000000"/>
          <w:lang w:val="en-GB"/>
        </w:rPr>
        <w:t xml:space="preserve"> if col !=</w:t>
      </w:r>
      <w:r w:rsidRPr="00F30AAF">
        <w:rPr>
          <w:rFonts w:ascii="Times" w:hAnsi="Times" w:cs="Times"/>
          <w:color w:val="000000"/>
          <w:sz w:val="20"/>
          <w:szCs w:val="20"/>
          <w:u w:color="000000"/>
          <w:lang w:val="en-GB"/>
        </w:rPr>
        <w:t xml:space="preserve"> </w:t>
      </w:r>
      <w:r w:rsidRPr="00F30AAF">
        <w:rPr>
          <w:rFonts w:ascii="Courier" w:hAnsi="Courier" w:cs="Courier"/>
          <w:color w:val="7E7A2D"/>
          <w:sz w:val="20"/>
          <w:szCs w:val="20"/>
          <w:u w:color="000000"/>
          <w:lang w:val="en-GB"/>
        </w:rPr>
        <w:t>“Target"</w:t>
      </w:r>
      <w:r w:rsidRPr="00F30AAF">
        <w:rPr>
          <w:rFonts w:ascii="Courier" w:hAnsi="Courier" w:cs="Courier"/>
          <w:color w:val="535353"/>
          <w:sz w:val="20"/>
          <w:szCs w:val="20"/>
          <w:u w:color="000000"/>
          <w:lang w:val="en-GB"/>
        </w:rPr>
        <w:t>]</w:t>
      </w:r>
      <w:r w:rsidRPr="00F30AAF">
        <w:rPr>
          <w:rFonts w:ascii="Times" w:hAnsi="Times" w:cs="Times"/>
          <w:color w:val="000000"/>
          <w:sz w:val="20"/>
          <w:szCs w:val="20"/>
          <w:u w:color="000000"/>
          <w:lang w:val="en-GB"/>
        </w:rPr>
        <w:t xml:space="preserve">  </w:t>
      </w:r>
    </w:p>
    <w:p w14:paraId="166A158B" w14:textId="77777777" w:rsidR="00F30AAF" w:rsidRDefault="00D57585" w:rsidP="00F30AAF">
      <w:pPr>
        <w:widowControl w:val="0"/>
        <w:tabs>
          <w:tab w:val="left" w:pos="567"/>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F30AAF">
        <w:rPr>
          <w:rFonts w:ascii="Courier" w:hAnsi="Courier" w:cs="Courier"/>
          <w:color w:val="535353"/>
          <w:sz w:val="20"/>
          <w:szCs w:val="20"/>
          <w:u w:color="000000"/>
          <w:lang w:val="en-GB"/>
        </w:rPr>
        <w:t>x</w:t>
      </w:r>
      <w:proofErr w:type="gramEnd"/>
      <w:r w:rsidRPr="00F30AAF">
        <w:rPr>
          <w:rFonts w:ascii="Courier" w:hAnsi="Courier" w:cs="Courier"/>
          <w:color w:val="535353"/>
          <w:sz w:val="20"/>
          <w:szCs w:val="20"/>
          <w:u w:color="000000"/>
          <w:lang w:val="en-GB"/>
        </w:rPr>
        <w:t xml:space="preserve"> = </w:t>
      </w:r>
      <w:proofErr w:type="spellStart"/>
      <w:r w:rsidRPr="00F30AAF">
        <w:rPr>
          <w:rFonts w:ascii="Courier" w:hAnsi="Courier" w:cs="Courier"/>
          <w:color w:val="535353"/>
          <w:sz w:val="20"/>
          <w:szCs w:val="20"/>
          <w:u w:color="000000"/>
          <w:lang w:val="en-GB"/>
        </w:rPr>
        <w:t>df</w:t>
      </w:r>
      <w:proofErr w:type="spellEnd"/>
      <w:r w:rsidRPr="00F30AAF">
        <w:rPr>
          <w:rFonts w:ascii="Courier" w:hAnsi="Courier" w:cs="Courier"/>
          <w:color w:val="535353"/>
          <w:sz w:val="20"/>
          <w:szCs w:val="20"/>
          <w:u w:color="000000"/>
          <w:lang w:val="en-GB"/>
        </w:rPr>
        <w:t>[</w:t>
      </w:r>
      <w:proofErr w:type="spellStart"/>
      <w:r w:rsidRPr="00F30AAF">
        <w:rPr>
          <w:rFonts w:ascii="Courier" w:hAnsi="Courier" w:cs="Courier"/>
          <w:color w:val="535353"/>
          <w:sz w:val="20"/>
          <w:szCs w:val="20"/>
          <w:u w:color="000000"/>
          <w:lang w:val="en-GB"/>
        </w:rPr>
        <w:t>x_columns</w:t>
      </w:r>
      <w:proofErr w:type="spellEnd"/>
      <w:r w:rsidRPr="00F30AAF">
        <w:rPr>
          <w:rFonts w:ascii="Courier" w:hAnsi="Courier" w:cs="Courier"/>
          <w:color w:val="535353"/>
          <w:sz w:val="20"/>
          <w:szCs w:val="20"/>
          <w:u w:color="000000"/>
          <w:lang w:val="en-GB"/>
        </w:rPr>
        <w:t>]</w:t>
      </w:r>
      <w:r w:rsidRPr="00F30AAF">
        <w:rPr>
          <w:rFonts w:ascii="Times" w:hAnsi="Times" w:cs="Times"/>
          <w:color w:val="000000"/>
          <w:sz w:val="20"/>
          <w:szCs w:val="20"/>
          <w:u w:color="000000"/>
          <w:lang w:val="en-GB"/>
        </w:rPr>
        <w:t> </w:t>
      </w:r>
    </w:p>
    <w:p w14:paraId="6C6DE18A" w14:textId="7EC93A94" w:rsidR="00F30AAF" w:rsidRDefault="00D57585" w:rsidP="00F30AAF">
      <w:pPr>
        <w:widowControl w:val="0"/>
        <w:tabs>
          <w:tab w:val="left" w:pos="567"/>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F30AAF">
        <w:rPr>
          <w:rFonts w:ascii="Courier" w:hAnsi="Courier" w:cs="Courier"/>
          <w:color w:val="535353"/>
          <w:sz w:val="20"/>
          <w:szCs w:val="20"/>
          <w:u w:color="000000"/>
          <w:lang w:val="en-GB"/>
        </w:rPr>
        <w:t>y</w:t>
      </w:r>
      <w:proofErr w:type="gramEnd"/>
      <w:r w:rsidRPr="00F30AAF">
        <w:rPr>
          <w:rFonts w:ascii="Courier" w:hAnsi="Courier" w:cs="Courier"/>
          <w:color w:val="535353"/>
          <w:sz w:val="20"/>
          <w:szCs w:val="20"/>
          <w:u w:color="000000"/>
          <w:lang w:val="en-GB"/>
        </w:rPr>
        <w:t xml:space="preserve"> = </w:t>
      </w:r>
      <w:proofErr w:type="spellStart"/>
      <w:r w:rsidRPr="00F30AAF">
        <w:rPr>
          <w:rFonts w:ascii="Courier" w:hAnsi="Courier" w:cs="Courier"/>
          <w:color w:val="535353"/>
          <w:sz w:val="20"/>
          <w:szCs w:val="20"/>
          <w:u w:color="000000"/>
          <w:lang w:val="en-GB"/>
        </w:rPr>
        <w:t>df</w:t>
      </w:r>
      <w:proofErr w:type="spellEnd"/>
      <w:r w:rsidRPr="00F30AAF">
        <w:rPr>
          <w:rFonts w:ascii="Courier" w:hAnsi="Courier" w:cs="Courier"/>
          <w:color w:val="535353"/>
          <w:sz w:val="20"/>
          <w:szCs w:val="20"/>
          <w:u w:color="000000"/>
          <w:lang w:val="en-GB"/>
        </w:rPr>
        <w:t>[</w:t>
      </w:r>
      <w:r w:rsidRPr="00F30AAF">
        <w:rPr>
          <w:rFonts w:ascii="Courier" w:hAnsi="Courier" w:cs="Courier"/>
          <w:color w:val="7E7A2D"/>
          <w:sz w:val="20"/>
          <w:szCs w:val="20"/>
          <w:u w:color="000000"/>
          <w:lang w:val="en-GB"/>
        </w:rPr>
        <w:t>“Target"</w:t>
      </w:r>
      <w:r w:rsidRPr="00F30AAF">
        <w:rPr>
          <w:rFonts w:ascii="Courier" w:hAnsi="Courier" w:cs="Courier"/>
          <w:color w:val="535353"/>
          <w:sz w:val="20"/>
          <w:szCs w:val="20"/>
          <w:u w:color="000000"/>
          <w:lang w:val="en-GB"/>
        </w:rPr>
        <w:t>]</w:t>
      </w:r>
      <w:r w:rsidRPr="00F30AAF">
        <w:rPr>
          <w:rFonts w:ascii="Times" w:hAnsi="Times" w:cs="Times"/>
          <w:color w:val="000000"/>
          <w:sz w:val="20"/>
          <w:szCs w:val="20"/>
          <w:u w:color="000000"/>
          <w:lang w:val="en-GB"/>
        </w:rPr>
        <w:t> </w:t>
      </w:r>
    </w:p>
    <w:p w14:paraId="08D92BBE" w14:textId="77777777" w:rsidR="00F30AAF" w:rsidRDefault="00D57585" w:rsidP="00F30AAF">
      <w:pPr>
        <w:widowControl w:val="0"/>
        <w:tabs>
          <w:tab w:val="left" w:pos="567"/>
          <w:tab w:val="left" w:pos="720"/>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F30AAF">
        <w:rPr>
          <w:rFonts w:ascii="Courier" w:hAnsi="Courier" w:cs="Courier"/>
          <w:color w:val="535353"/>
          <w:sz w:val="20"/>
          <w:szCs w:val="20"/>
          <w:u w:color="000000"/>
          <w:lang w:val="en-GB"/>
        </w:rPr>
        <w:t>model</w:t>
      </w:r>
      <w:proofErr w:type="gramEnd"/>
      <w:r w:rsidRPr="00F30AAF">
        <w:rPr>
          <w:rFonts w:ascii="Courier" w:hAnsi="Courier" w:cs="Courier"/>
          <w:color w:val="535353"/>
          <w:sz w:val="20"/>
          <w:szCs w:val="20"/>
          <w:u w:color="000000"/>
          <w:lang w:val="en-GB"/>
        </w:rPr>
        <w:t xml:space="preserve"> = </w:t>
      </w:r>
      <w:proofErr w:type="spellStart"/>
      <w:r w:rsidRPr="00F30AAF">
        <w:rPr>
          <w:rFonts w:ascii="Courier" w:hAnsi="Courier" w:cs="Courier"/>
          <w:color w:val="535353"/>
          <w:sz w:val="20"/>
          <w:szCs w:val="20"/>
          <w:u w:color="000000"/>
          <w:lang w:val="en-GB"/>
        </w:rPr>
        <w:t>LogisticRegression</w:t>
      </w:r>
      <w:proofErr w:type="spellEnd"/>
      <w:r w:rsidRPr="00F30AAF">
        <w:rPr>
          <w:rFonts w:ascii="Courier" w:hAnsi="Courier" w:cs="Courier"/>
          <w:color w:val="535353"/>
          <w:sz w:val="20"/>
          <w:szCs w:val="20"/>
          <w:u w:color="000000"/>
          <w:lang w:val="en-GB"/>
        </w:rPr>
        <w:t>()</w:t>
      </w:r>
    </w:p>
    <w:p w14:paraId="70690FFB" w14:textId="77777777" w:rsidR="00F30AAF" w:rsidRDefault="00D57585" w:rsidP="00F30AAF">
      <w:pPr>
        <w:widowControl w:val="0"/>
        <w:tabs>
          <w:tab w:val="left" w:pos="567"/>
          <w:tab w:val="left" w:pos="720"/>
        </w:tabs>
        <w:autoSpaceDE w:val="0"/>
        <w:autoSpaceDN w:val="0"/>
        <w:adjustRightInd w:val="0"/>
        <w:spacing w:line="260" w:lineRule="atLeast"/>
        <w:ind w:left="567"/>
        <w:rPr>
          <w:rFonts w:ascii="Times" w:hAnsi="Times" w:cs="Times"/>
          <w:color w:val="000000"/>
          <w:sz w:val="20"/>
          <w:szCs w:val="20"/>
          <w:u w:color="000000"/>
          <w:lang w:val="en-GB"/>
        </w:rPr>
      </w:pPr>
      <w:r w:rsidRPr="00F30AAF">
        <w:rPr>
          <w:rFonts w:ascii="Times" w:hAnsi="Times" w:cs="Times"/>
          <w:color w:val="000000"/>
          <w:sz w:val="20"/>
          <w:szCs w:val="20"/>
          <w:u w:color="000000"/>
          <w:lang w:val="en-GB"/>
        </w:rPr>
        <w:t> </w:t>
      </w:r>
      <w:proofErr w:type="spellStart"/>
      <w:proofErr w:type="gramStart"/>
      <w:r w:rsidRPr="00F30AAF">
        <w:rPr>
          <w:rFonts w:ascii="Courier" w:hAnsi="Courier" w:cs="Courier"/>
          <w:color w:val="535353"/>
          <w:sz w:val="20"/>
          <w:szCs w:val="20"/>
          <w:u w:color="000000"/>
          <w:lang w:val="en-GB"/>
        </w:rPr>
        <w:t>model.fit</w:t>
      </w:r>
      <w:proofErr w:type="spellEnd"/>
      <w:proofErr w:type="gramEnd"/>
      <w:r w:rsidRPr="00F30AAF">
        <w:rPr>
          <w:rFonts w:ascii="Courier" w:hAnsi="Courier" w:cs="Courier"/>
          <w:color w:val="535353"/>
          <w:sz w:val="20"/>
          <w:szCs w:val="20"/>
          <w:u w:color="000000"/>
          <w:lang w:val="en-GB"/>
        </w:rPr>
        <w:t>(x, y)</w:t>
      </w:r>
      <w:r w:rsidRPr="00F30AAF">
        <w:rPr>
          <w:rFonts w:ascii="Times" w:hAnsi="Times" w:cs="Times"/>
          <w:color w:val="000000"/>
          <w:sz w:val="20"/>
          <w:szCs w:val="20"/>
          <w:u w:color="000000"/>
          <w:lang w:val="en-GB"/>
        </w:rPr>
        <w:t> </w:t>
      </w:r>
    </w:p>
    <w:p w14:paraId="1795FB37" w14:textId="09970E97" w:rsidR="00D57585" w:rsidRPr="00F30AAF" w:rsidRDefault="00D57585" w:rsidP="00F30AAF">
      <w:pPr>
        <w:widowControl w:val="0"/>
        <w:tabs>
          <w:tab w:val="left" w:pos="567"/>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spellStart"/>
      <w:proofErr w:type="gramStart"/>
      <w:r w:rsidRPr="00F30AAF">
        <w:rPr>
          <w:rFonts w:ascii="Courier" w:hAnsi="Courier" w:cs="Courier"/>
          <w:color w:val="535353"/>
          <w:sz w:val="20"/>
          <w:szCs w:val="20"/>
          <w:u w:color="000000"/>
          <w:lang w:val="en-GB"/>
        </w:rPr>
        <w:t>model.score</w:t>
      </w:r>
      <w:proofErr w:type="spellEnd"/>
      <w:proofErr w:type="gramEnd"/>
      <w:r w:rsidRPr="00F30AAF">
        <w:rPr>
          <w:rFonts w:ascii="Courier" w:hAnsi="Courier" w:cs="Courier"/>
          <w:color w:val="535353"/>
          <w:sz w:val="20"/>
          <w:szCs w:val="20"/>
          <w:u w:color="000000"/>
          <w:lang w:val="en-GB"/>
        </w:rPr>
        <w:t>(x, y)</w:t>
      </w:r>
      <w:r w:rsidRPr="00F30AAF">
        <w:rPr>
          <w:rFonts w:ascii="Times" w:hAnsi="Times" w:cs="Times"/>
          <w:color w:val="000000"/>
          <w:sz w:val="20"/>
          <w:szCs w:val="20"/>
          <w:u w:color="000000"/>
          <w:lang w:val="en-GB"/>
        </w:rPr>
        <w:t> </w:t>
      </w:r>
    </w:p>
    <w:p w14:paraId="6FD3197C" w14:textId="77777777" w:rsidR="00D57585" w:rsidRPr="00B309C3" w:rsidRDefault="00D57585" w:rsidP="00F30AA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r w:rsidRPr="00B309C3">
        <w:rPr>
          <w:rFonts w:ascii="Helvetica Neue" w:hAnsi="Helvetica Neue" w:cs="Helvetica Neue"/>
          <w:color w:val="000000"/>
          <w:sz w:val="20"/>
          <w:szCs w:val="20"/>
          <w:u w:color="000000"/>
          <w:lang w:val="en-GB"/>
        </w:rPr>
        <w:t>Score returns the coefficient of determination or r squared.</w:t>
      </w:r>
      <w:r w:rsidRPr="00B309C3">
        <w:rPr>
          <w:rFonts w:ascii="Times" w:hAnsi="Times" w:cs="Times"/>
          <w:color w:val="000000"/>
          <w:sz w:val="20"/>
          <w:szCs w:val="20"/>
          <w:u w:color="000000"/>
          <w:lang w:val="en-GB"/>
        </w:rPr>
        <w:t xml:space="preserve"> </w:t>
      </w:r>
      <w:r w:rsidRPr="00B309C3">
        <w:rPr>
          <w:rFonts w:ascii="Helvetica Neue" w:hAnsi="Helvetica Neue" w:cs="Helvetica Neue"/>
          <w:color w:val="000000"/>
          <w:sz w:val="20"/>
          <w:szCs w:val="20"/>
          <w:u w:color="000000"/>
          <w:lang w:val="en-GB"/>
        </w:rPr>
        <w:t>This number tells us what proportion of the variation in the data is explained by the model</w:t>
      </w:r>
      <w:r w:rsidRPr="00B309C3">
        <w:rPr>
          <w:rFonts w:ascii="Times" w:hAnsi="Times" w:cs="Times"/>
          <w:color w:val="000000"/>
          <w:sz w:val="20"/>
          <w:szCs w:val="20"/>
          <w:u w:color="000000"/>
          <w:lang w:val="en-GB"/>
        </w:rPr>
        <w:t> </w:t>
      </w:r>
    </w:p>
    <w:p w14:paraId="1085A635"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7245F1FA" w14:textId="2961A0F9" w:rsidR="00D57585" w:rsidRPr="00F30AAF" w:rsidRDefault="00D57585" w:rsidP="00F30AAF">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val="single" w:color="000000"/>
          <w:lang w:val="en-GB"/>
        </w:rPr>
      </w:pPr>
      <w:r w:rsidRPr="00F30AAF">
        <w:rPr>
          <w:rFonts w:ascii="Arial" w:hAnsi="Arial" w:cs="Arial"/>
          <w:b/>
          <w:bCs/>
          <w:color w:val="000000"/>
          <w:sz w:val="20"/>
          <w:szCs w:val="20"/>
          <w:u w:val="single" w:color="000000"/>
          <w:lang w:val="en-GB"/>
        </w:rPr>
        <w:t>Cross Validation:</w:t>
      </w:r>
    </w:p>
    <w:p w14:paraId="006102E7" w14:textId="2CDCB03B" w:rsidR="00D57585" w:rsidRPr="00F30AAF" w:rsidRDefault="00D57585" w:rsidP="00F30AA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F30AAF">
        <w:rPr>
          <w:rFonts w:ascii="Helvetica Neue" w:hAnsi="Helvetica Neue" w:cs="Helvetica Neue"/>
          <w:color w:val="000000"/>
          <w:sz w:val="20"/>
          <w:szCs w:val="20"/>
          <w:u w:color="000000"/>
          <w:lang w:val="en-GB"/>
        </w:rPr>
        <w:t>There</w:t>
      </w:r>
      <w:r w:rsidR="004965CD">
        <w:rPr>
          <w:rFonts w:ascii="Arial" w:hAnsi="Arial" w:cs="Arial"/>
          <w:color w:val="000000"/>
          <w:sz w:val="20"/>
          <w:szCs w:val="20"/>
          <w:u w:color="000000"/>
          <w:lang w:val="en-GB"/>
        </w:rPr>
        <w:t xml:space="preserve"> is a probability that</w:t>
      </w:r>
      <w:r w:rsidRPr="00F30AAF">
        <w:rPr>
          <w:rFonts w:ascii="Arial" w:hAnsi="Arial" w:cs="Arial"/>
          <w:color w:val="000000"/>
          <w:sz w:val="20"/>
          <w:szCs w:val="20"/>
          <w:u w:color="000000"/>
          <w:lang w:val="en-GB"/>
        </w:rPr>
        <w:t xml:space="preserve"> train-test </w:t>
      </w:r>
      <w:r w:rsidR="004965CD">
        <w:rPr>
          <w:rFonts w:ascii="Arial" w:hAnsi="Arial" w:cs="Arial"/>
          <w:color w:val="000000"/>
          <w:sz w:val="20"/>
          <w:szCs w:val="20"/>
          <w:u w:color="000000"/>
          <w:lang w:val="en-GB"/>
        </w:rPr>
        <w:t>split tests</w:t>
      </w:r>
      <w:r w:rsidRPr="00F30AAF">
        <w:rPr>
          <w:rFonts w:ascii="Arial" w:hAnsi="Arial" w:cs="Arial"/>
          <w:color w:val="000000"/>
          <w:sz w:val="20"/>
          <w:szCs w:val="20"/>
          <w:u w:color="000000"/>
          <w:lang w:val="en-GB"/>
        </w:rPr>
        <w:t xml:space="preserve"> model on the only subset where it performs well, thus providing an unreliable quality metric. To reduce this probability, you can test on many different test sets and compute an average of the individual quality metrics obtained</w:t>
      </w:r>
      <w:proofErr w:type="gramStart"/>
      <w:r w:rsidRPr="00F30AAF">
        <w:rPr>
          <w:rFonts w:ascii="Arial" w:hAnsi="Arial" w:cs="Arial"/>
          <w:color w:val="000000"/>
          <w:sz w:val="20"/>
          <w:szCs w:val="20"/>
          <w:u w:color="000000"/>
          <w:lang w:val="en-GB"/>
        </w:rPr>
        <w:t>: </w:t>
      </w:r>
      <w:proofErr w:type="gramEnd"/>
    </w:p>
    <w:p w14:paraId="24B90DCB" w14:textId="77777777" w:rsidR="00D57585" w:rsidRDefault="00D57585" w:rsidP="00F30AAF">
      <w:pPr>
        <w:pStyle w:val="Paragraphedeliste"/>
        <w:widowControl w:val="0"/>
        <w:numPr>
          <w:ilvl w:val="0"/>
          <w:numId w:val="22"/>
        </w:numPr>
        <w:tabs>
          <w:tab w:val="left" w:pos="1660"/>
          <w:tab w:val="left" w:pos="2160"/>
        </w:tabs>
        <w:autoSpaceDE w:val="0"/>
        <w:autoSpaceDN w:val="0"/>
        <w:adjustRightInd w:val="0"/>
        <w:spacing w:line="308" w:lineRule="atLeast"/>
        <w:ind w:left="851"/>
        <w:rPr>
          <w:rFonts w:ascii="Arial" w:hAnsi="Arial" w:cs="Arial"/>
          <w:color w:val="000000"/>
          <w:sz w:val="20"/>
          <w:szCs w:val="20"/>
          <w:u w:color="000000"/>
          <w:lang w:val="en-GB"/>
        </w:rPr>
      </w:pPr>
      <w:r w:rsidRPr="00F30AAF">
        <w:rPr>
          <w:rFonts w:ascii="Arial" w:hAnsi="Arial" w:cs="Arial"/>
          <w:color w:val="000000"/>
          <w:sz w:val="20"/>
          <w:szCs w:val="20"/>
          <w:u w:color="000000"/>
          <w:lang w:val="en-GB"/>
        </w:rPr>
        <w:t>Randomly partition the dataset in </w:t>
      </w:r>
      <w:r w:rsidRPr="00F30AAF">
        <w:rPr>
          <w:rFonts w:ascii="Arial" w:hAnsi="Arial" w:cs="Arial"/>
          <w:i/>
          <w:iCs/>
          <w:color w:val="000000"/>
          <w:sz w:val="20"/>
          <w:szCs w:val="20"/>
          <w:u w:color="000000"/>
          <w:lang w:val="en-GB"/>
        </w:rPr>
        <w:t>n</w:t>
      </w:r>
      <w:r w:rsidRPr="00F30AAF">
        <w:rPr>
          <w:rFonts w:ascii="Arial" w:hAnsi="Arial" w:cs="Arial"/>
          <w:color w:val="000000"/>
          <w:sz w:val="20"/>
          <w:szCs w:val="20"/>
          <w:u w:color="000000"/>
          <w:lang w:val="en-GB"/>
        </w:rPr>
        <w:t> bins</w:t>
      </w:r>
      <w:proofErr w:type="gramStart"/>
      <w:r w:rsidRPr="00F30AAF">
        <w:rPr>
          <w:rFonts w:ascii="Arial" w:hAnsi="Arial" w:cs="Arial"/>
          <w:color w:val="000000"/>
          <w:sz w:val="20"/>
          <w:szCs w:val="20"/>
          <w:u w:color="000000"/>
          <w:lang w:val="en-GB"/>
        </w:rPr>
        <w:t>. </w:t>
      </w:r>
      <w:proofErr w:type="gramEnd"/>
    </w:p>
    <w:p w14:paraId="6A52EF39" w14:textId="77777777" w:rsidR="00D57585" w:rsidRDefault="00D57585" w:rsidP="00F30AAF">
      <w:pPr>
        <w:pStyle w:val="Paragraphedeliste"/>
        <w:widowControl w:val="0"/>
        <w:numPr>
          <w:ilvl w:val="0"/>
          <w:numId w:val="22"/>
        </w:numPr>
        <w:tabs>
          <w:tab w:val="left" w:pos="1660"/>
          <w:tab w:val="left" w:pos="2160"/>
        </w:tabs>
        <w:autoSpaceDE w:val="0"/>
        <w:autoSpaceDN w:val="0"/>
        <w:adjustRightInd w:val="0"/>
        <w:spacing w:line="308" w:lineRule="atLeast"/>
        <w:ind w:left="851"/>
        <w:rPr>
          <w:rFonts w:ascii="Arial" w:hAnsi="Arial" w:cs="Arial"/>
          <w:color w:val="000000"/>
          <w:sz w:val="20"/>
          <w:szCs w:val="20"/>
          <w:u w:color="000000"/>
          <w:lang w:val="en-GB"/>
        </w:rPr>
      </w:pPr>
      <w:r w:rsidRPr="00F30AAF">
        <w:rPr>
          <w:rFonts w:ascii="Arial" w:hAnsi="Arial" w:cs="Arial"/>
          <w:color w:val="000000"/>
          <w:sz w:val="20"/>
          <w:szCs w:val="20"/>
          <w:u w:color="000000"/>
          <w:lang w:val="en-GB"/>
        </w:rPr>
        <w:t xml:space="preserve">For every bin </w:t>
      </w:r>
      <w:proofErr w:type="gramStart"/>
      <w:r w:rsidRPr="00F30AAF">
        <w:rPr>
          <w:rFonts w:ascii="Arial" w:hAnsi="Arial" w:cs="Arial"/>
          <w:color w:val="000000"/>
          <w:sz w:val="20"/>
          <w:szCs w:val="20"/>
          <w:u w:color="000000"/>
          <w:lang w:val="en-GB"/>
        </w:rPr>
        <w:t>( </w:t>
      </w:r>
      <w:r w:rsidRPr="00F30AAF">
        <w:rPr>
          <w:rFonts w:ascii="Arial" w:hAnsi="Arial" w:cs="Arial"/>
          <w:i/>
          <w:iCs/>
          <w:color w:val="000000"/>
          <w:sz w:val="20"/>
          <w:szCs w:val="20"/>
          <w:u w:color="000000"/>
          <w:lang w:val="en-GB"/>
        </w:rPr>
        <w:t>b</w:t>
      </w:r>
      <w:proofErr w:type="gramEnd"/>
      <w:r w:rsidRPr="00F30AAF">
        <w:rPr>
          <w:rFonts w:ascii="Arial" w:hAnsi="Arial" w:cs="Arial"/>
          <w:color w:val="000000"/>
          <w:sz w:val="20"/>
          <w:szCs w:val="20"/>
          <w:u w:color="000000"/>
          <w:lang w:val="en-GB"/>
        </w:rPr>
        <w:t>): </w:t>
      </w:r>
    </w:p>
    <w:p w14:paraId="4523B1E0" w14:textId="77777777" w:rsidR="00F30AAF" w:rsidRDefault="00D57585" w:rsidP="00F30AAF">
      <w:pPr>
        <w:pStyle w:val="Paragraphedeliste"/>
        <w:widowControl w:val="0"/>
        <w:numPr>
          <w:ilvl w:val="0"/>
          <w:numId w:val="23"/>
        </w:numPr>
        <w:tabs>
          <w:tab w:val="left" w:pos="1660"/>
          <w:tab w:val="left" w:pos="2160"/>
        </w:tabs>
        <w:autoSpaceDE w:val="0"/>
        <w:autoSpaceDN w:val="0"/>
        <w:adjustRightInd w:val="0"/>
        <w:spacing w:line="308" w:lineRule="atLeast"/>
        <w:ind w:left="1134"/>
        <w:rPr>
          <w:rFonts w:ascii="Arial" w:hAnsi="Arial" w:cs="Arial"/>
          <w:color w:val="000000"/>
          <w:sz w:val="20"/>
          <w:szCs w:val="20"/>
          <w:u w:color="000000"/>
          <w:lang w:val="en-GB"/>
        </w:rPr>
      </w:pPr>
      <w:r w:rsidRPr="00F30AAF">
        <w:rPr>
          <w:rFonts w:ascii="Arial" w:hAnsi="Arial" w:cs="Arial"/>
          <w:color w:val="000000"/>
          <w:sz w:val="20"/>
          <w:szCs w:val="20"/>
          <w:u w:color="000000"/>
          <w:lang w:val="en-GB"/>
        </w:rPr>
        <w:t xml:space="preserve">Train with the remaining </w:t>
      </w:r>
      <w:proofErr w:type="gramStart"/>
      <w:r w:rsidRPr="00F30AAF">
        <w:rPr>
          <w:rFonts w:ascii="Arial" w:hAnsi="Arial" w:cs="Arial"/>
          <w:color w:val="000000"/>
          <w:sz w:val="20"/>
          <w:szCs w:val="20"/>
          <w:u w:color="000000"/>
          <w:lang w:val="en-GB"/>
        </w:rPr>
        <w:t>( </w:t>
      </w:r>
      <w:r w:rsidRPr="00F30AAF">
        <w:rPr>
          <w:rFonts w:ascii="Arial" w:hAnsi="Arial" w:cs="Arial"/>
          <w:i/>
          <w:iCs/>
          <w:color w:val="000000"/>
          <w:sz w:val="20"/>
          <w:szCs w:val="20"/>
          <w:u w:color="000000"/>
          <w:lang w:val="en-GB"/>
        </w:rPr>
        <w:t>n</w:t>
      </w:r>
      <w:proofErr w:type="gramEnd"/>
      <w:r w:rsidRPr="00F30AAF">
        <w:rPr>
          <w:rFonts w:ascii="Arial" w:hAnsi="Arial" w:cs="Arial"/>
          <w:i/>
          <w:iCs/>
          <w:color w:val="000000"/>
          <w:sz w:val="20"/>
          <w:szCs w:val="20"/>
          <w:u w:color="000000"/>
          <w:lang w:val="en-GB"/>
        </w:rPr>
        <w:t>-1</w:t>
      </w:r>
      <w:r w:rsidRPr="00F30AAF">
        <w:rPr>
          <w:rFonts w:ascii="Arial" w:hAnsi="Arial" w:cs="Arial"/>
          <w:color w:val="000000"/>
          <w:sz w:val="20"/>
          <w:szCs w:val="20"/>
          <w:u w:color="000000"/>
          <w:lang w:val="en-GB"/>
        </w:rPr>
        <w:t>) bins. </w:t>
      </w:r>
    </w:p>
    <w:p w14:paraId="2AA24A3B" w14:textId="056BC67B" w:rsidR="00D57585" w:rsidRPr="00F30AAF" w:rsidRDefault="00D57585" w:rsidP="00F30AAF">
      <w:pPr>
        <w:pStyle w:val="Paragraphedeliste"/>
        <w:widowControl w:val="0"/>
        <w:numPr>
          <w:ilvl w:val="0"/>
          <w:numId w:val="23"/>
        </w:numPr>
        <w:tabs>
          <w:tab w:val="left" w:pos="1660"/>
          <w:tab w:val="left" w:pos="2160"/>
        </w:tabs>
        <w:autoSpaceDE w:val="0"/>
        <w:autoSpaceDN w:val="0"/>
        <w:adjustRightInd w:val="0"/>
        <w:spacing w:line="308" w:lineRule="atLeast"/>
        <w:ind w:left="1134"/>
        <w:rPr>
          <w:rFonts w:ascii="Arial" w:hAnsi="Arial" w:cs="Arial"/>
          <w:color w:val="000000"/>
          <w:sz w:val="20"/>
          <w:szCs w:val="20"/>
          <w:u w:color="000000"/>
          <w:lang w:val="en-GB"/>
        </w:rPr>
      </w:pPr>
      <w:r w:rsidRPr="00F30AAF">
        <w:rPr>
          <w:rFonts w:ascii="Arial" w:hAnsi="Arial" w:cs="Arial"/>
          <w:color w:val="000000"/>
          <w:sz w:val="20"/>
          <w:szCs w:val="20"/>
          <w:u w:color="000000"/>
          <w:lang w:val="en-GB"/>
        </w:rPr>
        <w:t>Test with </w:t>
      </w:r>
      <w:r w:rsidRPr="00F30AAF">
        <w:rPr>
          <w:rFonts w:ascii="Arial" w:hAnsi="Arial" w:cs="Arial"/>
          <w:i/>
          <w:iCs/>
          <w:color w:val="000000"/>
          <w:sz w:val="20"/>
          <w:szCs w:val="20"/>
          <w:u w:color="000000"/>
          <w:lang w:val="en-GB"/>
        </w:rPr>
        <w:t>b</w:t>
      </w:r>
      <w:r w:rsidRPr="00F30AAF">
        <w:rPr>
          <w:rFonts w:ascii="Arial" w:hAnsi="Arial" w:cs="Arial"/>
          <w:color w:val="000000"/>
          <w:sz w:val="20"/>
          <w:szCs w:val="20"/>
          <w:u w:color="000000"/>
          <w:lang w:val="en-GB"/>
        </w:rPr>
        <w:t> and obtain quality metric</w:t>
      </w:r>
      <w:proofErr w:type="gramStart"/>
      <w:r w:rsidRPr="00F30AAF">
        <w:rPr>
          <w:rFonts w:ascii="Arial" w:hAnsi="Arial" w:cs="Arial"/>
          <w:color w:val="000000"/>
          <w:sz w:val="20"/>
          <w:szCs w:val="20"/>
          <w:u w:color="000000"/>
          <w:lang w:val="en-GB"/>
        </w:rPr>
        <w:t>. </w:t>
      </w:r>
      <w:proofErr w:type="gramEnd"/>
    </w:p>
    <w:p w14:paraId="2F0695F9" w14:textId="77777777" w:rsidR="00D57585" w:rsidRPr="00F30AAF" w:rsidRDefault="00D57585" w:rsidP="00F30AAF">
      <w:pPr>
        <w:pStyle w:val="Paragraphedeliste"/>
        <w:widowControl w:val="0"/>
        <w:numPr>
          <w:ilvl w:val="0"/>
          <w:numId w:val="22"/>
        </w:numPr>
        <w:tabs>
          <w:tab w:val="left" w:pos="1660"/>
          <w:tab w:val="left" w:pos="2160"/>
        </w:tabs>
        <w:autoSpaceDE w:val="0"/>
        <w:autoSpaceDN w:val="0"/>
        <w:adjustRightInd w:val="0"/>
        <w:spacing w:line="308" w:lineRule="atLeast"/>
        <w:ind w:left="851"/>
        <w:rPr>
          <w:rFonts w:ascii="Arial" w:hAnsi="Arial" w:cs="Arial"/>
          <w:color w:val="000000"/>
          <w:sz w:val="20"/>
          <w:szCs w:val="20"/>
          <w:u w:color="000000"/>
          <w:lang w:val="en-GB"/>
        </w:rPr>
      </w:pPr>
      <w:r w:rsidRPr="00F30AAF">
        <w:rPr>
          <w:rFonts w:ascii="Arial" w:hAnsi="Arial" w:cs="Arial"/>
          <w:color w:val="000000"/>
          <w:sz w:val="20"/>
          <w:szCs w:val="20"/>
          <w:u w:color="000000"/>
          <w:lang w:val="en-GB"/>
        </w:rPr>
        <w:t>Output the average of the </w:t>
      </w:r>
      <w:r w:rsidRPr="00F30AAF">
        <w:rPr>
          <w:rFonts w:ascii="Arial" w:hAnsi="Arial" w:cs="Arial"/>
          <w:i/>
          <w:iCs/>
          <w:color w:val="000000"/>
          <w:sz w:val="20"/>
          <w:szCs w:val="20"/>
          <w:u w:color="000000"/>
          <w:lang w:val="en-GB"/>
        </w:rPr>
        <w:t>n</w:t>
      </w:r>
      <w:r w:rsidRPr="00F30AAF">
        <w:rPr>
          <w:rFonts w:ascii="Arial" w:hAnsi="Arial" w:cs="Arial"/>
          <w:color w:val="000000"/>
          <w:sz w:val="20"/>
          <w:szCs w:val="20"/>
          <w:u w:color="000000"/>
          <w:lang w:val="en-GB"/>
        </w:rPr>
        <w:t> quality metrics obtained</w:t>
      </w:r>
      <w:proofErr w:type="gramStart"/>
      <w:r w:rsidRPr="00F30AAF">
        <w:rPr>
          <w:rFonts w:ascii="Arial" w:hAnsi="Arial" w:cs="Arial"/>
          <w:color w:val="000000"/>
          <w:sz w:val="20"/>
          <w:szCs w:val="20"/>
          <w:u w:color="000000"/>
          <w:lang w:val="en-GB"/>
        </w:rPr>
        <w:t>. </w:t>
      </w:r>
      <w:proofErr w:type="gramEnd"/>
    </w:p>
    <w:p w14:paraId="2AB43173" w14:textId="77777777" w:rsidR="00D57585" w:rsidRPr="00B309C3" w:rsidRDefault="00D57585" w:rsidP="00F30AA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6740B2"/>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sklearn.model_selection</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w:t>
      </w:r>
      <w:proofErr w:type="spellStart"/>
      <w:r w:rsidRPr="00B309C3">
        <w:rPr>
          <w:rFonts w:ascii="Courier" w:hAnsi="Courier" w:cs="Courier"/>
          <w:color w:val="535353"/>
          <w:sz w:val="20"/>
          <w:szCs w:val="20"/>
          <w:u w:color="000000"/>
          <w:lang w:val="en-GB"/>
        </w:rPr>
        <w:t>cross_val_score</w:t>
      </w:r>
      <w:proofErr w:type="spellEnd"/>
      <w:r w:rsidRPr="00B309C3">
        <w:rPr>
          <w:rFonts w:ascii="Times" w:hAnsi="Times" w:cs="Times"/>
          <w:color w:val="000000"/>
          <w:sz w:val="20"/>
          <w:szCs w:val="20"/>
          <w:u w:color="000000"/>
          <w:lang w:val="en-GB"/>
        </w:rPr>
        <w:t xml:space="preserve">  </w:t>
      </w:r>
    </w:p>
    <w:p w14:paraId="41A00028" w14:textId="77777777" w:rsidR="00F30AAF" w:rsidRDefault="00D57585" w:rsidP="00F30AAF">
      <w:pPr>
        <w:widowControl w:val="0"/>
        <w:tabs>
          <w:tab w:val="left" w:pos="709"/>
          <w:tab w:val="left" w:pos="940"/>
        </w:tabs>
        <w:autoSpaceDE w:val="0"/>
        <w:autoSpaceDN w:val="0"/>
        <w:adjustRightInd w:val="0"/>
        <w:spacing w:line="260" w:lineRule="atLeast"/>
        <w:ind w:left="567"/>
        <w:rPr>
          <w:rFonts w:ascii="Courier" w:hAnsi="Courier" w:cs="Courier"/>
          <w:color w:val="535353"/>
          <w:sz w:val="20"/>
          <w:szCs w:val="20"/>
          <w:u w:color="000000"/>
          <w:lang w:val="en-GB"/>
        </w:rPr>
      </w:pPr>
      <w:proofErr w:type="spellStart"/>
      <w:proofErr w:type="gramStart"/>
      <w:r w:rsidRPr="00B309C3">
        <w:rPr>
          <w:rFonts w:ascii="Courier" w:hAnsi="Courier" w:cs="Courier"/>
          <w:color w:val="535353"/>
          <w:sz w:val="20"/>
          <w:szCs w:val="20"/>
          <w:u w:color="000000"/>
          <w:lang w:val="en-GB"/>
        </w:rPr>
        <w:t>cross</w:t>
      </w:r>
      <w:proofErr w:type="gramEnd"/>
      <w:r w:rsidRPr="00B309C3">
        <w:rPr>
          <w:rFonts w:ascii="Courier" w:hAnsi="Courier" w:cs="Courier"/>
          <w:color w:val="535353"/>
          <w:sz w:val="20"/>
          <w:szCs w:val="20"/>
          <w:u w:color="000000"/>
          <w:lang w:val="en-GB"/>
        </w:rPr>
        <w:t>_val_score</w:t>
      </w:r>
      <w:proofErr w:type="spellEnd"/>
      <w:r w:rsidRPr="00B309C3">
        <w:rPr>
          <w:rFonts w:ascii="Courier" w:hAnsi="Courier" w:cs="Courier"/>
          <w:color w:val="535353"/>
          <w:sz w:val="20"/>
          <w:szCs w:val="20"/>
          <w:u w:color="000000"/>
          <w:lang w:val="en-GB"/>
        </w:rPr>
        <w:t>(model, X, y, cv=10)</w:t>
      </w:r>
    </w:p>
    <w:p w14:paraId="05CA1345" w14:textId="3DC82D43" w:rsidR="00D57585" w:rsidRPr="004965CD" w:rsidRDefault="00D57585" w:rsidP="004965CD">
      <w:pPr>
        <w:widowControl w:val="0"/>
        <w:tabs>
          <w:tab w:val="left" w:pos="709"/>
          <w:tab w:val="left" w:pos="940"/>
        </w:tabs>
        <w:autoSpaceDE w:val="0"/>
        <w:autoSpaceDN w:val="0"/>
        <w:adjustRightInd w:val="0"/>
        <w:spacing w:line="260" w:lineRule="atLeast"/>
        <w:ind w:left="567"/>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Helvetica Neue" w:hAnsi="Helvetica Neue" w:cs="Helvetica Neue"/>
          <w:i/>
          <w:iCs/>
          <w:color w:val="000000"/>
          <w:sz w:val="20"/>
          <w:szCs w:val="20"/>
          <w:u w:color="000000"/>
          <w:lang w:val="en-GB"/>
        </w:rPr>
        <w:t xml:space="preserve">* </w:t>
      </w:r>
      <w:proofErr w:type="gramStart"/>
      <w:r w:rsidRPr="00B309C3">
        <w:rPr>
          <w:rFonts w:ascii="Helvetica Neue" w:hAnsi="Helvetica Neue" w:cs="Helvetica Neue"/>
          <w:i/>
          <w:iCs/>
          <w:color w:val="000000"/>
          <w:sz w:val="20"/>
          <w:szCs w:val="20"/>
          <w:u w:color="000000"/>
          <w:lang w:val="en-GB"/>
        </w:rPr>
        <w:t>model</w:t>
      </w:r>
      <w:proofErr w:type="gramEnd"/>
      <w:r w:rsidRPr="00B309C3">
        <w:rPr>
          <w:rFonts w:ascii="Helvetica Neue" w:hAnsi="Helvetica Neue" w:cs="Helvetica Neue"/>
          <w:i/>
          <w:iCs/>
          <w:color w:val="000000"/>
          <w:sz w:val="20"/>
          <w:szCs w:val="20"/>
          <w:u w:color="000000"/>
          <w:lang w:val="en-GB"/>
        </w:rPr>
        <w:t xml:space="preserve"> = any chosen model (LR, SVM </w:t>
      </w:r>
      <w:proofErr w:type="spellStart"/>
      <w:r w:rsidRPr="00B309C3">
        <w:rPr>
          <w:rFonts w:ascii="Helvetica Neue" w:hAnsi="Helvetica Neue" w:cs="Helvetica Neue"/>
          <w:i/>
          <w:iCs/>
          <w:color w:val="000000"/>
          <w:sz w:val="20"/>
          <w:szCs w:val="20"/>
          <w:u w:color="000000"/>
          <w:lang w:val="en-GB"/>
        </w:rPr>
        <w:t>etc</w:t>
      </w:r>
      <w:proofErr w:type="spellEnd"/>
      <w:r w:rsidRPr="00B309C3">
        <w:rPr>
          <w:rFonts w:ascii="Helvetica Neue" w:hAnsi="Helvetica Neue" w:cs="Helvetica Neue"/>
          <w:i/>
          <w:iCs/>
          <w:color w:val="000000"/>
          <w:sz w:val="20"/>
          <w:szCs w:val="20"/>
          <w:u w:color="000000"/>
          <w:lang w:val="en-GB"/>
        </w:rPr>
        <w:t>)</w:t>
      </w:r>
      <w:r w:rsidRPr="00B309C3">
        <w:rPr>
          <w:rFonts w:ascii="Times" w:hAnsi="Times" w:cs="Times"/>
          <w:color w:val="000000"/>
          <w:sz w:val="20"/>
          <w:szCs w:val="20"/>
          <w:u w:color="000000"/>
          <w:lang w:val="en-GB"/>
        </w:rPr>
        <w:t> </w:t>
      </w:r>
    </w:p>
    <w:p w14:paraId="3451FE22" w14:textId="77777777" w:rsidR="00D57585" w:rsidRPr="004965CD" w:rsidRDefault="00D57585" w:rsidP="004965CD">
      <w:pPr>
        <w:pStyle w:val="Paragraphedeliste"/>
        <w:widowControl w:val="0"/>
        <w:numPr>
          <w:ilvl w:val="0"/>
          <w:numId w:val="4"/>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val="single" w:color="000000"/>
          <w:lang w:val="en-GB"/>
        </w:rPr>
        <w:t>Train-Validation-Test Split</w:t>
      </w:r>
      <w:proofErr w:type="gramStart"/>
      <w:r w:rsidRPr="004965CD">
        <w:rPr>
          <w:rFonts w:ascii="Arial" w:hAnsi="Arial" w:cs="Arial"/>
          <w:b/>
          <w:bCs/>
          <w:color w:val="000000"/>
          <w:sz w:val="20"/>
          <w:szCs w:val="20"/>
          <w:u w:val="single" w:color="000000"/>
          <w:lang w:val="en-GB"/>
        </w:rPr>
        <w:t>:</w:t>
      </w:r>
      <w:r w:rsidRPr="004965CD">
        <w:rPr>
          <w:rFonts w:ascii="Arial" w:hAnsi="Arial" w:cs="Arial"/>
          <w:color w:val="000000"/>
          <w:sz w:val="20"/>
          <w:szCs w:val="20"/>
          <w:u w:color="000000"/>
          <w:lang w:val="en-GB"/>
        </w:rPr>
        <w:t> </w:t>
      </w:r>
      <w:proofErr w:type="gramEnd"/>
    </w:p>
    <w:p w14:paraId="488F1D71"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Randomly partition the dataset in 3 disjoint subsets (training, validation, and test sets)</w:t>
      </w:r>
      <w:proofErr w:type="gramStart"/>
      <w:r w:rsidRPr="004965CD">
        <w:rPr>
          <w:rFonts w:ascii="Arial" w:hAnsi="Arial" w:cs="Arial"/>
          <w:color w:val="000000"/>
          <w:sz w:val="20"/>
          <w:szCs w:val="20"/>
          <w:u w:color="000000"/>
          <w:lang w:val="en-GB"/>
        </w:rPr>
        <w:t>. </w:t>
      </w:r>
      <w:proofErr w:type="gramEnd"/>
    </w:p>
    <w:p w14:paraId="35694FA5" w14:textId="21289F30"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Initialize the hyper</w:t>
      </w:r>
      <w:r w:rsidR="004965CD" w:rsidRPr="004965CD">
        <w:rPr>
          <w:rFonts w:ascii="Arial" w:hAnsi="Arial" w:cs="Arial"/>
          <w:color w:val="000000"/>
          <w:sz w:val="20"/>
          <w:szCs w:val="20"/>
          <w:u w:color="000000"/>
          <w:lang w:val="en-GB"/>
        </w:rPr>
        <w:t>-</w:t>
      </w:r>
      <w:r w:rsidRPr="004965CD">
        <w:rPr>
          <w:rFonts w:ascii="Arial" w:hAnsi="Arial" w:cs="Arial"/>
          <w:color w:val="000000"/>
          <w:sz w:val="20"/>
          <w:szCs w:val="20"/>
          <w:u w:color="000000"/>
          <w:lang w:val="en-GB"/>
        </w:rPr>
        <w:t>parameters </w:t>
      </w:r>
    </w:p>
    <w:p w14:paraId="24212D62"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Train with the train set</w:t>
      </w:r>
      <w:proofErr w:type="gramStart"/>
      <w:r w:rsidRPr="004965CD">
        <w:rPr>
          <w:rFonts w:ascii="Arial" w:hAnsi="Arial" w:cs="Arial"/>
          <w:color w:val="000000"/>
          <w:sz w:val="20"/>
          <w:szCs w:val="20"/>
          <w:u w:color="000000"/>
          <w:lang w:val="en-GB"/>
        </w:rPr>
        <w:t>. </w:t>
      </w:r>
      <w:proofErr w:type="gramEnd"/>
    </w:p>
    <w:p w14:paraId="27D6C42C"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Evaluate on validation set</w:t>
      </w:r>
      <w:proofErr w:type="gramStart"/>
      <w:r w:rsidRPr="004965CD">
        <w:rPr>
          <w:rFonts w:ascii="Arial" w:hAnsi="Arial" w:cs="Arial"/>
          <w:color w:val="000000"/>
          <w:sz w:val="20"/>
          <w:szCs w:val="20"/>
          <w:u w:color="000000"/>
          <w:lang w:val="en-GB"/>
        </w:rPr>
        <w:t>. </w:t>
      </w:r>
      <w:proofErr w:type="gramEnd"/>
    </w:p>
    <w:p w14:paraId="75308EF8" w14:textId="2E6FA79D"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Update best performing hyper</w:t>
      </w:r>
      <w:r w:rsidR="004965CD" w:rsidRPr="004965CD">
        <w:rPr>
          <w:rFonts w:ascii="Arial" w:hAnsi="Arial" w:cs="Arial"/>
          <w:color w:val="000000"/>
          <w:sz w:val="20"/>
          <w:szCs w:val="20"/>
          <w:u w:color="000000"/>
          <w:lang w:val="en-GB"/>
        </w:rPr>
        <w:t>-</w:t>
      </w:r>
      <w:r w:rsidRPr="004965CD">
        <w:rPr>
          <w:rFonts w:ascii="Arial" w:hAnsi="Arial" w:cs="Arial"/>
          <w:color w:val="000000"/>
          <w:sz w:val="20"/>
          <w:szCs w:val="20"/>
          <w:u w:color="000000"/>
          <w:lang w:val="en-GB"/>
        </w:rPr>
        <w:t>parameters</w:t>
      </w:r>
      <w:proofErr w:type="gramStart"/>
      <w:r w:rsidRPr="004965CD">
        <w:rPr>
          <w:rFonts w:ascii="Arial" w:hAnsi="Arial" w:cs="Arial"/>
          <w:color w:val="000000"/>
          <w:sz w:val="20"/>
          <w:szCs w:val="20"/>
          <w:u w:color="000000"/>
          <w:lang w:val="en-GB"/>
        </w:rPr>
        <w:t>. </w:t>
      </w:r>
      <w:proofErr w:type="gramEnd"/>
    </w:p>
    <w:p w14:paraId="62E9A8C4" w14:textId="5AF37E09"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Re</w:t>
      </w:r>
      <w:r w:rsidR="004965CD" w:rsidRPr="004965CD">
        <w:rPr>
          <w:rFonts w:ascii="Arial" w:hAnsi="Arial" w:cs="Arial"/>
          <w:color w:val="000000"/>
          <w:sz w:val="20"/>
          <w:szCs w:val="20"/>
          <w:u w:color="000000"/>
          <w:lang w:val="en-GB"/>
        </w:rPr>
        <w:t>-</w:t>
      </w:r>
      <w:r w:rsidRPr="004965CD">
        <w:rPr>
          <w:rFonts w:ascii="Arial" w:hAnsi="Arial" w:cs="Arial"/>
          <w:color w:val="000000"/>
          <w:sz w:val="20"/>
          <w:szCs w:val="20"/>
          <w:u w:color="000000"/>
          <w:lang w:val="en-GB"/>
        </w:rPr>
        <w:t>compute/modify the hyper</w:t>
      </w:r>
      <w:r w:rsidR="004965CD" w:rsidRPr="004965CD">
        <w:rPr>
          <w:rFonts w:ascii="Arial" w:hAnsi="Arial" w:cs="Arial"/>
          <w:color w:val="000000"/>
          <w:sz w:val="20"/>
          <w:szCs w:val="20"/>
          <w:u w:color="000000"/>
          <w:lang w:val="en-GB"/>
        </w:rPr>
        <w:t>-</w:t>
      </w:r>
      <w:r w:rsidRPr="004965CD">
        <w:rPr>
          <w:rFonts w:ascii="Arial" w:hAnsi="Arial" w:cs="Arial"/>
          <w:color w:val="000000"/>
          <w:sz w:val="20"/>
          <w:szCs w:val="20"/>
          <w:u w:color="000000"/>
          <w:lang w:val="en-GB"/>
        </w:rPr>
        <w:t>parameters while maximum number of iterations not reached</w:t>
      </w:r>
      <w:proofErr w:type="gramStart"/>
      <w:r w:rsidRPr="004965CD">
        <w:rPr>
          <w:rFonts w:ascii="Arial" w:hAnsi="Arial" w:cs="Arial"/>
          <w:color w:val="000000"/>
          <w:sz w:val="20"/>
          <w:szCs w:val="20"/>
          <w:u w:color="000000"/>
          <w:lang w:val="en-GB"/>
        </w:rPr>
        <w:t>. </w:t>
      </w:r>
      <w:proofErr w:type="gramEnd"/>
    </w:p>
    <w:p w14:paraId="38FC5DF7" w14:textId="4A37125C"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Using the best performing hyper</w:t>
      </w:r>
      <w:r w:rsidR="004965CD" w:rsidRPr="004965CD">
        <w:rPr>
          <w:rFonts w:ascii="Arial" w:hAnsi="Arial" w:cs="Arial"/>
          <w:color w:val="000000"/>
          <w:sz w:val="20"/>
          <w:szCs w:val="20"/>
          <w:u w:color="000000"/>
          <w:lang w:val="en-GB"/>
        </w:rPr>
        <w:t>-</w:t>
      </w:r>
      <w:r w:rsidRPr="004965CD">
        <w:rPr>
          <w:rFonts w:ascii="Arial" w:hAnsi="Arial" w:cs="Arial"/>
          <w:color w:val="000000"/>
          <w:sz w:val="20"/>
          <w:szCs w:val="20"/>
          <w:u w:color="000000"/>
          <w:lang w:val="en-GB"/>
        </w:rPr>
        <w:t>parameters, compute the definitive quality metric on the test set</w:t>
      </w:r>
      <w:proofErr w:type="gramStart"/>
      <w:r w:rsidRPr="004965CD">
        <w:rPr>
          <w:rFonts w:ascii="Arial" w:hAnsi="Arial" w:cs="Arial"/>
          <w:color w:val="000000"/>
          <w:sz w:val="20"/>
          <w:szCs w:val="20"/>
          <w:u w:color="000000"/>
          <w:lang w:val="en-GB"/>
        </w:rPr>
        <w:t>. </w:t>
      </w:r>
      <w:proofErr w:type="gramEnd"/>
    </w:p>
    <w:p w14:paraId="44ADA2C0"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5449674E" w14:textId="77777777" w:rsidR="00D57585" w:rsidRPr="004965CD"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4965CD">
        <w:rPr>
          <w:rFonts w:ascii="Arial" w:hAnsi="Arial" w:cs="Arial"/>
          <w:b/>
          <w:bCs/>
          <w:color w:val="000000"/>
          <w:sz w:val="20"/>
          <w:szCs w:val="20"/>
          <w:u w:val="single" w:color="000000"/>
          <w:lang w:val="en-GB"/>
        </w:rPr>
        <w:t>Model evaluation:</w:t>
      </w:r>
    </w:p>
    <w:p w14:paraId="1F0D0716" w14:textId="77777777" w:rsidR="00D57585" w:rsidRPr="004965CD"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4965CD">
        <w:rPr>
          <w:rFonts w:ascii="Arial" w:hAnsi="Arial" w:cs="Arial"/>
          <w:b/>
          <w:bCs/>
          <w:color w:val="000000"/>
          <w:sz w:val="20"/>
          <w:szCs w:val="20"/>
          <w:u w:val="single" w:color="000000"/>
          <w:lang w:val="en-GB"/>
        </w:rPr>
        <w:t>Evaluating Regression Models:</w:t>
      </w:r>
    </w:p>
    <w:p w14:paraId="51D5921C" w14:textId="77777777" w:rsidR="00D57585" w:rsidRPr="004965CD" w:rsidRDefault="00D57585" w:rsidP="00D57585">
      <w:pPr>
        <w:widowControl w:val="0"/>
        <w:numPr>
          <w:ilvl w:val="0"/>
          <w:numId w:val="10"/>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R-Squared (Coefficient of Determination)</w:t>
      </w:r>
      <w:proofErr w:type="gramStart"/>
      <w:r w:rsidRPr="004965CD">
        <w:rPr>
          <w:rFonts w:ascii="Arial" w:hAnsi="Arial" w:cs="Arial"/>
          <w:b/>
          <w:bCs/>
          <w:color w:val="000000"/>
          <w:sz w:val="20"/>
          <w:szCs w:val="20"/>
          <w:u w:color="000000"/>
          <w:lang w:val="en-GB"/>
        </w:rPr>
        <w:t>:</w:t>
      </w:r>
      <w:r w:rsidRPr="004965CD">
        <w:rPr>
          <w:rFonts w:ascii="Arial" w:hAnsi="Arial" w:cs="Arial"/>
          <w:color w:val="000000"/>
          <w:sz w:val="20"/>
          <w:szCs w:val="20"/>
          <w:u w:color="000000"/>
          <w:lang w:val="en-GB"/>
        </w:rPr>
        <w:t> </w:t>
      </w:r>
      <w:proofErr w:type="gramEnd"/>
    </w:p>
    <w:p w14:paraId="09532214"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Most commonly used metric in basic linear regression problems (it is the default metric for the score function we in the </w:t>
      </w:r>
      <w:proofErr w:type="spellStart"/>
      <w:r w:rsidRPr="00B309C3">
        <w:rPr>
          <w:rFonts w:ascii="Courier" w:hAnsi="Courier" w:cs="Courier"/>
          <w:color w:val="000000"/>
          <w:sz w:val="20"/>
          <w:szCs w:val="20"/>
          <w:u w:color="000000"/>
          <w:lang w:val="en-GB"/>
        </w:rPr>
        <w:t>LinearRegression</w:t>
      </w:r>
      <w:proofErr w:type="spellEnd"/>
      <w:r w:rsidRPr="00B309C3">
        <w:rPr>
          <w:rFonts w:ascii="Helvetica Neue" w:hAnsi="Helvetica Neue" w:cs="Helvetica Neue"/>
          <w:color w:val="000000"/>
          <w:sz w:val="20"/>
          <w:szCs w:val="20"/>
          <w:u w:color="000000"/>
          <w:lang w:val="en-GB"/>
        </w:rPr>
        <w:t> </w:t>
      </w:r>
      <w:proofErr w:type="gramStart"/>
      <w:r w:rsidRPr="004965CD">
        <w:rPr>
          <w:rFonts w:ascii="Arial" w:hAnsi="Arial" w:cs="Arial"/>
          <w:color w:val="000000"/>
          <w:sz w:val="20"/>
          <w:szCs w:val="20"/>
          <w:u w:color="000000"/>
          <w:lang w:val="en-GB"/>
        </w:rPr>
        <w:t>model )</w:t>
      </w:r>
      <w:proofErr w:type="gramEnd"/>
      <w:r w:rsidRPr="004965CD">
        <w:rPr>
          <w:rFonts w:ascii="Arial" w:hAnsi="Arial" w:cs="Arial"/>
          <w:color w:val="000000"/>
          <w:sz w:val="20"/>
          <w:szCs w:val="20"/>
          <w:u w:color="000000"/>
          <w:lang w:val="en-GB"/>
        </w:rPr>
        <w:t> </w:t>
      </w:r>
    </w:p>
    <w:p w14:paraId="554F0DF0"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Looking at how large the errors are compared to the variation of the values in the function itself</w:t>
      </w:r>
      <w:proofErr w:type="gramStart"/>
      <w:r w:rsidRPr="004965CD">
        <w:rPr>
          <w:rFonts w:ascii="Arial" w:hAnsi="Arial" w:cs="Arial"/>
          <w:color w:val="000000"/>
          <w:sz w:val="20"/>
          <w:szCs w:val="20"/>
          <w:u w:color="000000"/>
          <w:lang w:val="en-GB"/>
        </w:rPr>
        <w:t>. </w:t>
      </w:r>
      <w:proofErr w:type="gramEnd"/>
    </w:p>
    <w:p w14:paraId="54D6A4A0" w14:textId="0DD390E8" w:rsidR="00D57585"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Useful metric because it provides a fairly robust measure of how well the model predicts the response variable.</w:t>
      </w:r>
    </w:p>
    <w:p w14:paraId="4976724E"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4965CD">
        <w:rPr>
          <w:rFonts w:ascii="Courier" w:hAnsi="Courier" w:cs="Courier"/>
          <w:color w:val="6740B2"/>
          <w:sz w:val="20"/>
          <w:szCs w:val="20"/>
          <w:u w:color="000000"/>
          <w:lang w:val="en-GB"/>
        </w:rPr>
        <w:t>from</w:t>
      </w:r>
      <w:proofErr w:type="gramEnd"/>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sklearn.metrics</w:t>
      </w:r>
      <w:proofErr w:type="spellEnd"/>
      <w:r w:rsidRPr="004965CD">
        <w:rPr>
          <w:rFonts w:ascii="Times" w:hAnsi="Times" w:cs="Times"/>
          <w:color w:val="000000"/>
          <w:sz w:val="20"/>
          <w:szCs w:val="20"/>
          <w:u w:color="000000"/>
          <w:lang w:val="en-GB"/>
        </w:rPr>
        <w:t xml:space="preserve"> </w:t>
      </w:r>
      <w:r w:rsidRPr="004965CD">
        <w:rPr>
          <w:rFonts w:ascii="Courier" w:hAnsi="Courier" w:cs="Courier"/>
          <w:color w:val="6740B2"/>
          <w:sz w:val="20"/>
          <w:szCs w:val="20"/>
          <w:u w:color="000000"/>
          <w:lang w:val="en-GB"/>
        </w:rPr>
        <w:t>import</w:t>
      </w:r>
      <w:r w:rsidRPr="004965CD">
        <w:rPr>
          <w:rFonts w:ascii="Times" w:hAnsi="Times" w:cs="Times"/>
          <w:color w:val="000000"/>
          <w:sz w:val="20"/>
          <w:szCs w:val="20"/>
          <w:u w:color="000000"/>
          <w:lang w:val="en-GB"/>
        </w:rPr>
        <w:t xml:space="preserve"> </w:t>
      </w:r>
      <w:r w:rsidRPr="004965CD">
        <w:rPr>
          <w:rFonts w:ascii="Courier" w:hAnsi="Courier" w:cs="Courier"/>
          <w:color w:val="535353"/>
          <w:sz w:val="20"/>
          <w:szCs w:val="20"/>
          <w:u w:color="000000"/>
          <w:lang w:val="en-GB"/>
        </w:rPr>
        <w:t>r2_score</w:t>
      </w:r>
      <w:r w:rsidRPr="004965CD">
        <w:rPr>
          <w:rFonts w:ascii="Times" w:hAnsi="Times" w:cs="Times"/>
          <w:color w:val="000000"/>
          <w:sz w:val="20"/>
          <w:szCs w:val="20"/>
          <w:u w:color="000000"/>
          <w:lang w:val="en-GB"/>
        </w:rPr>
        <w:t xml:space="preserve">  </w:t>
      </w:r>
    </w:p>
    <w:p w14:paraId="608867BC" w14:textId="77777777" w:rsidR="004965CD" w:rsidRDefault="00D57585" w:rsidP="004965CD">
      <w:pPr>
        <w:widowControl w:val="0"/>
        <w:tabs>
          <w:tab w:val="left" w:pos="220"/>
          <w:tab w:val="left" w:pos="720"/>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r2_score(</w:t>
      </w:r>
      <w:proofErr w:type="spellStart"/>
      <w:r w:rsidRPr="00B309C3">
        <w:rPr>
          <w:rFonts w:ascii="Courier" w:hAnsi="Courier" w:cs="Courier"/>
          <w:color w:val="535353"/>
          <w:sz w:val="20"/>
          <w:szCs w:val="20"/>
          <w:u w:color="000000"/>
          <w:lang w:val="en-GB"/>
        </w:rPr>
        <w:t>actual_values</w:t>
      </w:r>
      <w:proofErr w:type="spellEnd"/>
      <w:r w:rsidRPr="00B309C3">
        <w:rPr>
          <w:rFonts w:ascii="Courier" w:hAnsi="Courier" w:cs="Courier"/>
          <w:color w:val="535353"/>
          <w:sz w:val="20"/>
          <w:szCs w:val="20"/>
          <w:u w:color="000000"/>
          <w:lang w:val="en-GB"/>
        </w:rPr>
        <w:t>, predictions)</w:t>
      </w:r>
    </w:p>
    <w:p w14:paraId="600BEE8E" w14:textId="6C0082F7" w:rsidR="00D57585" w:rsidRDefault="00D57585" w:rsidP="004965CD">
      <w:pPr>
        <w:widowControl w:val="0"/>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r2_score(</w:t>
      </w:r>
      <w:proofErr w:type="spellStart"/>
      <w:r w:rsidRPr="00B309C3">
        <w:rPr>
          <w:rFonts w:ascii="Courier" w:hAnsi="Courier" w:cs="Courier"/>
          <w:color w:val="535353"/>
          <w:sz w:val="20"/>
          <w:szCs w:val="20"/>
          <w:u w:color="000000"/>
          <w:lang w:val="en-GB"/>
        </w:rPr>
        <w:t>y_test</w:t>
      </w:r>
      <w:proofErr w:type="spell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y_predict</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6AAD3E9B" w14:textId="77777777" w:rsidR="004965CD" w:rsidRPr="00B309C3" w:rsidRDefault="004965CD" w:rsidP="004965CD">
      <w:pPr>
        <w:widowControl w:val="0"/>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
    <w:p w14:paraId="44CB9DB8" w14:textId="77777777" w:rsidR="00D57585" w:rsidRPr="00B309C3" w:rsidRDefault="00D57585" w:rsidP="00D57585">
      <w:pPr>
        <w:widowControl w:val="0"/>
        <w:numPr>
          <w:ilvl w:val="0"/>
          <w:numId w:val="10"/>
        </w:numPr>
        <w:tabs>
          <w:tab w:val="left" w:pos="220"/>
          <w:tab w:val="left" w:pos="720"/>
        </w:tabs>
        <w:autoSpaceDE w:val="0"/>
        <w:autoSpaceDN w:val="0"/>
        <w:adjustRightInd w:val="0"/>
        <w:spacing w:line="260" w:lineRule="atLeast"/>
        <w:ind w:hanging="720"/>
        <w:rPr>
          <w:rFonts w:ascii="Times" w:hAnsi="Times" w:cs="Times"/>
          <w:color w:val="000000"/>
          <w:sz w:val="20"/>
          <w:szCs w:val="20"/>
          <w:u w:color="000000"/>
          <w:lang w:val="en-GB"/>
        </w:rPr>
      </w:pPr>
      <w:r w:rsidRPr="00B309C3">
        <w:rPr>
          <w:rFonts w:ascii="Helvetica Neue" w:hAnsi="Helvetica Neue" w:cs="Helvetica Neue"/>
          <w:b/>
          <w:bCs/>
          <w:color w:val="000000"/>
          <w:sz w:val="20"/>
          <w:szCs w:val="20"/>
          <w:u w:color="000000"/>
          <w:lang w:val="en-GB"/>
        </w:rPr>
        <w:t>Mean Squared Error (MSE)</w:t>
      </w:r>
      <w:proofErr w:type="gramStart"/>
      <w:r w:rsidRPr="00B309C3">
        <w:rPr>
          <w:rFonts w:ascii="Helvetica Neue" w:hAnsi="Helvetica Neue" w:cs="Helvetica Neue"/>
          <w:b/>
          <w:bCs/>
          <w:color w:val="000000"/>
          <w:sz w:val="20"/>
          <w:szCs w:val="20"/>
          <w:u w:color="000000"/>
          <w:lang w:val="en-GB"/>
        </w:rPr>
        <w:t>:</w:t>
      </w:r>
      <w:r w:rsidRPr="00B309C3">
        <w:rPr>
          <w:rFonts w:ascii="Times" w:hAnsi="Times" w:cs="Times"/>
          <w:color w:val="000000"/>
          <w:sz w:val="20"/>
          <w:szCs w:val="20"/>
          <w:u w:color="000000"/>
          <w:lang w:val="en-GB"/>
        </w:rPr>
        <w:t> </w:t>
      </w:r>
      <w:proofErr w:type="gramEnd"/>
    </w:p>
    <w:p w14:paraId="526E7768" w14:textId="77777777" w:rsidR="00D57585" w:rsidRPr="00B309C3"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r w:rsidRPr="00B309C3">
        <w:rPr>
          <w:rFonts w:ascii="Helvetica Neue" w:hAnsi="Helvetica Neue" w:cs="Helvetica Neue"/>
          <w:color w:val="000000"/>
          <w:sz w:val="20"/>
          <w:szCs w:val="20"/>
          <w:u w:color="000000"/>
          <w:lang w:val="en-GB"/>
        </w:rPr>
        <w:t xml:space="preserve">It </w:t>
      </w:r>
      <w:r w:rsidRPr="004965CD">
        <w:rPr>
          <w:rFonts w:ascii="Arial" w:hAnsi="Arial" w:cs="Arial"/>
          <w:color w:val="000000"/>
          <w:sz w:val="20"/>
          <w:szCs w:val="20"/>
          <w:u w:color="000000"/>
          <w:lang w:val="en-GB"/>
        </w:rPr>
        <w:t>takes</w:t>
      </w:r>
      <w:r w:rsidRPr="00B309C3">
        <w:rPr>
          <w:rFonts w:ascii="Helvetica Neue" w:hAnsi="Helvetica Neue" w:cs="Helvetica Neue"/>
          <w:color w:val="000000"/>
          <w:sz w:val="20"/>
          <w:szCs w:val="20"/>
          <w:u w:color="000000"/>
          <w:lang w:val="en-GB"/>
        </w:rPr>
        <w:t xml:space="preserve"> the error between the predicted and actual value, squares it, then takes the average (mean)</w:t>
      </w:r>
      <w:proofErr w:type="gramStart"/>
      <w:r w:rsidRPr="00B309C3">
        <w:rPr>
          <w:rFonts w:ascii="Helvetica Neue" w:hAnsi="Helvetica Neue" w:cs="Helvetica Neue"/>
          <w:color w:val="000000"/>
          <w:sz w:val="20"/>
          <w:szCs w:val="20"/>
          <w:u w:color="000000"/>
          <w:lang w:val="en-GB"/>
        </w:rPr>
        <w:t>.</w:t>
      </w:r>
      <w:r w:rsidRPr="00B309C3">
        <w:rPr>
          <w:rFonts w:ascii="Times" w:hAnsi="Times" w:cs="Times"/>
          <w:color w:val="000000"/>
          <w:sz w:val="20"/>
          <w:szCs w:val="20"/>
          <w:u w:color="000000"/>
          <w:lang w:val="en-GB"/>
        </w:rPr>
        <w:t> </w:t>
      </w:r>
      <w:proofErr w:type="gramEnd"/>
    </w:p>
    <w:p w14:paraId="72E7A945" w14:textId="77777777" w:rsidR="00D57585" w:rsidRPr="00B309C3"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6740B2"/>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sklearn.metrics</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mean_squared_error</w:t>
      </w:r>
      <w:proofErr w:type="spellEnd"/>
      <w:r w:rsidRPr="00B309C3">
        <w:rPr>
          <w:rFonts w:ascii="Times" w:hAnsi="Times" w:cs="Times"/>
          <w:color w:val="000000"/>
          <w:sz w:val="20"/>
          <w:szCs w:val="20"/>
          <w:u w:color="000000"/>
          <w:lang w:val="en-GB"/>
        </w:rPr>
        <w:t xml:space="preserve">  </w:t>
      </w:r>
    </w:p>
    <w:p w14:paraId="3C55A9C3" w14:textId="77777777" w:rsidR="00D57585" w:rsidRPr="00B309C3" w:rsidRDefault="00D57585" w:rsidP="004965CD">
      <w:pPr>
        <w:widowControl w:val="0"/>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mean_squared_error</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actual_values</w:t>
      </w:r>
      <w:proofErr w:type="spellEnd"/>
      <w:r w:rsidRPr="00B309C3">
        <w:rPr>
          <w:rFonts w:ascii="Courier" w:hAnsi="Courier" w:cs="Courier"/>
          <w:color w:val="535353"/>
          <w:sz w:val="20"/>
          <w:szCs w:val="20"/>
          <w:u w:color="000000"/>
          <w:lang w:val="en-GB"/>
        </w:rPr>
        <w:t>, predictions)</w:t>
      </w:r>
      <w:r w:rsidRPr="00B309C3">
        <w:rPr>
          <w:rFonts w:ascii="Times" w:hAnsi="Times" w:cs="Times"/>
          <w:color w:val="000000"/>
          <w:sz w:val="20"/>
          <w:szCs w:val="20"/>
          <w:u w:color="000000"/>
          <w:lang w:val="en-GB"/>
        </w:rPr>
        <w:t> </w:t>
      </w:r>
    </w:p>
    <w:p w14:paraId="3D5E74AF"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Note:</w:t>
      </w:r>
      <w:r w:rsidRPr="004965CD">
        <w:rPr>
          <w:rFonts w:ascii="Arial" w:hAnsi="Arial" w:cs="Arial"/>
          <w:color w:val="000000"/>
          <w:sz w:val="20"/>
          <w:szCs w:val="20"/>
          <w:u w:color="000000"/>
          <w:lang w:val="en-GB"/>
        </w:rPr>
        <w:t> Another common variation on MSE is Root Mean Squared Error (RMSE), which simply takes the square root of MSE</w:t>
      </w:r>
      <w:proofErr w:type="gramStart"/>
      <w:r w:rsidRPr="004965CD">
        <w:rPr>
          <w:rFonts w:ascii="Arial" w:hAnsi="Arial" w:cs="Arial"/>
          <w:color w:val="000000"/>
          <w:sz w:val="20"/>
          <w:szCs w:val="20"/>
          <w:u w:color="000000"/>
          <w:lang w:val="en-GB"/>
        </w:rPr>
        <w:t>. </w:t>
      </w:r>
      <w:proofErr w:type="gramEnd"/>
    </w:p>
    <w:p w14:paraId="6BAF250E" w14:textId="77777777" w:rsidR="00D57585"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Value is higher or equal to 0, 0 meaning that there’s no error </w:t>
      </w:r>
    </w:p>
    <w:p w14:paraId="0036AFC1" w14:textId="77777777" w:rsidR="004965CD" w:rsidRPr="004965CD" w:rsidRDefault="004965CD" w:rsidP="004965CD">
      <w:pPr>
        <w:widowControl w:val="0"/>
        <w:tabs>
          <w:tab w:val="left" w:pos="220"/>
          <w:tab w:val="left" w:pos="720"/>
        </w:tabs>
        <w:autoSpaceDE w:val="0"/>
        <w:autoSpaceDN w:val="0"/>
        <w:adjustRightInd w:val="0"/>
        <w:spacing w:line="260" w:lineRule="atLeast"/>
        <w:ind w:left="207"/>
        <w:rPr>
          <w:rFonts w:ascii="Arial" w:hAnsi="Arial" w:cs="Arial"/>
          <w:color w:val="000000"/>
          <w:sz w:val="20"/>
          <w:szCs w:val="20"/>
          <w:u w:color="000000"/>
          <w:lang w:val="en-GB"/>
        </w:rPr>
      </w:pPr>
    </w:p>
    <w:p w14:paraId="392D6EDE" w14:textId="40500570" w:rsidR="00D57585" w:rsidRPr="004965CD" w:rsidRDefault="00D57585" w:rsidP="00D57585">
      <w:pPr>
        <w:widowControl w:val="0"/>
        <w:numPr>
          <w:ilvl w:val="0"/>
          <w:numId w:val="10"/>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Mean Absolute Error:</w:t>
      </w:r>
    </w:p>
    <w:p w14:paraId="1F02F9F7" w14:textId="58ED71A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Average (mean) of the absolute value (positive value: -2 absolute value = 2, 2 absolute value is 2) of the errors between predicted and actual values.</w:t>
      </w:r>
    </w:p>
    <w:p w14:paraId="503C3EDD" w14:textId="77777777" w:rsidR="00D57585"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This error metric is similar to MAE, but is less affected by individual large outlier errors. This may be more representative in cases where outliers are not hugely important</w:t>
      </w:r>
      <w:proofErr w:type="gramStart"/>
      <w:r w:rsidRPr="004965CD">
        <w:rPr>
          <w:rFonts w:ascii="Arial" w:hAnsi="Arial" w:cs="Arial"/>
          <w:color w:val="000000"/>
          <w:sz w:val="20"/>
          <w:szCs w:val="20"/>
          <w:u w:color="000000"/>
          <w:lang w:val="en-GB"/>
        </w:rPr>
        <w:t>. </w:t>
      </w:r>
      <w:proofErr w:type="gramEnd"/>
    </w:p>
    <w:p w14:paraId="32447EBA"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4965CD">
        <w:rPr>
          <w:rFonts w:ascii="Courier" w:hAnsi="Courier" w:cs="Courier"/>
          <w:color w:val="6740B2"/>
          <w:sz w:val="20"/>
          <w:szCs w:val="20"/>
          <w:u w:color="000000"/>
          <w:lang w:val="en-GB"/>
        </w:rPr>
        <w:t>from</w:t>
      </w:r>
      <w:proofErr w:type="gramEnd"/>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sklearn.metrics</w:t>
      </w:r>
      <w:proofErr w:type="spellEnd"/>
      <w:r w:rsidRPr="004965CD">
        <w:rPr>
          <w:rFonts w:ascii="Times" w:hAnsi="Times" w:cs="Times"/>
          <w:color w:val="000000"/>
          <w:sz w:val="20"/>
          <w:szCs w:val="20"/>
          <w:u w:color="000000"/>
          <w:lang w:val="en-GB"/>
        </w:rPr>
        <w:t xml:space="preserve"> </w:t>
      </w:r>
      <w:r w:rsidRPr="004965CD">
        <w:rPr>
          <w:rFonts w:ascii="Courier" w:hAnsi="Courier" w:cs="Courier"/>
          <w:color w:val="6740B2"/>
          <w:sz w:val="20"/>
          <w:szCs w:val="20"/>
          <w:u w:color="000000"/>
          <w:lang w:val="en-GB"/>
        </w:rPr>
        <w:t>import</w:t>
      </w:r>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mean_absolute_error</w:t>
      </w:r>
      <w:proofErr w:type="spellEnd"/>
      <w:r w:rsidRPr="004965CD">
        <w:rPr>
          <w:rFonts w:ascii="Times" w:hAnsi="Times" w:cs="Times"/>
          <w:color w:val="000000"/>
          <w:sz w:val="20"/>
          <w:szCs w:val="20"/>
          <w:u w:color="000000"/>
          <w:lang w:val="en-GB"/>
        </w:rPr>
        <w:t xml:space="preserve">  </w:t>
      </w:r>
    </w:p>
    <w:p w14:paraId="08BE6244" w14:textId="77777777" w:rsidR="00D57585" w:rsidRDefault="00D57585" w:rsidP="004965C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mean_absolute_error</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actual_values</w:t>
      </w:r>
      <w:proofErr w:type="spellEnd"/>
      <w:r w:rsidRPr="00B309C3">
        <w:rPr>
          <w:rFonts w:ascii="Courier" w:hAnsi="Courier" w:cs="Courier"/>
          <w:color w:val="535353"/>
          <w:sz w:val="20"/>
          <w:szCs w:val="20"/>
          <w:u w:color="000000"/>
          <w:lang w:val="en-GB"/>
        </w:rPr>
        <w:t>, predictions)</w:t>
      </w:r>
      <w:r w:rsidRPr="00B309C3">
        <w:rPr>
          <w:rFonts w:ascii="Times" w:hAnsi="Times" w:cs="Times"/>
          <w:color w:val="000000"/>
          <w:sz w:val="20"/>
          <w:szCs w:val="20"/>
          <w:u w:color="000000"/>
          <w:lang w:val="en-GB"/>
        </w:rPr>
        <w:t> </w:t>
      </w:r>
    </w:p>
    <w:p w14:paraId="7A0C4D45" w14:textId="77777777" w:rsidR="004965CD" w:rsidRPr="004965CD" w:rsidRDefault="004965CD" w:rsidP="004965CD">
      <w:pPr>
        <w:widowControl w:val="0"/>
        <w:tabs>
          <w:tab w:val="left" w:pos="940"/>
          <w:tab w:val="left" w:pos="1440"/>
        </w:tabs>
        <w:autoSpaceDE w:val="0"/>
        <w:autoSpaceDN w:val="0"/>
        <w:adjustRightInd w:val="0"/>
        <w:spacing w:line="260" w:lineRule="atLeast"/>
        <w:ind w:left="567"/>
        <w:rPr>
          <w:rFonts w:ascii="Arial" w:hAnsi="Arial" w:cs="Arial"/>
          <w:color w:val="000000"/>
          <w:sz w:val="20"/>
          <w:szCs w:val="20"/>
          <w:u w:color="000000"/>
          <w:lang w:val="en-GB"/>
        </w:rPr>
      </w:pPr>
    </w:p>
    <w:p w14:paraId="0ACC8321" w14:textId="77777777" w:rsidR="00D57585" w:rsidRPr="004965CD"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4965CD">
        <w:rPr>
          <w:rFonts w:ascii="Arial" w:hAnsi="Arial" w:cs="Arial"/>
          <w:b/>
          <w:bCs/>
          <w:color w:val="000000"/>
          <w:sz w:val="20"/>
          <w:szCs w:val="20"/>
          <w:u w:val="single" w:color="000000"/>
          <w:lang w:val="en-GB"/>
        </w:rPr>
        <w:t>Evaluating Classification Models:</w:t>
      </w:r>
    </w:p>
    <w:p w14:paraId="62CF33D8" w14:textId="77777777" w:rsidR="00D57585" w:rsidRPr="004965CD" w:rsidRDefault="00D57585" w:rsidP="00D57585">
      <w:pPr>
        <w:widowControl w:val="0"/>
        <w:numPr>
          <w:ilvl w:val="0"/>
          <w:numId w:val="11"/>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Accuracy Score</w:t>
      </w:r>
      <w:proofErr w:type="gramStart"/>
      <w:r w:rsidRPr="004965CD">
        <w:rPr>
          <w:rFonts w:ascii="Arial" w:hAnsi="Arial" w:cs="Arial"/>
          <w:b/>
          <w:bCs/>
          <w:color w:val="000000"/>
          <w:sz w:val="20"/>
          <w:szCs w:val="20"/>
          <w:u w:color="000000"/>
          <w:lang w:val="en-GB"/>
        </w:rPr>
        <w:t>:</w:t>
      </w:r>
      <w:r w:rsidRPr="004965CD">
        <w:rPr>
          <w:rFonts w:ascii="Arial" w:hAnsi="Arial" w:cs="Arial"/>
          <w:color w:val="000000"/>
          <w:sz w:val="20"/>
          <w:szCs w:val="20"/>
          <w:u w:color="000000"/>
          <w:lang w:val="en-GB"/>
        </w:rPr>
        <w:t> </w:t>
      </w:r>
      <w:proofErr w:type="gramEnd"/>
    </w:p>
    <w:p w14:paraId="4204E1C6"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Calculates the ratio of correct to incorrect predictions</w:t>
      </w:r>
      <w:proofErr w:type="gramStart"/>
      <w:r w:rsidRPr="004965CD">
        <w:rPr>
          <w:rFonts w:ascii="Arial" w:hAnsi="Arial" w:cs="Arial"/>
          <w:color w:val="000000"/>
          <w:sz w:val="20"/>
          <w:szCs w:val="20"/>
          <w:u w:color="000000"/>
          <w:lang w:val="en-GB"/>
        </w:rPr>
        <w:t>. </w:t>
      </w:r>
      <w:proofErr w:type="gramEnd"/>
    </w:p>
    <w:p w14:paraId="50564FE1"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Number of times this class was predicted divided by total number of predictions </w:t>
      </w:r>
    </w:p>
    <w:p w14:paraId="1A435A9C" w14:textId="76C92BC9" w:rsidR="00D57585"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Doesn’t work well if the classes are not represented equally and one class i</w:t>
      </w:r>
      <w:r w:rsidR="004965CD">
        <w:rPr>
          <w:rFonts w:ascii="Arial" w:hAnsi="Arial" w:cs="Arial"/>
          <w:color w:val="000000"/>
          <w:sz w:val="20"/>
          <w:szCs w:val="20"/>
          <w:u w:color="000000"/>
          <w:lang w:val="en-GB"/>
        </w:rPr>
        <w:t>s less represented than others.</w:t>
      </w:r>
    </w:p>
    <w:p w14:paraId="24F7CD6B"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4965CD">
        <w:rPr>
          <w:rFonts w:ascii="Courier" w:hAnsi="Courier" w:cs="Courier"/>
          <w:color w:val="6740B2"/>
          <w:sz w:val="20"/>
          <w:szCs w:val="20"/>
          <w:u w:color="000000"/>
          <w:lang w:val="en-GB"/>
        </w:rPr>
        <w:t>from</w:t>
      </w:r>
      <w:proofErr w:type="gramEnd"/>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sklearn.metrics</w:t>
      </w:r>
      <w:proofErr w:type="spellEnd"/>
      <w:r w:rsidRPr="004965CD">
        <w:rPr>
          <w:rFonts w:ascii="Times" w:hAnsi="Times" w:cs="Times"/>
          <w:color w:val="000000"/>
          <w:sz w:val="20"/>
          <w:szCs w:val="20"/>
          <w:u w:color="000000"/>
          <w:lang w:val="en-GB"/>
        </w:rPr>
        <w:t xml:space="preserve"> </w:t>
      </w:r>
      <w:r w:rsidRPr="004965CD">
        <w:rPr>
          <w:rFonts w:ascii="Courier" w:hAnsi="Courier" w:cs="Courier"/>
          <w:color w:val="6740B2"/>
          <w:sz w:val="20"/>
          <w:szCs w:val="20"/>
          <w:u w:color="000000"/>
          <w:lang w:val="en-GB"/>
        </w:rPr>
        <w:t>import</w:t>
      </w:r>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accuracy_score</w:t>
      </w:r>
      <w:proofErr w:type="spellEnd"/>
      <w:r w:rsidRPr="004965CD">
        <w:rPr>
          <w:rFonts w:ascii="Times" w:hAnsi="Times" w:cs="Times"/>
          <w:color w:val="000000"/>
          <w:sz w:val="20"/>
          <w:szCs w:val="20"/>
          <w:u w:color="000000"/>
          <w:lang w:val="en-GB"/>
        </w:rPr>
        <w:t xml:space="preserve">  </w:t>
      </w:r>
    </w:p>
    <w:p w14:paraId="519044EE" w14:textId="77777777" w:rsidR="00D57585" w:rsidRPr="00B309C3" w:rsidRDefault="00D57585" w:rsidP="004965C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accuracy_score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actual_values</w:t>
      </w:r>
      <w:proofErr w:type="spellEnd"/>
      <w:r w:rsidRPr="00B309C3">
        <w:rPr>
          <w:rFonts w:ascii="Courier" w:hAnsi="Courier" w:cs="Courier"/>
          <w:color w:val="535353"/>
          <w:sz w:val="20"/>
          <w:szCs w:val="20"/>
          <w:u w:color="000000"/>
          <w:lang w:val="en-GB"/>
        </w:rPr>
        <w:t>, predictions)</w:t>
      </w:r>
      <w:r w:rsidRPr="00B309C3">
        <w:rPr>
          <w:rFonts w:ascii="Times" w:hAnsi="Times" w:cs="Times"/>
          <w:color w:val="000000"/>
          <w:sz w:val="20"/>
          <w:szCs w:val="20"/>
          <w:u w:color="000000"/>
          <w:lang w:val="en-GB"/>
        </w:rPr>
        <w:t> </w:t>
      </w:r>
    </w:p>
    <w:p w14:paraId="26B14E1B" w14:textId="77777777" w:rsidR="00D57585" w:rsidRPr="004965CD" w:rsidRDefault="00D57585" w:rsidP="00D57585">
      <w:pPr>
        <w:widowControl w:val="0"/>
        <w:numPr>
          <w:ilvl w:val="0"/>
          <w:numId w:val="11"/>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Balanced Accuracy Score</w:t>
      </w:r>
      <w:proofErr w:type="gramStart"/>
      <w:r w:rsidRPr="004965CD">
        <w:rPr>
          <w:rFonts w:ascii="Arial" w:hAnsi="Arial" w:cs="Arial"/>
          <w:b/>
          <w:bCs/>
          <w:color w:val="000000"/>
          <w:sz w:val="20"/>
          <w:szCs w:val="20"/>
          <w:u w:color="000000"/>
          <w:lang w:val="en-GB"/>
        </w:rPr>
        <w:t>:</w:t>
      </w:r>
      <w:r w:rsidRPr="004965CD">
        <w:rPr>
          <w:rFonts w:ascii="Arial" w:hAnsi="Arial" w:cs="Arial"/>
          <w:color w:val="000000"/>
          <w:sz w:val="20"/>
          <w:szCs w:val="20"/>
          <w:u w:color="000000"/>
          <w:lang w:val="en-GB"/>
        </w:rPr>
        <w:t> </w:t>
      </w:r>
      <w:proofErr w:type="gramEnd"/>
    </w:p>
    <w:p w14:paraId="7B0E2E02"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To combat accuracy issues with unbalanced datasets, we can calculate a weighted accuracy</w:t>
      </w:r>
      <w:proofErr w:type="gramStart"/>
      <w:r w:rsidRPr="004965CD">
        <w:rPr>
          <w:rFonts w:ascii="Arial" w:hAnsi="Arial" w:cs="Arial"/>
          <w:color w:val="000000"/>
          <w:sz w:val="20"/>
          <w:szCs w:val="20"/>
          <w:u w:color="000000"/>
          <w:lang w:val="en-GB"/>
        </w:rPr>
        <w:t>. </w:t>
      </w:r>
      <w:proofErr w:type="gramEnd"/>
    </w:p>
    <w:p w14:paraId="6A07F883" w14:textId="77777777" w:rsidR="00D57585"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Average of accuracies for all classes divided by all classes </w:t>
      </w:r>
    </w:p>
    <w:p w14:paraId="4ED5A81C"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4965CD">
        <w:rPr>
          <w:rFonts w:ascii="Courier" w:hAnsi="Courier" w:cs="Courier"/>
          <w:color w:val="6740B2"/>
          <w:sz w:val="20"/>
          <w:szCs w:val="20"/>
          <w:u w:color="000000"/>
          <w:lang w:val="en-GB"/>
        </w:rPr>
        <w:t>from</w:t>
      </w:r>
      <w:proofErr w:type="gramEnd"/>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sklearn.metrics</w:t>
      </w:r>
      <w:proofErr w:type="spellEnd"/>
      <w:r w:rsidRPr="004965CD">
        <w:rPr>
          <w:rFonts w:ascii="Times" w:hAnsi="Times" w:cs="Times"/>
          <w:color w:val="000000"/>
          <w:sz w:val="20"/>
          <w:szCs w:val="20"/>
          <w:u w:color="000000"/>
          <w:lang w:val="en-GB"/>
        </w:rPr>
        <w:t xml:space="preserve"> </w:t>
      </w:r>
      <w:r w:rsidRPr="004965CD">
        <w:rPr>
          <w:rFonts w:ascii="Courier" w:hAnsi="Courier" w:cs="Courier"/>
          <w:color w:val="6740B2"/>
          <w:sz w:val="20"/>
          <w:szCs w:val="20"/>
          <w:u w:color="000000"/>
          <w:lang w:val="en-GB"/>
        </w:rPr>
        <w:t>import</w:t>
      </w:r>
      <w:r w:rsidRPr="004965CD">
        <w:rPr>
          <w:rFonts w:ascii="Times" w:hAnsi="Times" w:cs="Times"/>
          <w:color w:val="000000"/>
          <w:sz w:val="20"/>
          <w:szCs w:val="20"/>
          <w:u w:color="000000"/>
          <w:lang w:val="en-GB"/>
        </w:rPr>
        <w:t xml:space="preserve"> </w:t>
      </w:r>
      <w:proofErr w:type="spellStart"/>
      <w:r w:rsidRPr="004965CD">
        <w:rPr>
          <w:rFonts w:ascii="Courier" w:hAnsi="Courier" w:cs="Courier"/>
          <w:color w:val="535353"/>
          <w:sz w:val="20"/>
          <w:szCs w:val="20"/>
          <w:u w:color="000000"/>
          <w:lang w:val="en-GB"/>
        </w:rPr>
        <w:t>balanced_accuracy_score</w:t>
      </w:r>
      <w:proofErr w:type="spellEnd"/>
      <w:r w:rsidRPr="004965CD">
        <w:rPr>
          <w:rFonts w:ascii="Times" w:hAnsi="Times" w:cs="Times"/>
          <w:color w:val="000000"/>
          <w:sz w:val="20"/>
          <w:szCs w:val="20"/>
          <w:u w:color="000000"/>
          <w:lang w:val="en-GB"/>
        </w:rPr>
        <w:t xml:space="preserve">  </w:t>
      </w:r>
    </w:p>
    <w:p w14:paraId="759F10F0" w14:textId="77777777" w:rsidR="00D57585" w:rsidRDefault="00D57585" w:rsidP="004965C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balanced_accuracy_score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actual_values</w:t>
      </w:r>
      <w:proofErr w:type="spellEnd"/>
      <w:r w:rsidRPr="00B309C3">
        <w:rPr>
          <w:rFonts w:ascii="Courier" w:hAnsi="Courier" w:cs="Courier"/>
          <w:color w:val="535353"/>
          <w:sz w:val="20"/>
          <w:szCs w:val="20"/>
          <w:u w:color="000000"/>
          <w:lang w:val="en-GB"/>
        </w:rPr>
        <w:t>, predictions)</w:t>
      </w:r>
      <w:r w:rsidRPr="00B309C3">
        <w:rPr>
          <w:rFonts w:ascii="Times" w:hAnsi="Times" w:cs="Times"/>
          <w:color w:val="000000"/>
          <w:sz w:val="20"/>
          <w:szCs w:val="20"/>
          <w:u w:color="000000"/>
          <w:lang w:val="en-GB"/>
        </w:rPr>
        <w:t> </w:t>
      </w:r>
    </w:p>
    <w:p w14:paraId="53F612AA" w14:textId="77777777" w:rsidR="004965CD" w:rsidRPr="00B309C3" w:rsidRDefault="004965CD" w:rsidP="004965C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
    <w:p w14:paraId="7259AE10" w14:textId="77777777" w:rsidR="00D57585" w:rsidRPr="004965CD" w:rsidRDefault="00D57585" w:rsidP="00D57585">
      <w:pPr>
        <w:widowControl w:val="0"/>
        <w:numPr>
          <w:ilvl w:val="0"/>
          <w:numId w:val="11"/>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Precision vs. Recall</w:t>
      </w:r>
      <w:proofErr w:type="gramStart"/>
      <w:r w:rsidRPr="004965CD">
        <w:rPr>
          <w:rFonts w:ascii="Arial" w:hAnsi="Arial" w:cs="Arial"/>
          <w:b/>
          <w:bCs/>
          <w:color w:val="000000"/>
          <w:sz w:val="20"/>
          <w:szCs w:val="20"/>
          <w:u w:color="000000"/>
          <w:lang w:val="en-GB"/>
        </w:rPr>
        <w:t>:</w:t>
      </w:r>
      <w:r w:rsidRPr="004965CD">
        <w:rPr>
          <w:rFonts w:ascii="Arial" w:hAnsi="Arial" w:cs="Arial"/>
          <w:color w:val="000000"/>
          <w:sz w:val="20"/>
          <w:szCs w:val="20"/>
          <w:u w:color="000000"/>
          <w:lang w:val="en-GB"/>
        </w:rPr>
        <w:t> </w:t>
      </w:r>
      <w:proofErr w:type="gramEnd"/>
    </w:p>
    <w:p w14:paraId="757784C9"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Precision = Ratio of prediction of the true positives compared to the number of all the predictions of that class  </w:t>
      </w:r>
    </w:p>
    <w:p w14:paraId="052DFF4B" w14:textId="77777777" w:rsidR="00D57585" w:rsidRPr="004965CD" w:rsidRDefault="00D57585" w:rsidP="004965CD">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r w:rsidRPr="004965CD">
        <w:rPr>
          <w:rFonts w:ascii="Arial" w:hAnsi="Arial" w:cs="Arial"/>
          <w:color w:val="000000"/>
          <w:sz w:val="20"/>
          <w:szCs w:val="20"/>
          <w:u w:color="000000"/>
          <w:lang w:val="en-GB"/>
        </w:rPr>
        <w:t>Number of true positives / (number of true positives + false positives) </w:t>
      </w:r>
    </w:p>
    <w:p w14:paraId="50A7A5DB"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Recall = Ratio of prediction of the true positives compared to the number of all positives </w:t>
      </w:r>
    </w:p>
    <w:p w14:paraId="4A929295" w14:textId="77777777" w:rsidR="00D57585" w:rsidRPr="004965CD" w:rsidRDefault="00D57585" w:rsidP="004965CD">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r w:rsidRPr="004965CD">
        <w:rPr>
          <w:rFonts w:ascii="Arial" w:hAnsi="Arial" w:cs="Arial"/>
          <w:color w:val="000000"/>
          <w:sz w:val="20"/>
          <w:szCs w:val="20"/>
          <w:u w:color="000000"/>
          <w:lang w:val="en-GB"/>
        </w:rPr>
        <w:t>True positives / (True positives + False negatives) </w:t>
      </w:r>
    </w:p>
    <w:p w14:paraId="740E37AA" w14:textId="77777777" w:rsidR="00D57585"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F1 = average of Predict &amp; Recall</w:t>
      </w:r>
      <w:proofErr w:type="gramStart"/>
      <w:r w:rsidRPr="004965CD">
        <w:rPr>
          <w:rFonts w:ascii="Arial" w:hAnsi="Arial" w:cs="Arial"/>
          <w:color w:val="000000"/>
          <w:sz w:val="20"/>
          <w:szCs w:val="20"/>
          <w:u w:color="000000"/>
          <w:lang w:val="en-GB"/>
        </w:rPr>
        <w:t>: </w:t>
      </w:r>
      <w:proofErr w:type="gramEnd"/>
    </w:p>
    <w:p w14:paraId="607A7748" w14:textId="77777777" w:rsidR="00D57585" w:rsidRPr="004965CD" w:rsidRDefault="00D57585" w:rsidP="004965CD">
      <w:pPr>
        <w:pStyle w:val="Paragraphedeliste"/>
        <w:widowControl w:val="0"/>
        <w:numPr>
          <w:ilvl w:val="2"/>
          <w:numId w:val="4"/>
        </w:numPr>
        <w:tabs>
          <w:tab w:val="left" w:pos="220"/>
          <w:tab w:val="left" w:pos="720"/>
        </w:tabs>
        <w:autoSpaceDE w:val="0"/>
        <w:autoSpaceDN w:val="0"/>
        <w:adjustRightInd w:val="0"/>
        <w:spacing w:line="260" w:lineRule="atLeast"/>
        <w:ind w:left="851"/>
        <w:rPr>
          <w:rFonts w:ascii="Arial" w:hAnsi="Arial" w:cs="Arial"/>
          <w:color w:val="000000"/>
          <w:sz w:val="20"/>
          <w:szCs w:val="20"/>
          <w:u w:color="000000"/>
          <w:lang w:val="en-GB"/>
        </w:rPr>
      </w:pPr>
      <w:r w:rsidRPr="004965CD">
        <w:rPr>
          <w:rFonts w:ascii="Arial" w:hAnsi="Arial" w:cs="Arial"/>
          <w:color w:val="000000"/>
          <w:sz w:val="20"/>
          <w:szCs w:val="20"/>
          <w:u w:color="000000"/>
          <w:lang w:val="en-GB"/>
        </w:rPr>
        <w:t xml:space="preserve">F1 </w:t>
      </w:r>
      <w:proofErr w:type="gramStart"/>
      <w:r w:rsidRPr="004965CD">
        <w:rPr>
          <w:rFonts w:ascii="Arial" w:hAnsi="Arial" w:cs="Arial"/>
          <w:color w:val="000000"/>
          <w:sz w:val="20"/>
          <w:szCs w:val="20"/>
          <w:u w:color="000000"/>
          <w:lang w:val="en-GB"/>
        </w:rPr>
        <w:t>=  2</w:t>
      </w:r>
      <w:proofErr w:type="gramEnd"/>
      <w:r w:rsidRPr="004965CD">
        <w:rPr>
          <w:rFonts w:ascii="Arial" w:hAnsi="Arial" w:cs="Arial"/>
          <w:color w:val="000000"/>
          <w:sz w:val="20"/>
          <w:szCs w:val="20"/>
          <w:u w:color="000000"/>
          <w:lang w:val="en-GB"/>
        </w:rPr>
        <w:t xml:space="preserve"> x Precision x Recall / (Precision + Recall) </w:t>
      </w:r>
    </w:p>
    <w:p w14:paraId="38AAED9F" w14:textId="77777777" w:rsidR="004965CD" w:rsidRPr="004965CD" w:rsidRDefault="00D57585" w:rsidP="004965C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4965CD">
        <w:rPr>
          <w:rFonts w:ascii="Courier" w:hAnsi="Courier" w:cs="Courier"/>
          <w:color w:val="6740B2"/>
          <w:sz w:val="20"/>
          <w:szCs w:val="20"/>
          <w:u w:color="000000"/>
          <w:lang w:val="en-GB"/>
        </w:rPr>
        <w:t>from</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sklearn.metrics</w:t>
      </w:r>
      <w:proofErr w:type="spellEnd"/>
      <w:r w:rsidRPr="00B309C3">
        <w:rPr>
          <w:rFonts w:ascii="Courier" w:hAnsi="Courier" w:cs="Courier"/>
          <w:color w:val="535353"/>
          <w:sz w:val="20"/>
          <w:szCs w:val="20"/>
          <w:u w:color="000000"/>
          <w:lang w:val="en-GB"/>
        </w:rPr>
        <w:t xml:space="preserve"> import </w:t>
      </w:r>
      <w:proofErr w:type="spellStart"/>
      <w:r w:rsidRPr="00B309C3">
        <w:rPr>
          <w:rFonts w:ascii="Courier" w:hAnsi="Courier" w:cs="Courier"/>
          <w:color w:val="535353"/>
          <w:sz w:val="20"/>
          <w:szCs w:val="20"/>
          <w:u w:color="000000"/>
          <w:lang w:val="en-GB"/>
        </w:rPr>
        <w:t>precision_score</w:t>
      </w:r>
      <w:proofErr w:type="spell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recall_score</w:t>
      </w:r>
      <w:proofErr w:type="spellEnd"/>
      <w:r w:rsidRPr="00B309C3">
        <w:rPr>
          <w:rFonts w:ascii="Courier" w:hAnsi="Courier" w:cs="Courier"/>
          <w:color w:val="535353"/>
          <w:sz w:val="20"/>
          <w:szCs w:val="20"/>
          <w:u w:color="000000"/>
          <w:lang w:val="en-GB"/>
        </w:rPr>
        <w:t xml:space="preserve">, f1_score </w:t>
      </w:r>
    </w:p>
    <w:p w14:paraId="106886AA" w14:textId="77777777" w:rsidR="004965CD" w:rsidRDefault="00D57585" w:rsidP="004965CD">
      <w:pPr>
        <w:widowControl w:val="0"/>
        <w:tabs>
          <w:tab w:val="left" w:pos="0"/>
          <w:tab w:val="left" w:pos="720"/>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4965CD">
        <w:rPr>
          <w:rFonts w:ascii="Courier" w:hAnsi="Courier" w:cs="Courier"/>
          <w:color w:val="535353"/>
          <w:sz w:val="20"/>
          <w:szCs w:val="20"/>
          <w:u w:color="000000"/>
          <w:lang w:val="en-GB"/>
        </w:rPr>
        <w:t>precision</w:t>
      </w:r>
      <w:proofErr w:type="gramEnd"/>
      <w:r w:rsidRPr="004965CD">
        <w:rPr>
          <w:rFonts w:ascii="Courier" w:hAnsi="Courier" w:cs="Courier"/>
          <w:color w:val="535353"/>
          <w:sz w:val="20"/>
          <w:szCs w:val="20"/>
          <w:u w:color="000000"/>
          <w:lang w:val="en-GB"/>
        </w:rPr>
        <w:t xml:space="preserve"> = </w:t>
      </w:r>
      <w:proofErr w:type="spellStart"/>
      <w:r w:rsidRPr="004965CD">
        <w:rPr>
          <w:rFonts w:ascii="Courier" w:hAnsi="Courier" w:cs="Courier"/>
          <w:color w:val="535353"/>
          <w:sz w:val="20"/>
          <w:szCs w:val="20"/>
          <w:u w:color="000000"/>
          <w:lang w:val="en-GB"/>
        </w:rPr>
        <w:t>precision_score</w:t>
      </w:r>
      <w:proofErr w:type="spellEnd"/>
      <w:r w:rsidRPr="004965CD">
        <w:rPr>
          <w:rFonts w:ascii="Courier" w:hAnsi="Courier" w:cs="Courier"/>
          <w:color w:val="535353"/>
          <w:sz w:val="20"/>
          <w:szCs w:val="20"/>
          <w:u w:color="000000"/>
          <w:lang w:val="en-GB"/>
        </w:rPr>
        <w:t>(</w:t>
      </w:r>
      <w:proofErr w:type="spellStart"/>
      <w:r w:rsidRPr="004965CD">
        <w:rPr>
          <w:rFonts w:ascii="Courier" w:hAnsi="Courier" w:cs="Courier"/>
          <w:color w:val="535353"/>
          <w:sz w:val="20"/>
          <w:szCs w:val="20"/>
          <w:u w:color="000000"/>
          <w:lang w:val="en-GB"/>
        </w:rPr>
        <w:t>actual_values</w:t>
      </w:r>
      <w:proofErr w:type="spellEnd"/>
      <w:r w:rsidRPr="004965CD">
        <w:rPr>
          <w:rFonts w:ascii="Courier" w:hAnsi="Courier" w:cs="Courier"/>
          <w:color w:val="535353"/>
          <w:sz w:val="20"/>
          <w:szCs w:val="20"/>
          <w:u w:color="000000"/>
          <w:lang w:val="en-GB"/>
        </w:rPr>
        <w:t xml:space="preserve">, predictions) </w:t>
      </w:r>
    </w:p>
    <w:p w14:paraId="2D6CF2C2" w14:textId="77777777" w:rsidR="004965CD" w:rsidRDefault="00D57585" w:rsidP="004965CD">
      <w:pPr>
        <w:widowControl w:val="0"/>
        <w:tabs>
          <w:tab w:val="left" w:pos="0"/>
          <w:tab w:val="left" w:pos="720"/>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4965CD">
        <w:rPr>
          <w:rFonts w:ascii="Courier" w:hAnsi="Courier" w:cs="Courier"/>
          <w:color w:val="535353"/>
          <w:sz w:val="20"/>
          <w:szCs w:val="20"/>
          <w:u w:color="000000"/>
          <w:lang w:val="en-GB"/>
        </w:rPr>
        <w:t>recall</w:t>
      </w:r>
      <w:proofErr w:type="gramEnd"/>
      <w:r w:rsidRPr="004965CD">
        <w:rPr>
          <w:rFonts w:ascii="Courier" w:hAnsi="Courier" w:cs="Courier"/>
          <w:color w:val="535353"/>
          <w:sz w:val="20"/>
          <w:szCs w:val="20"/>
          <w:u w:color="000000"/>
          <w:lang w:val="en-GB"/>
        </w:rPr>
        <w:t xml:space="preserve"> = </w:t>
      </w:r>
      <w:proofErr w:type="spellStart"/>
      <w:r w:rsidRPr="004965CD">
        <w:rPr>
          <w:rFonts w:ascii="Courier" w:hAnsi="Courier" w:cs="Courier"/>
          <w:color w:val="535353"/>
          <w:sz w:val="20"/>
          <w:szCs w:val="20"/>
          <w:u w:color="000000"/>
          <w:lang w:val="en-GB"/>
        </w:rPr>
        <w:t>recall_score</w:t>
      </w:r>
      <w:proofErr w:type="spellEnd"/>
      <w:r w:rsidRPr="004965CD">
        <w:rPr>
          <w:rFonts w:ascii="Courier" w:hAnsi="Courier" w:cs="Courier"/>
          <w:color w:val="535353"/>
          <w:sz w:val="20"/>
          <w:szCs w:val="20"/>
          <w:u w:color="000000"/>
          <w:lang w:val="en-GB"/>
        </w:rPr>
        <w:t>(</w:t>
      </w:r>
      <w:proofErr w:type="spellStart"/>
      <w:r w:rsidRPr="004965CD">
        <w:rPr>
          <w:rFonts w:ascii="Courier" w:hAnsi="Courier" w:cs="Courier"/>
          <w:color w:val="535353"/>
          <w:sz w:val="20"/>
          <w:szCs w:val="20"/>
          <w:u w:color="000000"/>
          <w:lang w:val="en-GB"/>
        </w:rPr>
        <w:t>actual_values</w:t>
      </w:r>
      <w:proofErr w:type="spellEnd"/>
      <w:r w:rsidRPr="004965CD">
        <w:rPr>
          <w:rFonts w:ascii="Courier" w:hAnsi="Courier" w:cs="Courier"/>
          <w:color w:val="535353"/>
          <w:sz w:val="20"/>
          <w:szCs w:val="20"/>
          <w:u w:color="000000"/>
          <w:lang w:val="en-GB"/>
        </w:rPr>
        <w:t xml:space="preserve">, predictions) </w:t>
      </w:r>
    </w:p>
    <w:p w14:paraId="553EEF2E" w14:textId="47A9CA07" w:rsidR="00D57585" w:rsidRDefault="00D57585" w:rsidP="004965CD">
      <w:pPr>
        <w:widowControl w:val="0"/>
        <w:tabs>
          <w:tab w:val="left" w:pos="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4965CD">
        <w:rPr>
          <w:rFonts w:ascii="Courier" w:hAnsi="Courier" w:cs="Courier"/>
          <w:color w:val="535353"/>
          <w:sz w:val="20"/>
          <w:szCs w:val="20"/>
          <w:u w:color="000000"/>
          <w:lang w:val="en-GB"/>
        </w:rPr>
        <w:t>f1</w:t>
      </w:r>
      <w:proofErr w:type="gramEnd"/>
      <w:r w:rsidRPr="004965CD">
        <w:rPr>
          <w:rFonts w:ascii="Courier" w:hAnsi="Courier" w:cs="Courier"/>
          <w:color w:val="535353"/>
          <w:sz w:val="20"/>
          <w:szCs w:val="20"/>
          <w:u w:color="000000"/>
          <w:lang w:val="en-GB"/>
        </w:rPr>
        <w:t>_score = f1_score(</w:t>
      </w:r>
      <w:proofErr w:type="spellStart"/>
      <w:r w:rsidRPr="004965CD">
        <w:rPr>
          <w:rFonts w:ascii="Courier" w:hAnsi="Courier" w:cs="Courier"/>
          <w:color w:val="535353"/>
          <w:sz w:val="20"/>
          <w:szCs w:val="20"/>
          <w:u w:color="000000"/>
          <w:lang w:val="en-GB"/>
        </w:rPr>
        <w:t>actual_values</w:t>
      </w:r>
      <w:proofErr w:type="spellEnd"/>
      <w:r w:rsidRPr="004965CD">
        <w:rPr>
          <w:rFonts w:ascii="Courier" w:hAnsi="Courier" w:cs="Courier"/>
          <w:color w:val="535353"/>
          <w:sz w:val="20"/>
          <w:szCs w:val="20"/>
          <w:u w:color="000000"/>
          <w:lang w:val="en-GB"/>
        </w:rPr>
        <w:t>, predictions)</w:t>
      </w:r>
      <w:r w:rsidRPr="004965CD">
        <w:rPr>
          <w:rFonts w:ascii="Times" w:hAnsi="Times" w:cs="Times"/>
          <w:color w:val="000000"/>
          <w:sz w:val="20"/>
          <w:szCs w:val="20"/>
          <w:u w:color="000000"/>
          <w:lang w:val="en-GB"/>
        </w:rPr>
        <w:t> </w:t>
      </w:r>
    </w:p>
    <w:p w14:paraId="57B8484E" w14:textId="77777777" w:rsidR="004965CD" w:rsidRDefault="004965CD" w:rsidP="004965CD">
      <w:pPr>
        <w:widowControl w:val="0"/>
        <w:tabs>
          <w:tab w:val="left" w:pos="0"/>
          <w:tab w:val="left" w:pos="720"/>
        </w:tabs>
        <w:autoSpaceDE w:val="0"/>
        <w:autoSpaceDN w:val="0"/>
        <w:adjustRightInd w:val="0"/>
        <w:spacing w:line="260" w:lineRule="atLeast"/>
        <w:ind w:left="567"/>
        <w:rPr>
          <w:rFonts w:ascii="Times" w:hAnsi="Times" w:cs="Times"/>
          <w:color w:val="000000"/>
          <w:sz w:val="20"/>
          <w:szCs w:val="20"/>
          <w:u w:color="000000"/>
          <w:lang w:val="en-GB"/>
        </w:rPr>
      </w:pPr>
    </w:p>
    <w:p w14:paraId="53BAC967" w14:textId="77777777" w:rsidR="004965CD" w:rsidRPr="004965CD" w:rsidRDefault="004965CD" w:rsidP="004965CD">
      <w:pPr>
        <w:widowControl w:val="0"/>
        <w:tabs>
          <w:tab w:val="left" w:pos="0"/>
          <w:tab w:val="left" w:pos="720"/>
        </w:tabs>
        <w:autoSpaceDE w:val="0"/>
        <w:autoSpaceDN w:val="0"/>
        <w:adjustRightInd w:val="0"/>
        <w:spacing w:line="260" w:lineRule="atLeast"/>
        <w:ind w:left="567"/>
        <w:rPr>
          <w:rFonts w:ascii="Times" w:hAnsi="Times" w:cs="Times"/>
          <w:color w:val="000000"/>
          <w:sz w:val="20"/>
          <w:szCs w:val="20"/>
          <w:u w:color="000000"/>
          <w:lang w:val="en-GB"/>
        </w:rPr>
      </w:pPr>
    </w:p>
    <w:p w14:paraId="6A6A925F" w14:textId="77777777" w:rsidR="00D57585" w:rsidRPr="004965CD" w:rsidRDefault="00D57585" w:rsidP="00D57585">
      <w:pPr>
        <w:widowControl w:val="0"/>
        <w:numPr>
          <w:ilvl w:val="0"/>
          <w:numId w:val="11"/>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4965CD">
        <w:rPr>
          <w:rFonts w:ascii="Arial" w:hAnsi="Arial" w:cs="Arial"/>
          <w:b/>
          <w:bCs/>
          <w:color w:val="000000"/>
          <w:sz w:val="20"/>
          <w:szCs w:val="20"/>
          <w:u w:color="000000"/>
          <w:lang w:val="en-GB"/>
        </w:rPr>
        <w:t>ROC</w:t>
      </w:r>
      <w:r w:rsidRPr="004965CD">
        <w:rPr>
          <w:rFonts w:ascii="Arial" w:hAnsi="Arial" w:cs="Arial"/>
          <w:color w:val="000000"/>
          <w:sz w:val="20"/>
          <w:szCs w:val="20"/>
          <w:u w:color="000000"/>
          <w:lang w:val="en-GB"/>
        </w:rPr>
        <w:t xml:space="preserve"> </w:t>
      </w:r>
      <w:r w:rsidRPr="004965CD">
        <w:rPr>
          <w:rFonts w:ascii="Arial" w:hAnsi="Arial" w:cs="Arial"/>
          <w:b/>
          <w:bCs/>
          <w:color w:val="000000"/>
          <w:sz w:val="20"/>
          <w:szCs w:val="20"/>
          <w:u w:color="000000"/>
          <w:lang w:val="en-GB"/>
        </w:rPr>
        <w:t>(Receiving Operator Characteristic) Curve:</w:t>
      </w:r>
      <w:r w:rsidRPr="004965CD">
        <w:rPr>
          <w:rFonts w:ascii="Arial" w:hAnsi="Arial" w:cs="Arial"/>
          <w:color w:val="000000"/>
          <w:sz w:val="20"/>
          <w:szCs w:val="20"/>
          <w:u w:color="000000"/>
          <w:lang w:val="en-GB"/>
        </w:rPr>
        <w:t>  </w:t>
      </w:r>
    </w:p>
    <w:p w14:paraId="157E3E7A" w14:textId="77777777" w:rsidR="00D57585" w:rsidRPr="004965CD"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Created by varying the classification threshold and plotting the fraction of true positives out of all positive cases (true positive rate, or TPR) vs. false positives out of all negative cases (false positive rate, or FPR) at each threshold value</w:t>
      </w:r>
      <w:proofErr w:type="gramStart"/>
      <w:r w:rsidRPr="004965CD">
        <w:rPr>
          <w:rFonts w:ascii="Arial" w:hAnsi="Arial" w:cs="Arial"/>
          <w:color w:val="000000"/>
          <w:sz w:val="20"/>
          <w:szCs w:val="20"/>
          <w:u w:color="000000"/>
          <w:lang w:val="en-GB"/>
        </w:rPr>
        <w:t>. </w:t>
      </w:r>
      <w:proofErr w:type="gramEnd"/>
    </w:p>
    <w:p w14:paraId="272F7A61" w14:textId="77777777" w:rsidR="00D57585"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65CD">
        <w:rPr>
          <w:rFonts w:ascii="Arial" w:hAnsi="Arial" w:cs="Arial"/>
          <w:color w:val="000000"/>
          <w:sz w:val="20"/>
          <w:szCs w:val="20"/>
          <w:u w:color="000000"/>
          <w:lang w:val="en-GB"/>
        </w:rPr>
        <w:t>Can summarize the ROC curve by calculating the area under the curve (AUC). A model with a higher ROC AUC score will generally be more accurate at a given sensitivity level. The better the classification algorithm, the larger the area under the curve (AUC)</w:t>
      </w:r>
      <w:proofErr w:type="gramStart"/>
      <w:r w:rsidRPr="004965CD">
        <w:rPr>
          <w:rFonts w:ascii="Arial" w:hAnsi="Arial" w:cs="Arial"/>
          <w:color w:val="000000"/>
          <w:sz w:val="20"/>
          <w:szCs w:val="20"/>
          <w:u w:color="000000"/>
          <w:lang w:val="en-GB"/>
        </w:rPr>
        <w:t>. </w:t>
      </w:r>
      <w:proofErr w:type="gramEnd"/>
    </w:p>
    <w:p w14:paraId="6376AD95" w14:textId="77777777" w:rsidR="00D57585" w:rsidRPr="00853454"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853454">
        <w:rPr>
          <w:rFonts w:ascii="Courier" w:hAnsi="Courier" w:cs="Courier"/>
          <w:color w:val="6740B2"/>
          <w:sz w:val="20"/>
          <w:szCs w:val="20"/>
          <w:u w:color="000000"/>
          <w:lang w:val="en-GB"/>
        </w:rPr>
        <w:t>from</w:t>
      </w:r>
      <w:proofErr w:type="gramEnd"/>
      <w:r w:rsidRPr="00853454">
        <w:rPr>
          <w:rFonts w:ascii="Times" w:hAnsi="Times" w:cs="Times"/>
          <w:color w:val="000000"/>
          <w:sz w:val="20"/>
          <w:szCs w:val="20"/>
          <w:u w:color="000000"/>
          <w:lang w:val="en-GB"/>
        </w:rPr>
        <w:t xml:space="preserve"> </w:t>
      </w:r>
      <w:proofErr w:type="spellStart"/>
      <w:r w:rsidRPr="00853454">
        <w:rPr>
          <w:rFonts w:ascii="Courier" w:hAnsi="Courier" w:cs="Courier"/>
          <w:color w:val="535353"/>
          <w:sz w:val="20"/>
          <w:szCs w:val="20"/>
          <w:u w:color="000000"/>
          <w:lang w:val="en-GB"/>
        </w:rPr>
        <w:t>sklearn.metrics</w:t>
      </w:r>
      <w:proofErr w:type="spellEnd"/>
      <w:r w:rsidRPr="00853454">
        <w:rPr>
          <w:rFonts w:ascii="Times" w:hAnsi="Times" w:cs="Times"/>
          <w:color w:val="000000"/>
          <w:sz w:val="20"/>
          <w:szCs w:val="20"/>
          <w:u w:color="000000"/>
          <w:lang w:val="en-GB"/>
        </w:rPr>
        <w:t xml:space="preserve"> </w:t>
      </w:r>
      <w:r w:rsidRPr="00853454">
        <w:rPr>
          <w:rFonts w:ascii="Courier" w:hAnsi="Courier" w:cs="Courier"/>
          <w:color w:val="6740B2"/>
          <w:sz w:val="20"/>
          <w:szCs w:val="20"/>
          <w:u w:color="000000"/>
          <w:lang w:val="en-GB"/>
        </w:rPr>
        <w:t>import</w:t>
      </w:r>
      <w:r w:rsidRPr="00853454">
        <w:rPr>
          <w:rFonts w:ascii="Times" w:hAnsi="Times" w:cs="Times"/>
          <w:color w:val="000000"/>
          <w:sz w:val="20"/>
          <w:szCs w:val="20"/>
          <w:u w:color="000000"/>
          <w:lang w:val="en-GB"/>
        </w:rPr>
        <w:t xml:space="preserve"> </w:t>
      </w:r>
      <w:proofErr w:type="spellStart"/>
      <w:r w:rsidRPr="00853454">
        <w:rPr>
          <w:rFonts w:ascii="Courier" w:hAnsi="Courier" w:cs="Courier"/>
          <w:color w:val="535353"/>
          <w:sz w:val="20"/>
          <w:szCs w:val="20"/>
          <w:u w:color="000000"/>
          <w:lang w:val="en-GB"/>
        </w:rPr>
        <w:t>roc_curve</w:t>
      </w:r>
      <w:proofErr w:type="spellEnd"/>
      <w:r w:rsidRPr="00853454">
        <w:rPr>
          <w:rFonts w:ascii="Courier" w:hAnsi="Courier" w:cs="Courier"/>
          <w:color w:val="535353"/>
          <w:sz w:val="20"/>
          <w:szCs w:val="20"/>
          <w:u w:color="000000"/>
          <w:lang w:val="en-GB"/>
        </w:rPr>
        <w:t xml:space="preserve">, </w:t>
      </w:r>
      <w:proofErr w:type="spellStart"/>
      <w:r w:rsidRPr="00853454">
        <w:rPr>
          <w:rFonts w:ascii="Courier" w:hAnsi="Courier" w:cs="Courier"/>
          <w:color w:val="535353"/>
          <w:sz w:val="20"/>
          <w:szCs w:val="20"/>
          <w:u w:color="000000"/>
          <w:lang w:val="en-GB"/>
        </w:rPr>
        <w:t>roc_auc_score</w:t>
      </w:r>
      <w:proofErr w:type="spellEnd"/>
      <w:r w:rsidRPr="00853454">
        <w:rPr>
          <w:rFonts w:ascii="Times" w:hAnsi="Times" w:cs="Times"/>
          <w:color w:val="000000"/>
          <w:sz w:val="20"/>
          <w:szCs w:val="20"/>
          <w:u w:color="000000"/>
          <w:lang w:val="en-GB"/>
        </w:rPr>
        <w:t xml:space="preserve">  </w:t>
      </w:r>
    </w:p>
    <w:p w14:paraId="5744BCBF" w14:textId="77777777" w:rsidR="00853454" w:rsidRDefault="00D57585" w:rsidP="00853454">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fpr</w:t>
      </w:r>
      <w:proofErr w:type="spellEnd"/>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tpr</w:t>
      </w:r>
      <w:proofErr w:type="spellEnd"/>
      <w:r w:rsidRPr="00B309C3">
        <w:rPr>
          <w:rFonts w:ascii="Courier" w:hAnsi="Courier" w:cs="Courier"/>
          <w:color w:val="535353"/>
          <w:sz w:val="20"/>
          <w:szCs w:val="20"/>
          <w:u w:color="000000"/>
          <w:lang w:val="en-GB"/>
        </w:rPr>
        <w:t xml:space="preserve">, thresholds = </w:t>
      </w:r>
      <w:proofErr w:type="spellStart"/>
      <w:r w:rsidRPr="00B309C3">
        <w:rPr>
          <w:rFonts w:ascii="Courier" w:hAnsi="Courier" w:cs="Courier"/>
          <w:color w:val="535353"/>
          <w:sz w:val="20"/>
          <w:szCs w:val="20"/>
          <w:u w:color="000000"/>
          <w:lang w:val="en-GB"/>
        </w:rPr>
        <w:t>roc_curve</w:t>
      </w:r>
      <w:proofErr w:type="spellEnd"/>
      <w:r w:rsidRPr="00B309C3">
        <w:rPr>
          <w:rFonts w:ascii="Courier" w:hAnsi="Courier" w:cs="Courier"/>
          <w:color w:val="535353"/>
          <w:sz w:val="20"/>
          <w:szCs w:val="20"/>
          <w:u w:color="000000"/>
          <w:lang w:val="en-GB"/>
        </w:rPr>
        <w:t>(y, scores)</w:t>
      </w:r>
      <w:r w:rsidRPr="00B309C3">
        <w:rPr>
          <w:rFonts w:ascii="Times" w:hAnsi="Times" w:cs="Times"/>
          <w:color w:val="000000"/>
          <w:sz w:val="20"/>
          <w:szCs w:val="20"/>
          <w:u w:color="000000"/>
          <w:lang w:val="en-GB"/>
        </w:rPr>
        <w:t> </w:t>
      </w:r>
    </w:p>
    <w:p w14:paraId="7C232082" w14:textId="4179856C" w:rsidR="00D57585" w:rsidRPr="00B309C3" w:rsidRDefault="00D57585" w:rsidP="00853454">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roc</w:t>
      </w:r>
      <w:proofErr w:type="gramEnd"/>
      <w:r w:rsidRPr="00B309C3">
        <w:rPr>
          <w:rFonts w:ascii="Courier" w:hAnsi="Courier" w:cs="Courier"/>
          <w:color w:val="535353"/>
          <w:sz w:val="20"/>
          <w:szCs w:val="20"/>
          <w:u w:color="000000"/>
          <w:lang w:val="en-GB"/>
        </w:rPr>
        <w:t>_auc_score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y_true</w:t>
      </w:r>
      <w:proofErr w:type="spell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y_scores</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r w:rsidRPr="00B309C3">
        <w:rPr>
          <w:rFonts w:ascii="Times" w:hAnsi="Times" w:cs="Times"/>
          <w:noProof/>
          <w:color w:val="000000"/>
          <w:sz w:val="20"/>
          <w:szCs w:val="20"/>
          <w:u w:color="000000"/>
        </w:rPr>
        <w:drawing>
          <wp:inline distT="0" distB="0" distL="0" distR="0" wp14:anchorId="11C12BE3" wp14:editId="08F11C5F">
            <wp:extent cx="3302000" cy="2476500"/>
            <wp:effectExtent l="0" t="0" r="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inline>
        </w:drawing>
      </w:r>
    </w:p>
    <w:p w14:paraId="6AA310B6" w14:textId="77777777" w:rsidR="00D57585" w:rsidRPr="00853454"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853454">
        <w:rPr>
          <w:rFonts w:ascii="Arial" w:hAnsi="Arial" w:cs="Arial"/>
          <w:color w:val="000000"/>
          <w:sz w:val="20"/>
          <w:szCs w:val="20"/>
          <w:u w:color="000000"/>
          <w:lang w:val="en-GB"/>
        </w:rPr>
        <w:t>Area under curve</w:t>
      </w:r>
      <w:proofErr w:type="gramStart"/>
      <w:r w:rsidRPr="00853454">
        <w:rPr>
          <w:rFonts w:ascii="Arial" w:hAnsi="Arial" w:cs="Arial"/>
          <w:color w:val="000000"/>
          <w:sz w:val="20"/>
          <w:szCs w:val="20"/>
          <w:u w:color="000000"/>
          <w:lang w:val="en-GB"/>
        </w:rPr>
        <w:t>: </w:t>
      </w:r>
      <w:proofErr w:type="gramEnd"/>
    </w:p>
    <w:p w14:paraId="0CC50F21" w14:textId="77777777" w:rsidR="00D57585" w:rsidRDefault="00D57585" w:rsidP="00853454">
      <w:pPr>
        <w:pStyle w:val="Paragraphedeliste"/>
        <w:widowControl w:val="0"/>
        <w:numPr>
          <w:ilvl w:val="2"/>
          <w:numId w:val="4"/>
        </w:numPr>
        <w:tabs>
          <w:tab w:val="left" w:pos="220"/>
          <w:tab w:val="left" w:pos="720"/>
        </w:tabs>
        <w:autoSpaceDE w:val="0"/>
        <w:autoSpaceDN w:val="0"/>
        <w:adjustRightInd w:val="0"/>
        <w:spacing w:line="260" w:lineRule="atLeast"/>
        <w:ind w:left="851"/>
        <w:rPr>
          <w:rFonts w:ascii="Times" w:hAnsi="Times" w:cs="Times"/>
          <w:color w:val="000000"/>
          <w:sz w:val="20"/>
          <w:szCs w:val="20"/>
          <w:u w:color="000000"/>
          <w:lang w:val="en-GB"/>
        </w:rPr>
      </w:pPr>
      <w:proofErr w:type="spellStart"/>
      <w:proofErr w:type="gramStart"/>
      <w:r w:rsidRPr="00B309C3">
        <w:rPr>
          <w:rFonts w:ascii="Courier" w:hAnsi="Courier" w:cs="Courier"/>
          <w:color w:val="6740B2"/>
          <w:sz w:val="20"/>
          <w:szCs w:val="20"/>
          <w:u w:color="000000"/>
          <w:lang w:val="en-GB"/>
        </w:rPr>
        <w:t>auc</w:t>
      </w:r>
      <w:proofErr w:type="spellEnd"/>
      <w:proofErr w:type="gramEnd"/>
      <w:r w:rsidRPr="00B309C3">
        <w:rPr>
          <w:rFonts w:ascii="Times" w:hAnsi="Times" w:cs="Times"/>
          <w:color w:val="000000"/>
          <w:sz w:val="20"/>
          <w:szCs w:val="20"/>
          <w:u w:color="000000"/>
          <w:lang w:val="en-GB"/>
        </w:rPr>
        <w:t> </w:t>
      </w:r>
    </w:p>
    <w:p w14:paraId="7EE225DF" w14:textId="77777777" w:rsidR="00D57585" w:rsidRDefault="00D57585" w:rsidP="00853454">
      <w:pPr>
        <w:widowControl w:val="0"/>
        <w:tabs>
          <w:tab w:val="left" w:pos="220"/>
          <w:tab w:val="left" w:pos="720"/>
        </w:tabs>
        <w:autoSpaceDE w:val="0"/>
        <w:autoSpaceDN w:val="0"/>
        <w:adjustRightInd w:val="0"/>
        <w:spacing w:line="260" w:lineRule="atLeast"/>
        <w:ind w:left="709"/>
        <w:rPr>
          <w:rFonts w:ascii="Times" w:hAnsi="Times" w:cs="Times"/>
          <w:color w:val="000000"/>
          <w:sz w:val="20"/>
          <w:szCs w:val="20"/>
          <w:u w:color="000000"/>
          <w:lang w:val="en-GB"/>
        </w:rPr>
      </w:pPr>
      <w:r w:rsidRPr="00853454">
        <w:rPr>
          <w:rFonts w:ascii="Courier" w:hAnsi="Courier" w:cs="Courier"/>
          <w:color w:val="6740B2"/>
          <w:sz w:val="20"/>
          <w:szCs w:val="20"/>
          <w:u w:color="000000"/>
          <w:lang w:val="en-GB"/>
        </w:rPr>
        <w:t>0</w:t>
      </w:r>
      <w:r w:rsidRPr="00853454">
        <w:rPr>
          <w:rFonts w:ascii="Courier" w:hAnsi="Courier" w:cs="Courier"/>
          <w:color w:val="BC2B21"/>
          <w:sz w:val="20"/>
          <w:szCs w:val="20"/>
          <w:u w:color="000000"/>
          <w:lang w:val="en-GB"/>
        </w:rPr>
        <w:t>.79</w:t>
      </w:r>
      <w:r w:rsidRPr="00853454">
        <w:rPr>
          <w:rFonts w:ascii="Times" w:hAnsi="Times" w:cs="Times"/>
          <w:color w:val="000000"/>
          <w:sz w:val="20"/>
          <w:szCs w:val="20"/>
          <w:u w:color="000000"/>
          <w:lang w:val="en-GB"/>
        </w:rPr>
        <w:t> </w:t>
      </w:r>
    </w:p>
    <w:p w14:paraId="23278959" w14:textId="77777777" w:rsidR="00853454" w:rsidRPr="00853454" w:rsidRDefault="00853454" w:rsidP="00853454">
      <w:pPr>
        <w:widowControl w:val="0"/>
        <w:tabs>
          <w:tab w:val="left" w:pos="220"/>
          <w:tab w:val="left" w:pos="720"/>
        </w:tabs>
        <w:autoSpaceDE w:val="0"/>
        <w:autoSpaceDN w:val="0"/>
        <w:adjustRightInd w:val="0"/>
        <w:spacing w:line="260" w:lineRule="atLeast"/>
        <w:ind w:left="709"/>
        <w:rPr>
          <w:rFonts w:ascii="Times" w:hAnsi="Times" w:cs="Times"/>
          <w:color w:val="000000"/>
          <w:sz w:val="20"/>
          <w:szCs w:val="20"/>
          <w:u w:color="000000"/>
          <w:lang w:val="en-GB"/>
        </w:rPr>
      </w:pPr>
    </w:p>
    <w:p w14:paraId="44D3E7C1" w14:textId="2BB5A6A2" w:rsidR="00D57585" w:rsidRPr="00853454" w:rsidRDefault="00D57585" w:rsidP="00D57585">
      <w:pPr>
        <w:widowControl w:val="0"/>
        <w:numPr>
          <w:ilvl w:val="0"/>
          <w:numId w:val="11"/>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853454">
        <w:rPr>
          <w:rFonts w:ascii="Arial" w:hAnsi="Arial" w:cs="Arial"/>
          <w:b/>
          <w:bCs/>
          <w:color w:val="000000"/>
          <w:sz w:val="20"/>
          <w:szCs w:val="20"/>
          <w:u w:color="000000"/>
          <w:lang w:val="en-GB"/>
        </w:rPr>
        <w:t>Confusion Matrix:</w:t>
      </w:r>
    </w:p>
    <w:p w14:paraId="106EA7D0" w14:textId="77777777" w:rsidR="00D57585" w:rsidRPr="00853454"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853454">
        <w:rPr>
          <w:rFonts w:ascii="Arial" w:hAnsi="Arial" w:cs="Arial"/>
          <w:color w:val="000000"/>
          <w:sz w:val="20"/>
          <w:szCs w:val="20"/>
          <w:u w:color="000000"/>
          <w:lang w:val="en-GB"/>
        </w:rPr>
        <w:t>The confusion matrix specifies how many observations were correctly classified and how many were incorrectly classified</w:t>
      </w:r>
      <w:proofErr w:type="gramStart"/>
      <w:r w:rsidRPr="00853454">
        <w:rPr>
          <w:rFonts w:ascii="Arial" w:hAnsi="Arial" w:cs="Arial"/>
          <w:color w:val="000000"/>
          <w:sz w:val="20"/>
          <w:szCs w:val="20"/>
          <w:u w:color="000000"/>
          <w:lang w:val="en-GB"/>
        </w:rPr>
        <w:t>. </w:t>
      </w:r>
      <w:proofErr w:type="gramEnd"/>
    </w:p>
    <w:p w14:paraId="0028A218" w14:textId="77777777" w:rsidR="00D57585" w:rsidRPr="00853454" w:rsidRDefault="00D57585" w:rsidP="00853454">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853454">
        <w:rPr>
          <w:rFonts w:ascii="Arial" w:hAnsi="Arial" w:cs="Arial"/>
          <w:color w:val="000000"/>
          <w:sz w:val="20"/>
          <w:szCs w:val="20"/>
          <w:u w:color="000000"/>
          <w:lang w:val="en-GB"/>
        </w:rPr>
        <w:t>The diagonal of this matrix represents true predictions - that is, </w:t>
      </w:r>
      <w:proofErr w:type="spellStart"/>
      <w:r w:rsidRPr="00853454">
        <w:rPr>
          <w:rFonts w:ascii="Arial" w:hAnsi="Arial" w:cs="Arial"/>
          <w:color w:val="000000"/>
          <w:sz w:val="20"/>
          <w:szCs w:val="20"/>
          <w:u w:color="000000"/>
          <w:lang w:val="en-GB"/>
        </w:rPr>
        <w:t>predicted_class</w:t>
      </w:r>
      <w:proofErr w:type="spellEnd"/>
      <w:r w:rsidRPr="00853454">
        <w:rPr>
          <w:rFonts w:ascii="Arial" w:hAnsi="Arial" w:cs="Arial"/>
          <w:color w:val="000000"/>
          <w:sz w:val="20"/>
          <w:szCs w:val="20"/>
          <w:u w:color="000000"/>
          <w:lang w:val="en-GB"/>
        </w:rPr>
        <w:t> that match </w:t>
      </w:r>
      <w:proofErr w:type="spellStart"/>
      <w:r w:rsidRPr="00853454">
        <w:rPr>
          <w:rFonts w:ascii="Arial" w:hAnsi="Arial" w:cs="Arial"/>
          <w:color w:val="000000"/>
          <w:sz w:val="20"/>
          <w:szCs w:val="20"/>
          <w:u w:color="000000"/>
          <w:lang w:val="en-GB"/>
        </w:rPr>
        <w:t>actual_class</w:t>
      </w:r>
      <w:proofErr w:type="spellEnd"/>
      <w:r w:rsidRPr="00853454">
        <w:rPr>
          <w:rFonts w:ascii="Arial" w:hAnsi="Arial" w:cs="Arial"/>
          <w:color w:val="000000"/>
          <w:sz w:val="20"/>
          <w:szCs w:val="20"/>
          <w:u w:color="000000"/>
          <w:lang w:val="en-GB"/>
        </w:rPr>
        <w:t>. Any off-diagonal members of this matrix are incorrect predictions.</w:t>
      </w:r>
      <w:r w:rsidRPr="00853454">
        <w:rPr>
          <w:rFonts w:ascii="Arial" w:hAnsi="Arial" w:cs="Arial"/>
          <w:noProof/>
          <w:color w:val="000000"/>
          <w:sz w:val="20"/>
          <w:szCs w:val="20"/>
          <w:u w:color="000000"/>
        </w:rPr>
        <w:drawing>
          <wp:inline distT="0" distB="0" distL="0" distR="0" wp14:anchorId="0E49DB61" wp14:editId="6D49A0DB">
            <wp:extent cx="3530600" cy="22377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000" cy="2238592"/>
                    </a:xfrm>
                    <a:prstGeom prst="rect">
                      <a:avLst/>
                    </a:prstGeom>
                    <a:noFill/>
                    <a:ln>
                      <a:noFill/>
                    </a:ln>
                  </pic:spPr>
                </pic:pic>
              </a:graphicData>
            </a:graphic>
          </wp:inline>
        </w:drawing>
      </w:r>
      <w:r w:rsidRPr="00853454">
        <w:rPr>
          <w:rFonts w:ascii="Arial" w:hAnsi="Arial" w:cs="Arial"/>
          <w:color w:val="000000"/>
          <w:sz w:val="20"/>
          <w:szCs w:val="20"/>
          <w:u w:color="000000"/>
          <w:lang w:val="en-GB"/>
        </w:rPr>
        <w:t> </w:t>
      </w:r>
    </w:p>
    <w:p w14:paraId="31DF29CB" w14:textId="3DF96335" w:rsidR="00D57585" w:rsidRDefault="00D57585" w:rsidP="0019764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19764F">
        <w:rPr>
          <w:rFonts w:ascii="Arial" w:hAnsi="Arial" w:cs="Arial"/>
          <w:color w:val="000000"/>
          <w:sz w:val="20"/>
          <w:szCs w:val="20"/>
          <w:u w:color="000000"/>
          <w:lang w:val="en-GB"/>
        </w:rPr>
        <w:t>In the example above, the classifier is mostly correct (most of the values are on the diagonal), but it has some issues differentiating between the latter 2 classes, as shown by the 4 in the off diagonal cell.</w:t>
      </w:r>
    </w:p>
    <w:p w14:paraId="3CFE7DD3" w14:textId="77777777" w:rsidR="0019764F" w:rsidRPr="0019764F" w:rsidRDefault="00D57585" w:rsidP="0019764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gramStart"/>
      <w:r w:rsidRPr="0019764F">
        <w:rPr>
          <w:rFonts w:ascii="Courier" w:hAnsi="Courier" w:cs="Courier"/>
          <w:color w:val="535353"/>
          <w:sz w:val="20"/>
          <w:szCs w:val="20"/>
          <w:u w:color="000000"/>
          <w:lang w:val="en-GB"/>
        </w:rPr>
        <w:t>from</w:t>
      </w:r>
      <w:proofErr w:type="gramEnd"/>
      <w:r w:rsidRPr="0019764F">
        <w:rPr>
          <w:rFonts w:ascii="Courier" w:hAnsi="Courier" w:cs="Courier"/>
          <w:color w:val="535353"/>
          <w:sz w:val="20"/>
          <w:szCs w:val="20"/>
          <w:u w:color="000000"/>
          <w:lang w:val="en-GB"/>
        </w:rPr>
        <w:t xml:space="preserve"> </w:t>
      </w:r>
      <w:proofErr w:type="spellStart"/>
      <w:r w:rsidRPr="0019764F">
        <w:rPr>
          <w:rFonts w:ascii="Courier" w:hAnsi="Courier" w:cs="Courier"/>
          <w:color w:val="535353"/>
          <w:sz w:val="20"/>
          <w:szCs w:val="20"/>
          <w:u w:color="000000"/>
          <w:lang w:val="en-GB"/>
        </w:rPr>
        <w:t>sklearn.metrics</w:t>
      </w:r>
      <w:proofErr w:type="spellEnd"/>
      <w:r w:rsidRPr="0019764F">
        <w:rPr>
          <w:rFonts w:ascii="Courier" w:hAnsi="Courier" w:cs="Courier"/>
          <w:color w:val="535353"/>
          <w:sz w:val="20"/>
          <w:szCs w:val="20"/>
          <w:u w:color="000000"/>
          <w:lang w:val="en-GB"/>
        </w:rPr>
        <w:t xml:space="preserve"> import </w:t>
      </w:r>
      <w:proofErr w:type="spellStart"/>
      <w:r w:rsidRPr="0019764F">
        <w:rPr>
          <w:rFonts w:ascii="Courier" w:hAnsi="Courier" w:cs="Courier"/>
          <w:color w:val="535353"/>
          <w:sz w:val="20"/>
          <w:szCs w:val="20"/>
          <w:u w:color="000000"/>
          <w:lang w:val="en-GB"/>
        </w:rPr>
        <w:t>confusion_matrix</w:t>
      </w:r>
      <w:proofErr w:type="spellEnd"/>
      <w:r w:rsidRPr="0019764F">
        <w:rPr>
          <w:rFonts w:ascii="Courier" w:hAnsi="Courier" w:cs="Courier"/>
          <w:color w:val="535353"/>
          <w:sz w:val="20"/>
          <w:szCs w:val="20"/>
          <w:u w:color="000000"/>
          <w:lang w:val="en-GB"/>
        </w:rPr>
        <w:t xml:space="preserve"> </w:t>
      </w:r>
    </w:p>
    <w:p w14:paraId="22D73C89" w14:textId="77777777" w:rsidR="0019764F" w:rsidRDefault="00D57585" w:rsidP="0019764F">
      <w:pPr>
        <w:widowControl w:val="0"/>
        <w:tabs>
          <w:tab w:val="left" w:pos="709"/>
        </w:tabs>
        <w:autoSpaceDE w:val="0"/>
        <w:autoSpaceDN w:val="0"/>
        <w:adjustRightInd w:val="0"/>
        <w:spacing w:line="260" w:lineRule="atLeast"/>
        <w:ind w:left="567"/>
        <w:rPr>
          <w:rFonts w:ascii="Courier" w:hAnsi="Courier" w:cs="Courier"/>
          <w:color w:val="535353"/>
          <w:sz w:val="20"/>
          <w:szCs w:val="20"/>
          <w:u w:color="000000"/>
          <w:lang w:val="en-GB"/>
        </w:rPr>
      </w:pPr>
      <w:proofErr w:type="spellStart"/>
      <w:proofErr w:type="gramStart"/>
      <w:r w:rsidRPr="0019764F">
        <w:rPr>
          <w:rFonts w:ascii="Courier" w:hAnsi="Courier" w:cs="Courier"/>
          <w:color w:val="535353"/>
          <w:sz w:val="20"/>
          <w:szCs w:val="20"/>
          <w:u w:color="000000"/>
          <w:lang w:val="en-GB"/>
        </w:rPr>
        <w:t>actual</w:t>
      </w:r>
      <w:proofErr w:type="gramEnd"/>
      <w:r w:rsidRPr="0019764F">
        <w:rPr>
          <w:rFonts w:ascii="Courier" w:hAnsi="Courier" w:cs="Courier"/>
          <w:color w:val="535353"/>
          <w:sz w:val="20"/>
          <w:szCs w:val="20"/>
          <w:u w:color="000000"/>
          <w:lang w:val="en-GB"/>
        </w:rPr>
        <w:t>_values</w:t>
      </w:r>
      <w:proofErr w:type="spellEnd"/>
      <w:r w:rsidRPr="0019764F">
        <w:rPr>
          <w:rFonts w:ascii="Courier" w:hAnsi="Courier" w:cs="Courier"/>
          <w:color w:val="535353"/>
          <w:sz w:val="20"/>
          <w:szCs w:val="20"/>
          <w:u w:color="000000"/>
          <w:lang w:val="en-GB"/>
        </w:rPr>
        <w:t xml:space="preserve"> = [2, 0, 2, 2, 0, 1] </w:t>
      </w:r>
    </w:p>
    <w:p w14:paraId="6D28F70E" w14:textId="77777777" w:rsidR="0019764F" w:rsidRDefault="00D57585" w:rsidP="0019764F">
      <w:pPr>
        <w:widowControl w:val="0"/>
        <w:tabs>
          <w:tab w:val="left" w:pos="709"/>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19764F">
        <w:rPr>
          <w:rFonts w:ascii="Courier" w:hAnsi="Courier" w:cs="Courier"/>
          <w:color w:val="535353"/>
          <w:sz w:val="20"/>
          <w:szCs w:val="20"/>
          <w:u w:color="000000"/>
          <w:lang w:val="en-GB"/>
        </w:rPr>
        <w:t>predictions</w:t>
      </w:r>
      <w:proofErr w:type="gramEnd"/>
      <w:r w:rsidRPr="0019764F">
        <w:rPr>
          <w:rFonts w:ascii="Courier" w:hAnsi="Courier" w:cs="Courier"/>
          <w:color w:val="535353"/>
          <w:sz w:val="20"/>
          <w:szCs w:val="20"/>
          <w:u w:color="000000"/>
          <w:lang w:val="en-GB"/>
        </w:rPr>
        <w:t xml:space="preserve"> = [0, 0, 2, 2, 0, 2] </w:t>
      </w:r>
    </w:p>
    <w:p w14:paraId="65C41B2F" w14:textId="77777777" w:rsidR="0019764F" w:rsidRDefault="00D57585" w:rsidP="0019764F">
      <w:pPr>
        <w:widowControl w:val="0"/>
        <w:tabs>
          <w:tab w:val="left" w:pos="709"/>
        </w:tabs>
        <w:autoSpaceDE w:val="0"/>
        <w:autoSpaceDN w:val="0"/>
        <w:adjustRightInd w:val="0"/>
        <w:spacing w:line="260" w:lineRule="atLeast"/>
        <w:ind w:left="567"/>
        <w:rPr>
          <w:rFonts w:ascii="Courier" w:hAnsi="Courier" w:cs="Courier"/>
          <w:color w:val="535353"/>
          <w:sz w:val="20"/>
          <w:szCs w:val="20"/>
          <w:u w:color="000000"/>
          <w:lang w:val="en-GB"/>
        </w:rPr>
      </w:pPr>
      <w:proofErr w:type="spellStart"/>
      <w:proofErr w:type="gramStart"/>
      <w:r w:rsidRPr="0019764F">
        <w:rPr>
          <w:rFonts w:ascii="Courier" w:hAnsi="Courier" w:cs="Courier"/>
          <w:color w:val="535353"/>
          <w:sz w:val="20"/>
          <w:szCs w:val="20"/>
          <w:u w:color="000000"/>
          <w:lang w:val="en-GB"/>
        </w:rPr>
        <w:t>confusion</w:t>
      </w:r>
      <w:proofErr w:type="gramEnd"/>
      <w:r w:rsidRPr="0019764F">
        <w:rPr>
          <w:rFonts w:ascii="Courier" w:hAnsi="Courier" w:cs="Courier"/>
          <w:color w:val="535353"/>
          <w:sz w:val="20"/>
          <w:szCs w:val="20"/>
          <w:u w:color="000000"/>
          <w:lang w:val="en-GB"/>
        </w:rPr>
        <w:t>_matrix</w:t>
      </w:r>
      <w:proofErr w:type="spellEnd"/>
      <w:r w:rsidRPr="0019764F">
        <w:rPr>
          <w:rFonts w:ascii="Courier" w:hAnsi="Courier" w:cs="Courier"/>
          <w:color w:val="535353"/>
          <w:sz w:val="20"/>
          <w:szCs w:val="20"/>
          <w:u w:color="000000"/>
          <w:lang w:val="en-GB"/>
        </w:rPr>
        <w:t>(</w:t>
      </w:r>
      <w:proofErr w:type="spellStart"/>
      <w:r w:rsidRPr="0019764F">
        <w:rPr>
          <w:rFonts w:ascii="Courier" w:hAnsi="Courier" w:cs="Courier"/>
          <w:color w:val="535353"/>
          <w:sz w:val="20"/>
          <w:szCs w:val="20"/>
          <w:u w:color="000000"/>
          <w:lang w:val="en-GB"/>
        </w:rPr>
        <w:t>actual_values</w:t>
      </w:r>
      <w:proofErr w:type="spellEnd"/>
      <w:r w:rsidRPr="0019764F">
        <w:rPr>
          <w:rFonts w:ascii="Courier" w:hAnsi="Courier" w:cs="Courier"/>
          <w:color w:val="535353"/>
          <w:sz w:val="20"/>
          <w:szCs w:val="20"/>
          <w:u w:color="000000"/>
          <w:lang w:val="en-GB"/>
        </w:rPr>
        <w:t xml:space="preserve">, predictions) </w:t>
      </w:r>
    </w:p>
    <w:p w14:paraId="3E00D1F1" w14:textId="77777777" w:rsidR="0019764F" w:rsidRDefault="00D57585" w:rsidP="0019764F">
      <w:pPr>
        <w:widowControl w:val="0"/>
        <w:tabs>
          <w:tab w:val="left" w:pos="709"/>
        </w:tabs>
        <w:autoSpaceDE w:val="0"/>
        <w:autoSpaceDN w:val="0"/>
        <w:adjustRightInd w:val="0"/>
        <w:spacing w:line="260" w:lineRule="atLeast"/>
        <w:ind w:left="567"/>
        <w:rPr>
          <w:rFonts w:ascii="Courier" w:hAnsi="Courier" w:cs="Courier"/>
          <w:color w:val="535353"/>
          <w:sz w:val="20"/>
          <w:szCs w:val="20"/>
          <w:u w:color="000000"/>
          <w:lang w:val="en-GB"/>
        </w:rPr>
      </w:pPr>
      <w:proofErr w:type="gramStart"/>
      <w:r w:rsidRPr="0019764F">
        <w:rPr>
          <w:rFonts w:ascii="Courier" w:hAnsi="Courier" w:cs="Courier"/>
          <w:color w:val="535353"/>
          <w:sz w:val="20"/>
          <w:szCs w:val="20"/>
          <w:u w:color="000000"/>
          <w:lang w:val="en-GB"/>
        </w:rPr>
        <w:t>array</w:t>
      </w:r>
      <w:proofErr w:type="gramEnd"/>
      <w:r w:rsidRPr="0019764F">
        <w:rPr>
          <w:rFonts w:ascii="Courier" w:hAnsi="Courier" w:cs="Courier"/>
          <w:color w:val="535353"/>
          <w:sz w:val="20"/>
          <w:szCs w:val="20"/>
          <w:u w:color="000000"/>
          <w:lang w:val="en-GB"/>
        </w:rPr>
        <w:t xml:space="preserve">([[2, 0, 0],        </w:t>
      </w:r>
    </w:p>
    <w:p w14:paraId="7C17EEC5" w14:textId="77777777" w:rsidR="0019764F" w:rsidRDefault="0019764F" w:rsidP="0019764F">
      <w:pPr>
        <w:widowControl w:val="0"/>
        <w:tabs>
          <w:tab w:val="left" w:pos="709"/>
        </w:tabs>
        <w:autoSpaceDE w:val="0"/>
        <w:autoSpaceDN w:val="0"/>
        <w:adjustRightInd w:val="0"/>
        <w:spacing w:line="260" w:lineRule="atLeast"/>
        <w:ind w:left="567"/>
        <w:rPr>
          <w:rFonts w:ascii="Courier" w:hAnsi="Courier" w:cs="Courier"/>
          <w:color w:val="535353"/>
          <w:sz w:val="20"/>
          <w:szCs w:val="20"/>
          <w:u w:color="000000"/>
          <w:lang w:val="en-GB"/>
        </w:rPr>
      </w:pPr>
      <w:r>
        <w:rPr>
          <w:rFonts w:ascii="Courier" w:hAnsi="Courier" w:cs="Courier"/>
          <w:color w:val="535353"/>
          <w:sz w:val="20"/>
          <w:szCs w:val="20"/>
          <w:u w:color="000000"/>
          <w:lang w:val="en-GB"/>
        </w:rPr>
        <w:t xml:space="preserve">       </w:t>
      </w:r>
      <w:r w:rsidR="00D57585" w:rsidRPr="0019764F">
        <w:rPr>
          <w:rFonts w:ascii="Courier" w:hAnsi="Courier" w:cs="Courier"/>
          <w:color w:val="535353"/>
          <w:sz w:val="20"/>
          <w:szCs w:val="20"/>
          <w:u w:color="000000"/>
          <w:lang w:val="en-GB"/>
        </w:rPr>
        <w:t xml:space="preserve">[0, 0, 1],        </w:t>
      </w:r>
    </w:p>
    <w:p w14:paraId="190CFB7B" w14:textId="5F93BEB0" w:rsidR="00D57585" w:rsidRPr="0019764F" w:rsidRDefault="0019764F" w:rsidP="0019764F">
      <w:pPr>
        <w:widowControl w:val="0"/>
        <w:tabs>
          <w:tab w:val="left" w:pos="709"/>
        </w:tabs>
        <w:autoSpaceDE w:val="0"/>
        <w:autoSpaceDN w:val="0"/>
        <w:adjustRightInd w:val="0"/>
        <w:spacing w:line="260" w:lineRule="atLeast"/>
        <w:ind w:left="567"/>
        <w:rPr>
          <w:rFonts w:ascii="Arial" w:hAnsi="Arial" w:cs="Arial"/>
          <w:color w:val="000000"/>
          <w:sz w:val="20"/>
          <w:szCs w:val="20"/>
          <w:u w:color="000000"/>
          <w:lang w:val="en-GB"/>
        </w:rPr>
      </w:pPr>
      <w:r>
        <w:rPr>
          <w:rFonts w:ascii="Courier" w:hAnsi="Courier" w:cs="Courier"/>
          <w:color w:val="535353"/>
          <w:sz w:val="20"/>
          <w:szCs w:val="20"/>
          <w:u w:color="000000"/>
          <w:lang w:val="en-GB"/>
        </w:rPr>
        <w:t xml:space="preserve">       </w:t>
      </w:r>
      <w:r w:rsidR="00D57585" w:rsidRPr="0019764F">
        <w:rPr>
          <w:rFonts w:ascii="Courier" w:hAnsi="Courier" w:cs="Courier"/>
          <w:color w:val="535353"/>
          <w:sz w:val="20"/>
          <w:szCs w:val="20"/>
          <w:u w:color="000000"/>
          <w:lang w:val="en-GB"/>
        </w:rPr>
        <w:t xml:space="preserve">[1, 0, </w:t>
      </w:r>
      <w:proofErr w:type="gramStart"/>
      <w:r w:rsidR="00D57585" w:rsidRPr="0019764F">
        <w:rPr>
          <w:rFonts w:ascii="Courier" w:hAnsi="Courier" w:cs="Courier"/>
          <w:color w:val="535353"/>
          <w:sz w:val="20"/>
          <w:szCs w:val="20"/>
          <w:u w:color="000000"/>
          <w:lang w:val="en-GB"/>
        </w:rPr>
        <w:t>2</w:t>
      </w:r>
      <w:proofErr w:type="gramEnd"/>
      <w:r w:rsidR="00D57585" w:rsidRPr="0019764F">
        <w:rPr>
          <w:rFonts w:ascii="Courier" w:hAnsi="Courier" w:cs="Courier"/>
          <w:color w:val="535353"/>
          <w:sz w:val="20"/>
          <w:szCs w:val="20"/>
          <w:u w:color="000000"/>
          <w:lang w:val="en-GB"/>
        </w:rPr>
        <w:t>]])</w:t>
      </w:r>
      <w:r w:rsidR="00D57585" w:rsidRPr="0019764F">
        <w:rPr>
          <w:rFonts w:ascii="Times" w:hAnsi="Times" w:cs="Times"/>
          <w:color w:val="000000"/>
          <w:sz w:val="20"/>
          <w:szCs w:val="20"/>
          <w:u w:color="000000"/>
          <w:lang w:val="en-GB"/>
        </w:rPr>
        <w:t> </w:t>
      </w:r>
    </w:p>
    <w:p w14:paraId="2218683D"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1D63BBBD" w14:textId="77777777" w:rsidR="00D57585" w:rsidRPr="0038437D"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38437D">
        <w:rPr>
          <w:rFonts w:ascii="Arial" w:hAnsi="Arial" w:cs="Arial"/>
          <w:b/>
          <w:bCs/>
          <w:color w:val="000000"/>
          <w:sz w:val="20"/>
          <w:szCs w:val="20"/>
          <w:u w:val="single" w:color="000000"/>
          <w:lang w:val="en-GB"/>
        </w:rPr>
        <w:t>UNSUPERVISED MACHINE LEARNING:</w:t>
      </w:r>
    </w:p>
    <w:p w14:paraId="1625F164" w14:textId="52817DED" w:rsidR="00D57585" w:rsidRPr="0038437D" w:rsidRDefault="00D57585" w:rsidP="00D57585">
      <w:pPr>
        <w:widowControl w:val="0"/>
        <w:numPr>
          <w:ilvl w:val="0"/>
          <w:numId w:val="12"/>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38437D">
        <w:rPr>
          <w:rFonts w:ascii="Arial" w:hAnsi="Arial" w:cs="Arial"/>
          <w:b/>
          <w:bCs/>
          <w:color w:val="000000"/>
          <w:sz w:val="20"/>
          <w:szCs w:val="20"/>
          <w:u w:val="single" w:color="000000"/>
          <w:lang w:val="en-GB"/>
        </w:rPr>
        <w:t>Workflow:</w:t>
      </w:r>
    </w:p>
    <w:p w14:paraId="49F92DD2" w14:textId="5FB9C9C3" w:rsidR="00D57585" w:rsidRPr="0019764F" w:rsidRDefault="00D57585" w:rsidP="0019764F">
      <w:pPr>
        <w:widowControl w:val="0"/>
        <w:tabs>
          <w:tab w:val="left" w:pos="220"/>
          <w:tab w:val="left" w:pos="720"/>
        </w:tabs>
        <w:autoSpaceDE w:val="0"/>
        <w:autoSpaceDN w:val="0"/>
        <w:adjustRightInd w:val="0"/>
        <w:spacing w:line="260" w:lineRule="atLeast"/>
        <w:rPr>
          <w:rFonts w:ascii="Times" w:hAnsi="Times" w:cs="Times"/>
          <w:color w:val="000000"/>
          <w:sz w:val="20"/>
          <w:szCs w:val="20"/>
          <w:u w:color="000000"/>
          <w:lang w:val="en-GB"/>
        </w:rPr>
      </w:pPr>
      <w:r w:rsidRPr="00B309C3">
        <w:rPr>
          <w:rFonts w:ascii="Times" w:hAnsi="Times" w:cs="Times"/>
          <w:noProof/>
          <w:color w:val="000000"/>
          <w:sz w:val="20"/>
          <w:szCs w:val="20"/>
          <w:u w:color="000000"/>
        </w:rPr>
        <w:drawing>
          <wp:inline distT="0" distB="0" distL="0" distR="0" wp14:anchorId="2392724A" wp14:editId="1AF6E0F0">
            <wp:extent cx="2921055" cy="23342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55" cy="2334260"/>
                    </a:xfrm>
                    <a:prstGeom prst="rect">
                      <a:avLst/>
                    </a:prstGeom>
                    <a:noFill/>
                    <a:ln>
                      <a:noFill/>
                    </a:ln>
                  </pic:spPr>
                </pic:pic>
              </a:graphicData>
            </a:graphic>
          </wp:inline>
        </w:drawing>
      </w:r>
    </w:p>
    <w:p w14:paraId="2D6874D3" w14:textId="77777777" w:rsidR="00D57585" w:rsidRPr="0038437D"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r w:rsidRPr="0038437D">
        <w:rPr>
          <w:rFonts w:ascii="Arial" w:hAnsi="Arial" w:cs="Arial"/>
          <w:b/>
          <w:bCs/>
          <w:color w:val="000000"/>
          <w:sz w:val="20"/>
          <w:szCs w:val="20"/>
          <w:u w:val="single" w:color="000000"/>
          <w:lang w:val="en-GB"/>
        </w:rPr>
        <w:t>Types:</w:t>
      </w:r>
    </w:p>
    <w:p w14:paraId="1B56892A" w14:textId="77777777" w:rsidR="00D57585" w:rsidRPr="0038437D" w:rsidRDefault="00D57585" w:rsidP="00D57585">
      <w:pPr>
        <w:widowControl w:val="0"/>
        <w:numPr>
          <w:ilvl w:val="0"/>
          <w:numId w:val="13"/>
        </w:numPr>
        <w:tabs>
          <w:tab w:val="left" w:pos="220"/>
          <w:tab w:val="left" w:pos="720"/>
        </w:tabs>
        <w:autoSpaceDE w:val="0"/>
        <w:autoSpaceDN w:val="0"/>
        <w:adjustRightInd w:val="0"/>
        <w:spacing w:line="260" w:lineRule="atLeast"/>
        <w:ind w:hanging="720"/>
        <w:rPr>
          <w:rFonts w:ascii="Arial" w:hAnsi="Arial" w:cs="Arial"/>
          <w:color w:val="000000"/>
          <w:sz w:val="20"/>
          <w:szCs w:val="20"/>
          <w:u w:color="000000"/>
          <w:lang w:val="en-GB"/>
        </w:rPr>
      </w:pPr>
      <w:r w:rsidRPr="0038437D">
        <w:rPr>
          <w:rFonts w:ascii="Arial" w:hAnsi="Arial" w:cs="Arial"/>
          <w:b/>
          <w:bCs/>
          <w:color w:val="000000"/>
          <w:sz w:val="20"/>
          <w:szCs w:val="20"/>
          <w:u w:color="000000"/>
          <w:lang w:val="en-GB"/>
        </w:rPr>
        <w:t>PCA, dimension reduction</w:t>
      </w:r>
      <w:proofErr w:type="gramStart"/>
      <w:r w:rsidRPr="0038437D">
        <w:rPr>
          <w:rFonts w:ascii="Arial" w:hAnsi="Arial" w:cs="Arial"/>
          <w:b/>
          <w:bCs/>
          <w:color w:val="000000"/>
          <w:sz w:val="20"/>
          <w:szCs w:val="20"/>
          <w:u w:color="000000"/>
          <w:lang w:val="en-GB"/>
        </w:rPr>
        <w:t>:</w:t>
      </w:r>
      <w:r w:rsidRPr="0038437D">
        <w:rPr>
          <w:rFonts w:ascii="Arial" w:hAnsi="Arial" w:cs="Arial"/>
          <w:color w:val="000000"/>
          <w:sz w:val="20"/>
          <w:szCs w:val="20"/>
          <w:u w:color="000000"/>
          <w:lang w:val="en-GB"/>
        </w:rPr>
        <w:t> </w:t>
      </w:r>
      <w:proofErr w:type="gramEnd"/>
    </w:p>
    <w:p w14:paraId="61D8C0CF" w14:textId="77777777" w:rsidR="00D57585" w:rsidRPr="0038437D" w:rsidRDefault="00D57585" w:rsidP="0038437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38437D">
        <w:rPr>
          <w:rFonts w:ascii="Arial" w:hAnsi="Arial" w:cs="Arial"/>
          <w:color w:val="000000"/>
          <w:sz w:val="20"/>
          <w:szCs w:val="20"/>
          <w:u w:color="000000"/>
          <w:lang w:val="en-GB"/>
        </w:rPr>
        <w:t xml:space="preserve">PCA projects the data onto a lower dimensional subspace. The new data will typically reduce the dimensions of original data and will therefore, contain </w:t>
      </w:r>
      <w:proofErr w:type="gramStart"/>
      <w:r w:rsidRPr="0038437D">
        <w:rPr>
          <w:rFonts w:ascii="Arial" w:hAnsi="Arial" w:cs="Arial"/>
          <w:color w:val="000000"/>
          <w:sz w:val="20"/>
          <w:szCs w:val="20"/>
          <w:u w:color="000000"/>
          <w:lang w:val="en-GB"/>
        </w:rPr>
        <w:t>less</w:t>
      </w:r>
      <w:proofErr w:type="gramEnd"/>
      <w:r w:rsidRPr="0038437D">
        <w:rPr>
          <w:rFonts w:ascii="Arial" w:hAnsi="Arial" w:cs="Arial"/>
          <w:color w:val="000000"/>
          <w:sz w:val="20"/>
          <w:szCs w:val="20"/>
          <w:u w:color="000000"/>
          <w:lang w:val="en-GB"/>
        </w:rPr>
        <w:t xml:space="preserve"> variables. The first dimension will explain the most amount of variation in the data and subsequent components will explain less and less variation. This transformation will provide a smaller amount of continuous variables that can be clustered more effectively</w:t>
      </w:r>
      <w:proofErr w:type="gramStart"/>
      <w:r w:rsidRPr="0038437D">
        <w:rPr>
          <w:rFonts w:ascii="Arial" w:hAnsi="Arial" w:cs="Arial"/>
          <w:color w:val="000000"/>
          <w:sz w:val="20"/>
          <w:szCs w:val="20"/>
          <w:u w:color="000000"/>
          <w:lang w:val="en-GB"/>
        </w:rPr>
        <w:t>. </w:t>
      </w:r>
      <w:proofErr w:type="gramEnd"/>
    </w:p>
    <w:p w14:paraId="5369BA03" w14:textId="77777777" w:rsidR="00D57585" w:rsidRPr="00B309C3" w:rsidRDefault="00D57585" w:rsidP="0038437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Times" w:hAnsi="Times" w:cs="Times"/>
          <w:color w:val="000000"/>
          <w:sz w:val="20"/>
          <w:szCs w:val="20"/>
          <w:u w:color="000000"/>
          <w:lang w:val="en-GB"/>
        </w:rPr>
      </w:pPr>
      <w:proofErr w:type="gramStart"/>
      <w:r w:rsidRPr="0038437D">
        <w:rPr>
          <w:rFonts w:ascii="Courier" w:hAnsi="Courier" w:cs="Courier"/>
          <w:color w:val="535353"/>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sklearn.decomposition</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PCA</w:t>
      </w:r>
      <w:r w:rsidRPr="00B309C3">
        <w:rPr>
          <w:rFonts w:ascii="Times" w:hAnsi="Times" w:cs="Times"/>
          <w:color w:val="000000"/>
          <w:sz w:val="20"/>
          <w:szCs w:val="20"/>
          <w:u w:color="000000"/>
          <w:lang w:val="en-GB"/>
        </w:rPr>
        <w:t xml:space="preserve">  </w:t>
      </w:r>
    </w:p>
    <w:p w14:paraId="46843C6C" w14:textId="77777777" w:rsidR="0038437D" w:rsidRDefault="00D57585" w:rsidP="0038437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pca</w:t>
      </w:r>
      <w:proofErr w:type="spellEnd"/>
      <w:proofErr w:type="gramEnd"/>
      <w:r w:rsidRPr="00B309C3">
        <w:rPr>
          <w:rFonts w:ascii="Courier" w:hAnsi="Courier" w:cs="Courier"/>
          <w:color w:val="535353"/>
          <w:sz w:val="20"/>
          <w:szCs w:val="20"/>
          <w:u w:color="000000"/>
          <w:lang w:val="en-GB"/>
        </w:rPr>
        <w:t xml:space="preserve"> = PCA(</w:t>
      </w:r>
      <w:proofErr w:type="spellStart"/>
      <w:r w:rsidRPr="00B309C3">
        <w:rPr>
          <w:rFonts w:ascii="Courier" w:hAnsi="Courier" w:cs="Courier"/>
          <w:color w:val="535353"/>
          <w:sz w:val="20"/>
          <w:szCs w:val="20"/>
          <w:u w:color="000000"/>
          <w:lang w:val="en-GB"/>
        </w:rPr>
        <w:t>n_components</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4</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w:t>
      </w:r>
    </w:p>
    <w:p w14:paraId="0544F4C3" w14:textId="77777777" w:rsidR="0038437D" w:rsidRDefault="00D57585" w:rsidP="0038437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principalComponents</w:t>
      </w:r>
      <w:proofErr w:type="spellEnd"/>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pca.fit_transform</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df</w:t>
      </w:r>
      <w:proofErr w:type="spellEnd"/>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w:t>
      </w:r>
    </w:p>
    <w:p w14:paraId="476CFE93" w14:textId="77777777" w:rsidR="0038437D" w:rsidRDefault="00D57585" w:rsidP="0038437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principalDf</w:t>
      </w:r>
      <w:proofErr w:type="spellEnd"/>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pd.DataFrame</w:t>
      </w:r>
      <w:proofErr w:type="spellEnd"/>
      <w:r w:rsidRPr="00B309C3">
        <w:rPr>
          <w:rFonts w:ascii="Courier" w:hAnsi="Courier" w:cs="Courier"/>
          <w:color w:val="535353"/>
          <w:sz w:val="20"/>
          <w:szCs w:val="20"/>
          <w:u w:color="000000"/>
          <w:lang w:val="en-GB"/>
        </w:rPr>
        <w:t xml:space="preserve">(data = </w:t>
      </w:r>
      <w:proofErr w:type="spellStart"/>
      <w:r w:rsidRPr="00B309C3">
        <w:rPr>
          <w:rFonts w:ascii="Courier" w:hAnsi="Courier" w:cs="Courier"/>
          <w:color w:val="535353"/>
          <w:sz w:val="20"/>
          <w:szCs w:val="20"/>
          <w:u w:color="000000"/>
          <w:lang w:val="en-GB"/>
        </w:rPr>
        <w:t>principalComponents</w:t>
      </w:r>
      <w:proofErr w:type="spellEnd"/>
      <w:r w:rsidRPr="00B309C3">
        <w:rPr>
          <w:rFonts w:ascii="Courier" w:hAnsi="Courier" w:cs="Courier"/>
          <w:color w:val="535353"/>
          <w:sz w:val="20"/>
          <w:szCs w:val="20"/>
          <w:u w:color="000000"/>
          <w:lang w:val="en-GB"/>
        </w:rPr>
        <w:t xml:space="preserve"> ,columns = [</w:t>
      </w:r>
      <w:r w:rsidRPr="00B309C3">
        <w:rPr>
          <w:rFonts w:ascii="Courier" w:hAnsi="Courier" w:cs="Courier"/>
          <w:color w:val="7E7A2D"/>
          <w:sz w:val="20"/>
          <w:szCs w:val="20"/>
          <w:u w:color="000000"/>
          <w:lang w:val="en-GB"/>
        </w:rPr>
        <w:t>'pc1'</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7E7A2D"/>
          <w:sz w:val="20"/>
          <w:szCs w:val="20"/>
          <w:u w:color="000000"/>
          <w:lang w:val="en-GB"/>
        </w:rPr>
        <w:t>'pc2'</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7E7A2D"/>
          <w:sz w:val="20"/>
          <w:szCs w:val="20"/>
          <w:u w:color="000000"/>
          <w:lang w:val="en-GB"/>
        </w:rPr>
        <w:t>'pc3'</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7E7A2D"/>
          <w:sz w:val="20"/>
          <w:szCs w:val="20"/>
          <w:u w:color="000000"/>
          <w:lang w:val="en-GB"/>
        </w:rPr>
        <w:t>'pc4'</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xml:space="preserve"> </w:t>
      </w:r>
    </w:p>
    <w:p w14:paraId="33FE11BB" w14:textId="77777777" w:rsidR="0038437D" w:rsidRDefault="00D57585" w:rsidP="0038437D">
      <w:pPr>
        <w:widowControl w:val="0"/>
        <w:tabs>
          <w:tab w:val="left" w:pos="940"/>
          <w:tab w:val="left" w:pos="1440"/>
        </w:tabs>
        <w:autoSpaceDE w:val="0"/>
        <w:autoSpaceDN w:val="0"/>
        <w:adjustRightInd w:val="0"/>
        <w:spacing w:line="260" w:lineRule="atLeast"/>
        <w:ind w:left="567"/>
        <w:rPr>
          <w:rFonts w:ascii="Courier" w:hAnsi="Courier" w:cs="Courier"/>
          <w:color w:val="535353"/>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principalDf.head</w:t>
      </w:r>
      <w:proofErr w:type="spellEnd"/>
      <w:proofErr w:type="gramEnd"/>
      <w:r w:rsidRPr="00B309C3">
        <w:rPr>
          <w:rFonts w:ascii="Courier" w:hAnsi="Courier" w:cs="Courier"/>
          <w:color w:val="535353"/>
          <w:sz w:val="20"/>
          <w:szCs w:val="20"/>
          <w:u w:color="000000"/>
          <w:lang w:val="en-GB"/>
        </w:rPr>
        <w:t>()</w:t>
      </w:r>
    </w:p>
    <w:p w14:paraId="1A11E5C0" w14:textId="34FAF133" w:rsidR="00D57585" w:rsidRPr="00B309C3" w:rsidRDefault="00D57585" w:rsidP="0038437D">
      <w:pPr>
        <w:widowControl w:val="0"/>
        <w:tabs>
          <w:tab w:val="left" w:pos="940"/>
          <w:tab w:val="left" w:pos="1440"/>
        </w:tabs>
        <w:autoSpaceDE w:val="0"/>
        <w:autoSpaceDN w:val="0"/>
        <w:adjustRightInd w:val="0"/>
        <w:spacing w:line="260" w:lineRule="atLeast"/>
        <w:ind w:left="567"/>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Times" w:hAnsi="Times" w:cs="Times"/>
          <w:noProof/>
          <w:color w:val="000000"/>
          <w:sz w:val="20"/>
          <w:szCs w:val="20"/>
          <w:u w:color="000000"/>
        </w:rPr>
        <w:drawing>
          <wp:inline distT="0" distB="0" distL="0" distR="0" wp14:anchorId="1A6C7F36" wp14:editId="75B9010F">
            <wp:extent cx="2382520" cy="1369544"/>
            <wp:effectExtent l="0" t="0" r="508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097" cy="1369875"/>
                    </a:xfrm>
                    <a:prstGeom prst="rect">
                      <a:avLst/>
                    </a:prstGeom>
                    <a:noFill/>
                    <a:ln>
                      <a:noFill/>
                    </a:ln>
                  </pic:spPr>
                </pic:pic>
              </a:graphicData>
            </a:graphic>
          </wp:inline>
        </w:drawing>
      </w:r>
    </w:p>
    <w:p w14:paraId="3BA7B65D" w14:textId="1A040932" w:rsidR="00D57585" w:rsidRPr="00B309C3" w:rsidRDefault="00D57585" w:rsidP="0038437D">
      <w:pPr>
        <w:widowControl w:val="0"/>
        <w:tabs>
          <w:tab w:val="left" w:pos="940"/>
          <w:tab w:val="left" w:pos="1440"/>
        </w:tabs>
        <w:autoSpaceDE w:val="0"/>
        <w:autoSpaceDN w:val="0"/>
        <w:adjustRightInd w:val="0"/>
        <w:spacing w:line="280" w:lineRule="atLeast"/>
        <w:ind w:left="1440"/>
        <w:rPr>
          <w:rFonts w:ascii="Times" w:hAnsi="Times" w:cs="Times"/>
          <w:color w:val="000000"/>
          <w:sz w:val="20"/>
          <w:szCs w:val="20"/>
          <w:u w:color="000000"/>
          <w:lang w:val="en-GB"/>
        </w:rPr>
      </w:pPr>
    </w:p>
    <w:p w14:paraId="2C0BEFCB" w14:textId="77777777" w:rsidR="00D57585" w:rsidRPr="0038437D" w:rsidRDefault="00D57585" w:rsidP="0038437D">
      <w:pPr>
        <w:pStyle w:val="Paragraphedeliste"/>
        <w:widowControl w:val="0"/>
        <w:numPr>
          <w:ilvl w:val="1"/>
          <w:numId w:val="13"/>
        </w:numPr>
        <w:tabs>
          <w:tab w:val="left" w:pos="220"/>
          <w:tab w:val="left" w:pos="720"/>
        </w:tabs>
        <w:autoSpaceDE w:val="0"/>
        <w:autoSpaceDN w:val="0"/>
        <w:adjustRightInd w:val="0"/>
        <w:spacing w:line="260" w:lineRule="atLeast"/>
        <w:ind w:left="284"/>
        <w:rPr>
          <w:rFonts w:ascii="Arial" w:hAnsi="Arial" w:cs="Arial"/>
          <w:color w:val="000000"/>
          <w:sz w:val="20"/>
          <w:szCs w:val="20"/>
          <w:u w:color="000000"/>
          <w:lang w:val="en-GB"/>
        </w:rPr>
      </w:pPr>
      <w:r w:rsidRPr="0038437D">
        <w:rPr>
          <w:rFonts w:ascii="Arial" w:hAnsi="Arial" w:cs="Arial"/>
          <w:b/>
          <w:bCs/>
          <w:color w:val="000000"/>
          <w:sz w:val="20"/>
          <w:szCs w:val="20"/>
          <w:u w:color="000000"/>
          <w:lang w:val="en-GB"/>
        </w:rPr>
        <w:t>Clustering:  </w:t>
      </w:r>
      <w:r w:rsidRPr="0038437D">
        <w:rPr>
          <w:rFonts w:ascii="Arial" w:hAnsi="Arial" w:cs="Arial"/>
          <w:color w:val="000000"/>
          <w:sz w:val="20"/>
          <w:szCs w:val="20"/>
          <w:u w:color="000000"/>
          <w:lang w:val="en-GB"/>
        </w:rPr>
        <w:t xml:space="preserve">a family of algorithms for uncovering relationships and insight in a dataset. The data is not </w:t>
      </w:r>
      <w:proofErr w:type="spellStart"/>
      <w:r w:rsidRPr="0038437D">
        <w:rPr>
          <w:rFonts w:ascii="Arial" w:hAnsi="Arial" w:cs="Arial"/>
          <w:color w:val="000000"/>
          <w:sz w:val="20"/>
          <w:szCs w:val="20"/>
          <w:u w:color="000000"/>
          <w:lang w:val="en-GB"/>
        </w:rPr>
        <w:t>labeled</w:t>
      </w:r>
      <w:proofErr w:type="spellEnd"/>
      <w:r w:rsidRPr="0038437D">
        <w:rPr>
          <w:rFonts w:ascii="Arial" w:hAnsi="Arial" w:cs="Arial"/>
          <w:color w:val="000000"/>
          <w:sz w:val="20"/>
          <w:szCs w:val="20"/>
          <w:u w:color="000000"/>
          <w:lang w:val="en-GB"/>
        </w:rPr>
        <w:t xml:space="preserve"> and so there is no ground truth answer that we are trying to predict. Instead, we use different algorithms to group observations together and uncover what they might have in common.  </w:t>
      </w:r>
    </w:p>
    <w:p w14:paraId="60FB08B3" w14:textId="4E226F13" w:rsidR="00D57585" w:rsidRDefault="00D57585" w:rsidP="0038437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38437D">
        <w:rPr>
          <w:rFonts w:ascii="Arial" w:hAnsi="Arial" w:cs="Arial"/>
          <w:b/>
          <w:bCs/>
          <w:color w:val="000000"/>
          <w:sz w:val="20"/>
          <w:szCs w:val="20"/>
          <w:u w:color="000000"/>
          <w:lang w:val="en-GB"/>
        </w:rPr>
        <w:t>K-Means Clustering:</w:t>
      </w:r>
    </w:p>
    <w:p w14:paraId="19899F95" w14:textId="03E29540" w:rsidR="00D57585"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38437D">
        <w:rPr>
          <w:rFonts w:ascii="Arial" w:hAnsi="Arial" w:cs="Arial"/>
          <w:color w:val="000000"/>
          <w:sz w:val="20"/>
          <w:szCs w:val="20"/>
          <w:u w:color="000000"/>
          <w:lang w:val="en-GB"/>
        </w:rPr>
        <w:t>Most popular clustering techniques. We choose how many clusters we would like to create (k).</w:t>
      </w:r>
    </w:p>
    <w:p w14:paraId="4FBBE7D3" w14:textId="77777777" w:rsidR="00D57585" w:rsidRPr="0038437D"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38437D">
        <w:rPr>
          <w:rFonts w:ascii="Arial" w:hAnsi="Arial" w:cs="Arial"/>
          <w:color w:val="000000"/>
          <w:sz w:val="20"/>
          <w:szCs w:val="20"/>
          <w:u w:color="000000"/>
          <w:lang w:val="en-GB"/>
        </w:rPr>
        <w:t>Model takes the dataset and choses the centroids of each cluster and measures all other data points to see which centroid they are closest to </w:t>
      </w:r>
    </w:p>
    <w:p w14:paraId="76B97B8A" w14:textId="39610594" w:rsidR="00D57585" w:rsidRPr="0038437D"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38437D">
        <w:rPr>
          <w:rFonts w:ascii="Arial" w:hAnsi="Arial" w:cs="Arial"/>
          <w:color w:val="000000"/>
          <w:sz w:val="20"/>
          <w:szCs w:val="20"/>
          <w:u w:color="000000"/>
          <w:lang w:val="en-GB"/>
        </w:rPr>
        <w:t xml:space="preserve">Centroids are determined by using </w:t>
      </w:r>
      <w:proofErr w:type="spellStart"/>
      <w:r w:rsidRPr="0038437D">
        <w:rPr>
          <w:rFonts w:ascii="Arial" w:hAnsi="Arial" w:cs="Arial"/>
          <w:color w:val="000000"/>
          <w:sz w:val="20"/>
          <w:szCs w:val="20"/>
          <w:u w:color="000000"/>
          <w:lang w:val="en-GB"/>
        </w:rPr>
        <w:t>inertie</w:t>
      </w:r>
      <w:proofErr w:type="spellEnd"/>
      <w:r w:rsidRPr="0038437D">
        <w:rPr>
          <w:rFonts w:ascii="Arial" w:hAnsi="Arial" w:cs="Arial"/>
          <w:color w:val="000000"/>
          <w:sz w:val="20"/>
          <w:szCs w:val="20"/>
          <w:u w:color="000000"/>
          <w:lang w:val="en-GB"/>
        </w:rPr>
        <w:t xml:space="preserve"> (calculating the sum of the square distances of each point and finding the smallest value, meaning t</w:t>
      </w:r>
      <w:r w:rsidR="0038437D">
        <w:rPr>
          <w:rFonts w:ascii="Arial" w:hAnsi="Arial" w:cs="Arial"/>
          <w:color w:val="000000"/>
          <w:sz w:val="20"/>
          <w:szCs w:val="20"/>
          <w:u w:color="000000"/>
          <w:lang w:val="en-GB"/>
        </w:rPr>
        <w:t>hat this is then the centroid).</w:t>
      </w:r>
    </w:p>
    <w:p w14:paraId="44C560EF" w14:textId="37197C33" w:rsidR="00D57585" w:rsidRPr="0038437D"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38437D">
        <w:rPr>
          <w:rFonts w:ascii="Arial" w:hAnsi="Arial" w:cs="Arial"/>
          <w:color w:val="000000"/>
          <w:sz w:val="20"/>
          <w:szCs w:val="20"/>
          <w:u w:color="000000"/>
          <w:lang w:val="en-GB"/>
        </w:rPr>
        <w:t>Then model selects random starting points for those</w:t>
      </w:r>
      <w:r w:rsidRPr="00B309C3">
        <w:rPr>
          <w:rFonts w:ascii="Helvetica Neue" w:hAnsi="Helvetica Neue" w:cs="Helvetica Neue"/>
          <w:color w:val="000000"/>
          <w:sz w:val="20"/>
          <w:szCs w:val="20"/>
          <w:u w:color="000000"/>
          <w:lang w:val="en-GB"/>
        </w:rPr>
        <w:t xml:space="preserve"> cluster </w:t>
      </w:r>
      <w:r w:rsidRPr="0038437D">
        <w:rPr>
          <w:rFonts w:ascii="Arial" w:hAnsi="Arial" w:cs="Arial"/>
          <w:color w:val="000000"/>
          <w:sz w:val="20"/>
          <w:szCs w:val="20"/>
          <w:u w:color="000000"/>
          <w:lang w:val="en-GB"/>
        </w:rPr>
        <w:t>centroids. It computes the distance between each observation and the clusters. It reassigns a cluster to each observation and then re</w:t>
      </w:r>
      <w:r w:rsidR="0038437D">
        <w:rPr>
          <w:rFonts w:ascii="Arial" w:hAnsi="Arial" w:cs="Arial"/>
          <w:color w:val="000000"/>
          <w:sz w:val="20"/>
          <w:szCs w:val="20"/>
          <w:u w:color="000000"/>
          <w:lang w:val="en-GB"/>
        </w:rPr>
        <w:t>-</w:t>
      </w:r>
      <w:r w:rsidRPr="0038437D">
        <w:rPr>
          <w:rFonts w:ascii="Arial" w:hAnsi="Arial" w:cs="Arial"/>
          <w:color w:val="000000"/>
          <w:sz w:val="20"/>
          <w:szCs w:val="20"/>
          <w:u w:color="000000"/>
          <w:lang w:val="en-GB"/>
        </w:rPr>
        <w:t>computes the centroids. It keeps doing so until the labels stay constant and we no longer need to reassign.</w:t>
      </w:r>
    </w:p>
    <w:p w14:paraId="632477C8" w14:textId="6BFF2ACA" w:rsidR="00D57585"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38437D">
        <w:rPr>
          <w:rFonts w:ascii="Arial" w:hAnsi="Arial" w:cs="Arial"/>
          <w:color w:val="000000"/>
          <w:sz w:val="20"/>
          <w:szCs w:val="20"/>
          <w:u w:color="000000"/>
          <w:lang w:val="en-GB"/>
        </w:rPr>
        <w:t>The limitation of this model is that it’s not good for certain datasets (when the classes are divided in a moon shape distribution, the model will not ma</w:t>
      </w:r>
      <w:r w:rsidR="0038437D">
        <w:rPr>
          <w:rFonts w:ascii="Arial" w:hAnsi="Arial" w:cs="Arial"/>
          <w:color w:val="000000"/>
          <w:sz w:val="20"/>
          <w:szCs w:val="20"/>
          <w:u w:color="000000"/>
          <w:lang w:val="en-GB"/>
        </w:rPr>
        <w:t>nage to detect this correctly).</w:t>
      </w:r>
    </w:p>
    <w:p w14:paraId="09140E06" w14:textId="77777777" w:rsidR="00D57585" w:rsidRPr="0038437D" w:rsidRDefault="00D57585" w:rsidP="0038437D">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proofErr w:type="gramStart"/>
      <w:r w:rsidRPr="0038437D">
        <w:rPr>
          <w:rFonts w:ascii="Courier" w:hAnsi="Courier" w:cs="Courier"/>
          <w:color w:val="6740B2"/>
          <w:sz w:val="20"/>
          <w:szCs w:val="20"/>
          <w:u w:color="000000"/>
          <w:lang w:val="en-GB"/>
        </w:rPr>
        <w:t>from</w:t>
      </w:r>
      <w:proofErr w:type="gramEnd"/>
      <w:r w:rsidRPr="0038437D">
        <w:rPr>
          <w:rFonts w:ascii="Times" w:hAnsi="Times" w:cs="Times"/>
          <w:color w:val="000000"/>
          <w:sz w:val="20"/>
          <w:szCs w:val="20"/>
          <w:u w:color="000000"/>
          <w:lang w:val="en-GB"/>
        </w:rPr>
        <w:t xml:space="preserve"> </w:t>
      </w:r>
      <w:proofErr w:type="spellStart"/>
      <w:r w:rsidRPr="0038437D">
        <w:rPr>
          <w:rFonts w:ascii="Courier" w:hAnsi="Courier" w:cs="Courier"/>
          <w:color w:val="535353"/>
          <w:sz w:val="20"/>
          <w:szCs w:val="20"/>
          <w:u w:color="000000"/>
          <w:lang w:val="en-GB"/>
        </w:rPr>
        <w:t>sklearn.cluster</w:t>
      </w:r>
      <w:proofErr w:type="spellEnd"/>
      <w:r w:rsidRPr="0038437D">
        <w:rPr>
          <w:rFonts w:ascii="Times" w:hAnsi="Times" w:cs="Times"/>
          <w:color w:val="000000"/>
          <w:sz w:val="20"/>
          <w:szCs w:val="20"/>
          <w:u w:color="000000"/>
          <w:lang w:val="en-GB"/>
        </w:rPr>
        <w:t xml:space="preserve"> </w:t>
      </w:r>
      <w:r w:rsidRPr="0038437D">
        <w:rPr>
          <w:rFonts w:ascii="Courier" w:hAnsi="Courier" w:cs="Courier"/>
          <w:color w:val="6740B2"/>
          <w:sz w:val="20"/>
          <w:szCs w:val="20"/>
          <w:u w:color="000000"/>
          <w:lang w:val="en-GB"/>
        </w:rPr>
        <w:t>import</w:t>
      </w:r>
      <w:r w:rsidRPr="0038437D">
        <w:rPr>
          <w:rFonts w:ascii="Times" w:hAnsi="Times" w:cs="Times"/>
          <w:color w:val="000000"/>
          <w:sz w:val="20"/>
          <w:szCs w:val="20"/>
          <w:u w:color="000000"/>
          <w:lang w:val="en-GB"/>
        </w:rPr>
        <w:t xml:space="preserve"> </w:t>
      </w:r>
      <w:proofErr w:type="spellStart"/>
      <w:r w:rsidRPr="0038437D">
        <w:rPr>
          <w:rFonts w:ascii="Courier" w:hAnsi="Courier" w:cs="Courier"/>
          <w:color w:val="535353"/>
          <w:sz w:val="20"/>
          <w:szCs w:val="20"/>
          <w:u w:color="000000"/>
          <w:lang w:val="en-GB"/>
        </w:rPr>
        <w:t>KMeans</w:t>
      </w:r>
      <w:proofErr w:type="spellEnd"/>
      <w:r w:rsidRPr="0038437D">
        <w:rPr>
          <w:rFonts w:ascii="Times" w:hAnsi="Times" w:cs="Times"/>
          <w:color w:val="000000"/>
          <w:sz w:val="20"/>
          <w:szCs w:val="20"/>
          <w:u w:color="000000"/>
          <w:lang w:val="en-GB"/>
        </w:rPr>
        <w:t xml:space="preserve">  </w:t>
      </w:r>
    </w:p>
    <w:p w14:paraId="02BF0A70" w14:textId="77777777" w:rsidR="0038437D" w:rsidRDefault="00D57585" w:rsidP="0038437D">
      <w:pPr>
        <w:widowControl w:val="0"/>
        <w:tabs>
          <w:tab w:val="left" w:pos="1660"/>
          <w:tab w:val="left" w:pos="2160"/>
        </w:tabs>
        <w:autoSpaceDE w:val="0"/>
        <w:autoSpaceDN w:val="0"/>
        <w:adjustRightInd w:val="0"/>
        <w:spacing w:line="260" w:lineRule="atLeast"/>
        <w:ind w:left="709"/>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model</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KMeans</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n_clusters</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4</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7FE2284A" w14:textId="77777777" w:rsidR="0038437D" w:rsidRDefault="00D57585" w:rsidP="0038437D">
      <w:pPr>
        <w:widowControl w:val="0"/>
        <w:tabs>
          <w:tab w:val="left" w:pos="1660"/>
          <w:tab w:val="left" w:pos="2160"/>
        </w:tabs>
        <w:autoSpaceDE w:val="0"/>
        <w:autoSpaceDN w:val="0"/>
        <w:adjustRightInd w:val="0"/>
        <w:spacing w:line="260" w:lineRule="atLeast"/>
        <w:ind w:left="709"/>
        <w:rPr>
          <w:rFonts w:ascii="Courier" w:hAnsi="Courier" w:cs="Courier"/>
          <w:color w:val="535353"/>
          <w:sz w:val="20"/>
          <w:szCs w:val="20"/>
          <w:u w:color="000000"/>
          <w:lang w:val="en-GB"/>
        </w:rPr>
      </w:pPr>
      <w:proofErr w:type="gramStart"/>
      <w:r w:rsidRPr="00B309C3">
        <w:rPr>
          <w:rFonts w:ascii="Courier" w:hAnsi="Courier" w:cs="Courier"/>
          <w:color w:val="535353"/>
          <w:sz w:val="20"/>
          <w:szCs w:val="20"/>
          <w:u w:color="000000"/>
          <w:lang w:val="en-GB"/>
        </w:rPr>
        <w:t>clusters</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model.fit</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df</w:t>
      </w:r>
      <w:proofErr w:type="spellEnd"/>
      <w:r w:rsidRPr="00B309C3">
        <w:rPr>
          <w:rFonts w:ascii="Courier" w:hAnsi="Courier" w:cs="Courier"/>
          <w:color w:val="535353"/>
          <w:sz w:val="20"/>
          <w:szCs w:val="20"/>
          <w:u w:color="000000"/>
          <w:lang w:val="en-GB"/>
        </w:rPr>
        <w:t>)</w:t>
      </w:r>
    </w:p>
    <w:p w14:paraId="616AB1E7" w14:textId="22308A68" w:rsidR="00D57585" w:rsidRPr="00B309C3" w:rsidRDefault="00D57585" w:rsidP="0038437D">
      <w:pPr>
        <w:widowControl w:val="0"/>
        <w:tabs>
          <w:tab w:val="left" w:pos="1660"/>
          <w:tab w:val="left" w:pos="2160"/>
        </w:tabs>
        <w:autoSpaceDE w:val="0"/>
        <w:autoSpaceDN w:val="0"/>
        <w:adjustRightInd w:val="0"/>
        <w:spacing w:line="260" w:lineRule="atLeast"/>
        <w:ind w:left="709"/>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df</w:t>
      </w:r>
      <w:proofErr w:type="spellEnd"/>
      <w:proofErr w:type="gramEnd"/>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'Clusters'</w:t>
      </w:r>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clusters.labels</w:t>
      </w:r>
      <w:proofErr w:type="spellEnd"/>
      <w:r w:rsidRPr="00B309C3">
        <w:rPr>
          <w:rFonts w:ascii="Courier" w:hAnsi="Courier" w:cs="Courier"/>
          <w:color w:val="535353"/>
          <w:sz w:val="20"/>
          <w:szCs w:val="20"/>
          <w:u w:color="000000"/>
          <w:lang w:val="en-GB"/>
        </w:rPr>
        <w:t>_</w:t>
      </w:r>
      <w:r w:rsidRPr="00B309C3">
        <w:rPr>
          <w:rFonts w:ascii="Times" w:hAnsi="Times" w:cs="Times"/>
          <w:color w:val="000000"/>
          <w:sz w:val="20"/>
          <w:szCs w:val="20"/>
          <w:u w:color="000000"/>
          <w:lang w:val="en-GB"/>
        </w:rPr>
        <w:t> </w:t>
      </w:r>
    </w:p>
    <w:p w14:paraId="5537CDD3"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58DFE880" w14:textId="77777777" w:rsidR="00D57585" w:rsidRPr="00874848" w:rsidRDefault="00D57585" w:rsidP="0038437D">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874848">
        <w:rPr>
          <w:rFonts w:ascii="Arial" w:hAnsi="Arial" w:cs="Arial"/>
          <w:b/>
          <w:bCs/>
          <w:color w:val="000000"/>
          <w:sz w:val="20"/>
          <w:szCs w:val="20"/>
          <w:u w:color="000000"/>
          <w:lang w:val="en-GB"/>
        </w:rPr>
        <w:t>Hierarchical Clustering (Agglomerative Clustering or Ward)</w:t>
      </w:r>
      <w:proofErr w:type="gramStart"/>
      <w:r w:rsidRPr="00874848">
        <w:rPr>
          <w:rFonts w:ascii="Arial" w:hAnsi="Arial" w:cs="Arial"/>
          <w:b/>
          <w:bCs/>
          <w:color w:val="000000"/>
          <w:sz w:val="20"/>
          <w:szCs w:val="20"/>
          <w:u w:color="000000"/>
          <w:lang w:val="en-GB"/>
        </w:rPr>
        <w:t>:</w:t>
      </w:r>
      <w:r w:rsidRPr="00874848">
        <w:rPr>
          <w:rFonts w:ascii="Arial" w:hAnsi="Arial" w:cs="Arial"/>
          <w:color w:val="000000"/>
          <w:sz w:val="20"/>
          <w:szCs w:val="20"/>
          <w:u w:color="000000"/>
          <w:lang w:val="en-GB"/>
        </w:rPr>
        <w:t> </w:t>
      </w:r>
      <w:proofErr w:type="gramEnd"/>
    </w:p>
    <w:p w14:paraId="20E74FF7" w14:textId="77777777" w:rsidR="00D57585" w:rsidRPr="00874848" w:rsidRDefault="00D57585" w:rsidP="008748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874848">
        <w:rPr>
          <w:rFonts w:ascii="Arial" w:hAnsi="Arial" w:cs="Arial"/>
          <w:color w:val="000000"/>
          <w:sz w:val="20"/>
          <w:szCs w:val="20"/>
          <w:u w:color="000000"/>
          <w:lang w:val="en-GB"/>
        </w:rPr>
        <w:t xml:space="preserve">Create a hierarchy of clusters. The advantage: no need </w:t>
      </w:r>
      <w:proofErr w:type="gramStart"/>
      <w:r w:rsidRPr="00874848">
        <w:rPr>
          <w:rFonts w:ascii="Arial" w:hAnsi="Arial" w:cs="Arial"/>
          <w:color w:val="000000"/>
          <w:sz w:val="20"/>
          <w:szCs w:val="20"/>
          <w:u w:color="000000"/>
          <w:lang w:val="en-GB"/>
        </w:rPr>
        <w:t>of</w:t>
      </w:r>
      <w:proofErr w:type="gramEnd"/>
      <w:r w:rsidRPr="00874848">
        <w:rPr>
          <w:rFonts w:ascii="Arial" w:hAnsi="Arial" w:cs="Arial"/>
          <w:color w:val="000000"/>
          <w:sz w:val="20"/>
          <w:szCs w:val="20"/>
          <w:u w:color="000000"/>
          <w:lang w:val="en-GB"/>
        </w:rPr>
        <w:t xml:space="preserve"> predetermined number of clusters.  </w:t>
      </w:r>
    </w:p>
    <w:p w14:paraId="64F38BEC" w14:textId="75EC30E7" w:rsidR="00D57585" w:rsidRDefault="00D57585" w:rsidP="008748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874848">
        <w:rPr>
          <w:rFonts w:ascii="Arial" w:hAnsi="Arial" w:cs="Arial"/>
          <w:color w:val="000000"/>
          <w:sz w:val="20"/>
          <w:szCs w:val="20"/>
          <w:u w:color="000000"/>
          <w:lang w:val="en-GB"/>
        </w:rPr>
        <w:t>Types:</w:t>
      </w:r>
    </w:p>
    <w:p w14:paraId="6E4BCABA" w14:textId="60B6C326" w:rsidR="00D57585" w:rsidRDefault="00D57585" w:rsidP="008748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874848">
        <w:rPr>
          <w:rFonts w:ascii="Arial" w:hAnsi="Arial" w:cs="Arial"/>
          <w:b/>
          <w:bCs/>
          <w:color w:val="000000"/>
          <w:sz w:val="20"/>
          <w:szCs w:val="20"/>
          <w:u w:color="000000"/>
          <w:lang w:val="en-GB"/>
        </w:rPr>
        <w:t>Agglomerative:</w:t>
      </w:r>
      <w:r w:rsidRPr="00874848">
        <w:rPr>
          <w:rFonts w:ascii="Arial" w:hAnsi="Arial" w:cs="Arial"/>
          <w:color w:val="000000"/>
          <w:sz w:val="20"/>
          <w:szCs w:val="20"/>
          <w:u w:color="000000"/>
          <w:lang w:val="en-GB"/>
        </w:rPr>
        <w:t xml:space="preserve"> bottom up approach. </w:t>
      </w:r>
      <w:proofErr w:type="gramStart"/>
      <w:r w:rsidRPr="00874848">
        <w:rPr>
          <w:rFonts w:ascii="Arial" w:hAnsi="Arial" w:cs="Arial"/>
          <w:color w:val="000000"/>
          <w:sz w:val="20"/>
          <w:szCs w:val="20"/>
          <w:u w:color="000000"/>
          <w:lang w:val="en-GB"/>
        </w:rPr>
        <w:t>Starts off with a cluster for each observation and then combines similar clusters</w:t>
      </w:r>
      <w:proofErr w:type="gramEnd"/>
      <w:r w:rsidRPr="00874848">
        <w:rPr>
          <w:rFonts w:ascii="Arial" w:hAnsi="Arial" w:cs="Arial"/>
          <w:color w:val="000000"/>
          <w:sz w:val="20"/>
          <w:szCs w:val="20"/>
          <w:u w:color="000000"/>
          <w:lang w:val="en-GB"/>
        </w:rPr>
        <w:t xml:space="preserve"> until left with only one large cluster</w:t>
      </w:r>
      <w:r w:rsidR="00874848">
        <w:rPr>
          <w:rFonts w:ascii="Arial" w:hAnsi="Arial" w:cs="Arial"/>
          <w:color w:val="000000"/>
          <w:sz w:val="20"/>
          <w:szCs w:val="20"/>
          <w:u w:color="000000"/>
          <w:lang w:val="en-GB"/>
        </w:rPr>
        <w:t>.</w:t>
      </w:r>
    </w:p>
    <w:p w14:paraId="6CAD3448" w14:textId="28ABAEA2" w:rsidR="00D57585" w:rsidRPr="00874848" w:rsidRDefault="00D57585" w:rsidP="008748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874848">
        <w:rPr>
          <w:rFonts w:ascii="Arial" w:hAnsi="Arial" w:cs="Arial"/>
          <w:b/>
          <w:bCs/>
          <w:color w:val="000000"/>
          <w:sz w:val="20"/>
          <w:szCs w:val="20"/>
          <w:u w:color="000000"/>
          <w:lang w:val="en-GB"/>
        </w:rPr>
        <w:t>Divisive: </w:t>
      </w:r>
      <w:r w:rsidRPr="00874848">
        <w:rPr>
          <w:rFonts w:ascii="Arial" w:hAnsi="Arial" w:cs="Arial"/>
          <w:color w:val="000000"/>
          <w:sz w:val="20"/>
          <w:szCs w:val="20"/>
          <w:u w:color="000000"/>
          <w:lang w:val="en-GB"/>
        </w:rPr>
        <w:t>top down approach. Starts with one large cluster and keep dividing until left with no clusters</w:t>
      </w:r>
      <w:r w:rsidR="00874848">
        <w:rPr>
          <w:rFonts w:ascii="Arial" w:hAnsi="Arial" w:cs="Arial"/>
          <w:color w:val="000000"/>
          <w:sz w:val="20"/>
          <w:szCs w:val="20"/>
          <w:u w:color="000000"/>
          <w:lang w:val="en-GB"/>
        </w:rPr>
        <w:t>.</w:t>
      </w:r>
    </w:p>
    <w:p w14:paraId="4BBBB1F4" w14:textId="77777777" w:rsidR="00D57585" w:rsidRPr="00874848" w:rsidRDefault="00D57585" w:rsidP="008748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874848">
        <w:rPr>
          <w:rFonts w:ascii="Arial" w:hAnsi="Arial" w:cs="Arial"/>
          <w:color w:val="000000"/>
          <w:sz w:val="20"/>
          <w:szCs w:val="20"/>
          <w:u w:color="000000"/>
          <w:lang w:val="en-GB"/>
        </w:rPr>
        <w:t xml:space="preserve">Linkage: hyper-parameter that defines how a distance between clusters is calculated (by min value, by max value </w:t>
      </w:r>
      <w:proofErr w:type="spellStart"/>
      <w:r w:rsidRPr="00874848">
        <w:rPr>
          <w:rFonts w:ascii="Arial" w:hAnsi="Arial" w:cs="Arial"/>
          <w:color w:val="000000"/>
          <w:sz w:val="20"/>
          <w:szCs w:val="20"/>
          <w:u w:color="000000"/>
          <w:lang w:val="en-GB"/>
        </w:rPr>
        <w:t>etc</w:t>
      </w:r>
      <w:proofErr w:type="spellEnd"/>
      <w:r w:rsidRPr="00874848">
        <w:rPr>
          <w:rFonts w:ascii="Arial" w:hAnsi="Arial" w:cs="Arial"/>
          <w:color w:val="000000"/>
          <w:sz w:val="20"/>
          <w:szCs w:val="20"/>
          <w:u w:color="000000"/>
          <w:lang w:val="en-GB"/>
        </w:rPr>
        <w:t>) </w:t>
      </w:r>
    </w:p>
    <w:p w14:paraId="7AA6CAF5" w14:textId="3102E688" w:rsidR="00D57585" w:rsidRPr="00011F51" w:rsidRDefault="00D57585" w:rsidP="008748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Times" w:hAnsi="Times" w:cs="Times"/>
          <w:color w:val="000000"/>
          <w:sz w:val="20"/>
          <w:szCs w:val="20"/>
          <w:u w:color="000000"/>
          <w:lang w:val="en-GB"/>
        </w:rPr>
      </w:pPr>
      <w:r w:rsidRPr="00874848">
        <w:rPr>
          <w:rFonts w:ascii="Arial" w:hAnsi="Arial" w:cs="Arial"/>
          <w:color w:val="000000"/>
          <w:sz w:val="20"/>
          <w:szCs w:val="20"/>
          <w:u w:color="000000"/>
          <w:lang w:val="en-GB"/>
        </w:rPr>
        <w:t xml:space="preserve">Hierarchical clustering with </w:t>
      </w:r>
      <w:proofErr w:type="spellStart"/>
      <w:r w:rsidRPr="00874848">
        <w:rPr>
          <w:rFonts w:ascii="Arial" w:hAnsi="Arial" w:cs="Arial"/>
          <w:color w:val="000000"/>
          <w:sz w:val="20"/>
          <w:szCs w:val="20"/>
          <w:u w:color="000000"/>
          <w:lang w:val="en-GB"/>
        </w:rPr>
        <w:t>scikit</w:t>
      </w:r>
      <w:proofErr w:type="spellEnd"/>
      <w:r w:rsidRPr="00874848">
        <w:rPr>
          <w:rFonts w:ascii="Arial" w:hAnsi="Arial" w:cs="Arial"/>
          <w:color w:val="000000"/>
          <w:sz w:val="20"/>
          <w:szCs w:val="20"/>
          <w:u w:color="000000"/>
          <w:lang w:val="en-GB"/>
        </w:rPr>
        <w:t>-learn is performed using the </w:t>
      </w:r>
      <w:proofErr w:type="spellStart"/>
      <w:r w:rsidRPr="00B309C3">
        <w:rPr>
          <w:rFonts w:ascii="Courier" w:hAnsi="Courier" w:cs="Courier"/>
          <w:color w:val="000000"/>
          <w:sz w:val="20"/>
          <w:szCs w:val="20"/>
          <w:u w:color="000000"/>
          <w:lang w:val="en-GB"/>
        </w:rPr>
        <w:t>AgglomerativeClustering</w:t>
      </w:r>
      <w:proofErr w:type="spellEnd"/>
      <w:r w:rsidRPr="00B309C3">
        <w:rPr>
          <w:rFonts w:ascii="Helvetica Neue" w:hAnsi="Helvetica Neue" w:cs="Helvetica Neue"/>
          <w:color w:val="000000"/>
          <w:sz w:val="20"/>
          <w:szCs w:val="20"/>
          <w:u w:color="000000"/>
          <w:lang w:val="en-GB"/>
        </w:rPr>
        <w:t> </w:t>
      </w:r>
      <w:r w:rsidRPr="00874848">
        <w:rPr>
          <w:rFonts w:ascii="Arial" w:hAnsi="Arial" w:cs="Arial"/>
          <w:color w:val="000000"/>
          <w:sz w:val="20"/>
          <w:szCs w:val="20"/>
          <w:u w:color="000000"/>
          <w:lang w:val="en-GB"/>
        </w:rPr>
        <w:t>function:</w:t>
      </w:r>
    </w:p>
    <w:p w14:paraId="1A6F382B" w14:textId="77777777" w:rsidR="00011F51" w:rsidRPr="00011F51" w:rsidRDefault="00D57585" w:rsidP="00011F51">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Times" w:hAnsi="Times" w:cs="Times"/>
          <w:color w:val="000000"/>
          <w:sz w:val="20"/>
          <w:szCs w:val="20"/>
          <w:u w:color="000000"/>
          <w:lang w:val="en-GB"/>
        </w:rPr>
      </w:pPr>
      <w:proofErr w:type="gramStart"/>
      <w:r w:rsidRPr="00011F51">
        <w:rPr>
          <w:rFonts w:ascii="Courier" w:hAnsi="Courier" w:cs="Courier"/>
          <w:color w:val="535353"/>
          <w:sz w:val="20"/>
          <w:szCs w:val="20"/>
          <w:u w:color="000000"/>
          <w:lang w:val="en-GB"/>
        </w:rPr>
        <w:t>from</w:t>
      </w:r>
      <w:proofErr w:type="gramEnd"/>
      <w:r w:rsidRPr="00011F51">
        <w:rPr>
          <w:rFonts w:ascii="Courier" w:hAnsi="Courier" w:cs="Courier"/>
          <w:color w:val="535353"/>
          <w:sz w:val="20"/>
          <w:szCs w:val="20"/>
          <w:u w:color="000000"/>
          <w:lang w:val="en-GB"/>
        </w:rPr>
        <w:t xml:space="preserve"> </w:t>
      </w:r>
      <w:proofErr w:type="spellStart"/>
      <w:r w:rsidRPr="00011F51">
        <w:rPr>
          <w:rFonts w:ascii="Courier" w:hAnsi="Courier" w:cs="Courier"/>
          <w:color w:val="535353"/>
          <w:sz w:val="20"/>
          <w:szCs w:val="20"/>
          <w:u w:color="000000"/>
          <w:lang w:val="en-GB"/>
        </w:rPr>
        <w:t>sklearn.cluster</w:t>
      </w:r>
      <w:proofErr w:type="spellEnd"/>
      <w:r w:rsidRPr="00011F51">
        <w:rPr>
          <w:rFonts w:ascii="Courier" w:hAnsi="Courier" w:cs="Courier"/>
          <w:color w:val="535353"/>
          <w:sz w:val="20"/>
          <w:szCs w:val="20"/>
          <w:u w:color="000000"/>
          <w:lang w:val="en-GB"/>
        </w:rPr>
        <w:t xml:space="preserve"> import </w:t>
      </w:r>
      <w:proofErr w:type="spellStart"/>
      <w:r w:rsidRPr="00011F51">
        <w:rPr>
          <w:rFonts w:ascii="Courier" w:hAnsi="Courier" w:cs="Courier"/>
          <w:color w:val="535353"/>
          <w:sz w:val="20"/>
          <w:szCs w:val="20"/>
          <w:u w:color="000000"/>
          <w:lang w:val="en-GB"/>
        </w:rPr>
        <w:t>AgglomerativeClustering</w:t>
      </w:r>
      <w:proofErr w:type="spellEnd"/>
      <w:r w:rsidRPr="00011F51">
        <w:rPr>
          <w:rFonts w:ascii="Courier" w:hAnsi="Courier" w:cs="Courier"/>
          <w:color w:val="535353"/>
          <w:sz w:val="20"/>
          <w:szCs w:val="20"/>
          <w:u w:color="000000"/>
          <w:lang w:val="en-GB"/>
        </w:rPr>
        <w:t xml:space="preserve"> </w:t>
      </w:r>
    </w:p>
    <w:p w14:paraId="6003D563" w14:textId="77777777" w:rsidR="00011F51" w:rsidRDefault="00D57585" w:rsidP="00011F51">
      <w:pPr>
        <w:widowControl w:val="0"/>
        <w:tabs>
          <w:tab w:val="left" w:pos="220"/>
          <w:tab w:val="left" w:pos="709"/>
        </w:tabs>
        <w:autoSpaceDE w:val="0"/>
        <w:autoSpaceDN w:val="0"/>
        <w:adjustRightInd w:val="0"/>
        <w:spacing w:line="260" w:lineRule="atLeast"/>
        <w:ind w:left="709"/>
        <w:rPr>
          <w:rFonts w:ascii="Courier" w:hAnsi="Courier" w:cs="Courier"/>
          <w:color w:val="535353"/>
          <w:sz w:val="20"/>
          <w:szCs w:val="20"/>
          <w:u w:color="000000"/>
          <w:lang w:val="en-GB"/>
        </w:rPr>
      </w:pPr>
      <w:proofErr w:type="spellStart"/>
      <w:proofErr w:type="gramStart"/>
      <w:r w:rsidRPr="00011F51">
        <w:rPr>
          <w:rFonts w:ascii="Courier" w:hAnsi="Courier" w:cs="Courier"/>
          <w:color w:val="535353"/>
          <w:sz w:val="20"/>
          <w:szCs w:val="20"/>
          <w:u w:color="000000"/>
          <w:lang w:val="en-GB"/>
        </w:rPr>
        <w:t>data</w:t>
      </w:r>
      <w:proofErr w:type="gramEnd"/>
      <w:r w:rsidRPr="00011F51">
        <w:rPr>
          <w:rFonts w:ascii="Courier" w:hAnsi="Courier" w:cs="Courier"/>
          <w:color w:val="535353"/>
          <w:sz w:val="20"/>
          <w:szCs w:val="20"/>
          <w:u w:color="000000"/>
          <w:lang w:val="en-GB"/>
        </w:rPr>
        <w:t>_sample</w:t>
      </w:r>
      <w:proofErr w:type="spellEnd"/>
      <w:r w:rsidRPr="00011F51">
        <w:rPr>
          <w:rFonts w:ascii="Courier" w:hAnsi="Courier" w:cs="Courier"/>
          <w:color w:val="535353"/>
          <w:sz w:val="20"/>
          <w:szCs w:val="20"/>
          <w:u w:color="000000"/>
          <w:lang w:val="en-GB"/>
        </w:rPr>
        <w:t xml:space="preserve"> = </w:t>
      </w:r>
      <w:proofErr w:type="spellStart"/>
      <w:r w:rsidRPr="00011F51">
        <w:rPr>
          <w:rFonts w:ascii="Courier" w:hAnsi="Courier" w:cs="Courier"/>
          <w:color w:val="535353"/>
          <w:sz w:val="20"/>
          <w:szCs w:val="20"/>
          <w:u w:color="000000"/>
          <w:lang w:val="en-GB"/>
        </w:rPr>
        <w:t>df.sample</w:t>
      </w:r>
      <w:proofErr w:type="spellEnd"/>
      <w:r w:rsidRPr="00011F51">
        <w:rPr>
          <w:rFonts w:ascii="Courier" w:hAnsi="Courier" w:cs="Courier"/>
          <w:color w:val="535353"/>
          <w:sz w:val="20"/>
          <w:szCs w:val="20"/>
          <w:u w:color="000000"/>
          <w:lang w:val="en-GB"/>
        </w:rPr>
        <w:t xml:space="preserve">(n=100) </w:t>
      </w:r>
    </w:p>
    <w:p w14:paraId="325AC1CD" w14:textId="77777777" w:rsidR="00011F51" w:rsidRDefault="00D57585" w:rsidP="00011F51">
      <w:pPr>
        <w:widowControl w:val="0"/>
        <w:tabs>
          <w:tab w:val="left" w:pos="220"/>
          <w:tab w:val="left" w:pos="709"/>
        </w:tabs>
        <w:autoSpaceDE w:val="0"/>
        <w:autoSpaceDN w:val="0"/>
        <w:adjustRightInd w:val="0"/>
        <w:spacing w:line="260" w:lineRule="atLeast"/>
        <w:ind w:left="709" w:right="-106"/>
        <w:rPr>
          <w:rFonts w:ascii="Courier" w:hAnsi="Courier" w:cs="Courier"/>
          <w:color w:val="535353"/>
          <w:sz w:val="20"/>
          <w:szCs w:val="20"/>
          <w:u w:color="000000"/>
          <w:lang w:val="en-GB"/>
        </w:rPr>
      </w:pPr>
      <w:proofErr w:type="spellStart"/>
      <w:proofErr w:type="gramStart"/>
      <w:r w:rsidRPr="00011F51">
        <w:rPr>
          <w:rFonts w:ascii="Courier" w:hAnsi="Courier" w:cs="Courier"/>
          <w:color w:val="535353"/>
          <w:sz w:val="20"/>
          <w:szCs w:val="20"/>
          <w:u w:color="000000"/>
          <w:lang w:val="en-GB"/>
        </w:rPr>
        <w:t>hier</w:t>
      </w:r>
      <w:proofErr w:type="gramEnd"/>
      <w:r w:rsidRPr="00011F51">
        <w:rPr>
          <w:rFonts w:ascii="Courier" w:hAnsi="Courier" w:cs="Courier"/>
          <w:color w:val="535353"/>
          <w:sz w:val="20"/>
          <w:szCs w:val="20"/>
          <w:u w:color="000000"/>
          <w:lang w:val="en-GB"/>
        </w:rPr>
        <w:t>_clust</w:t>
      </w:r>
      <w:proofErr w:type="spellEnd"/>
      <w:r w:rsidRPr="00011F51">
        <w:rPr>
          <w:rFonts w:ascii="Courier" w:hAnsi="Courier" w:cs="Courier"/>
          <w:color w:val="535353"/>
          <w:sz w:val="20"/>
          <w:szCs w:val="20"/>
          <w:u w:color="000000"/>
          <w:lang w:val="en-GB"/>
        </w:rPr>
        <w:t xml:space="preserve"> = </w:t>
      </w:r>
      <w:proofErr w:type="spellStart"/>
      <w:r w:rsidRPr="00011F51">
        <w:rPr>
          <w:rFonts w:ascii="Courier" w:hAnsi="Courier" w:cs="Courier"/>
          <w:color w:val="535353"/>
          <w:sz w:val="20"/>
          <w:szCs w:val="20"/>
          <w:u w:color="000000"/>
          <w:lang w:val="en-GB"/>
        </w:rPr>
        <w:t>AgglomerativeClustering</w:t>
      </w:r>
      <w:proofErr w:type="spellEnd"/>
      <w:r w:rsidRPr="00011F51">
        <w:rPr>
          <w:rFonts w:ascii="Courier" w:hAnsi="Courier" w:cs="Courier"/>
          <w:color w:val="535353"/>
          <w:sz w:val="20"/>
          <w:szCs w:val="20"/>
          <w:u w:color="000000"/>
          <w:lang w:val="en-GB"/>
        </w:rPr>
        <w:t xml:space="preserve">(linkage='ward') </w:t>
      </w:r>
    </w:p>
    <w:p w14:paraId="6BC519BA" w14:textId="5EC9B1B5" w:rsidR="00D57585" w:rsidRPr="00011F51" w:rsidRDefault="00D57585" w:rsidP="00011F51">
      <w:pPr>
        <w:widowControl w:val="0"/>
        <w:tabs>
          <w:tab w:val="left" w:pos="220"/>
          <w:tab w:val="left" w:pos="709"/>
        </w:tabs>
        <w:autoSpaceDE w:val="0"/>
        <w:autoSpaceDN w:val="0"/>
        <w:adjustRightInd w:val="0"/>
        <w:spacing w:line="260" w:lineRule="atLeast"/>
        <w:ind w:left="709"/>
        <w:rPr>
          <w:rFonts w:ascii="Times" w:hAnsi="Times" w:cs="Times"/>
          <w:color w:val="000000"/>
          <w:sz w:val="20"/>
          <w:szCs w:val="20"/>
          <w:u w:color="000000"/>
          <w:lang w:val="en-GB"/>
        </w:rPr>
      </w:pPr>
      <w:proofErr w:type="spellStart"/>
      <w:proofErr w:type="gramStart"/>
      <w:r w:rsidRPr="00011F51">
        <w:rPr>
          <w:rFonts w:ascii="Courier" w:hAnsi="Courier" w:cs="Courier"/>
          <w:color w:val="535353"/>
          <w:sz w:val="20"/>
          <w:szCs w:val="20"/>
          <w:u w:color="000000"/>
          <w:lang w:val="en-GB"/>
        </w:rPr>
        <w:t>data</w:t>
      </w:r>
      <w:proofErr w:type="gramEnd"/>
      <w:r w:rsidRPr="00011F51">
        <w:rPr>
          <w:rFonts w:ascii="Courier" w:hAnsi="Courier" w:cs="Courier"/>
          <w:color w:val="535353"/>
          <w:sz w:val="20"/>
          <w:szCs w:val="20"/>
          <w:u w:color="000000"/>
          <w:lang w:val="en-GB"/>
        </w:rPr>
        <w:t>_hier</w:t>
      </w:r>
      <w:proofErr w:type="spellEnd"/>
      <w:r w:rsidRPr="00011F51">
        <w:rPr>
          <w:rFonts w:ascii="Courier" w:hAnsi="Courier" w:cs="Courier"/>
          <w:color w:val="535353"/>
          <w:sz w:val="20"/>
          <w:szCs w:val="20"/>
          <w:u w:color="000000"/>
          <w:lang w:val="en-GB"/>
        </w:rPr>
        <w:t xml:space="preserve"> = </w:t>
      </w:r>
      <w:proofErr w:type="spellStart"/>
      <w:r w:rsidRPr="00011F51">
        <w:rPr>
          <w:rFonts w:ascii="Courier" w:hAnsi="Courier" w:cs="Courier"/>
          <w:color w:val="535353"/>
          <w:sz w:val="20"/>
          <w:szCs w:val="20"/>
          <w:u w:color="000000"/>
          <w:lang w:val="en-GB"/>
        </w:rPr>
        <w:t>hier_clust.fit</w:t>
      </w:r>
      <w:proofErr w:type="spellEnd"/>
      <w:r w:rsidRPr="00011F51">
        <w:rPr>
          <w:rFonts w:ascii="Courier" w:hAnsi="Courier" w:cs="Courier"/>
          <w:color w:val="535353"/>
          <w:sz w:val="20"/>
          <w:szCs w:val="20"/>
          <w:u w:color="000000"/>
          <w:lang w:val="en-GB"/>
        </w:rPr>
        <w:t>(</w:t>
      </w:r>
      <w:proofErr w:type="spellStart"/>
      <w:r w:rsidRPr="00011F51">
        <w:rPr>
          <w:rFonts w:ascii="Courier" w:hAnsi="Courier" w:cs="Courier"/>
          <w:color w:val="535353"/>
          <w:sz w:val="20"/>
          <w:szCs w:val="20"/>
          <w:u w:color="000000"/>
          <w:lang w:val="en-GB"/>
        </w:rPr>
        <w:t>data_sample</w:t>
      </w:r>
      <w:proofErr w:type="spellEnd"/>
      <w:r w:rsidRPr="00011F51">
        <w:rPr>
          <w:rFonts w:ascii="Courier" w:hAnsi="Courier" w:cs="Courier"/>
          <w:color w:val="535353"/>
          <w:sz w:val="20"/>
          <w:szCs w:val="20"/>
          <w:u w:color="000000"/>
          <w:lang w:val="en-GB"/>
        </w:rPr>
        <w:t>)</w:t>
      </w:r>
      <w:r w:rsidRPr="00011F51">
        <w:rPr>
          <w:rFonts w:ascii="Times" w:hAnsi="Times" w:cs="Times"/>
          <w:color w:val="000000"/>
          <w:sz w:val="20"/>
          <w:szCs w:val="20"/>
          <w:u w:color="000000"/>
          <w:lang w:val="en-GB"/>
        </w:rPr>
        <w:t> </w:t>
      </w:r>
    </w:p>
    <w:p w14:paraId="0378F72D" w14:textId="77777777" w:rsidR="00D57585" w:rsidRPr="00011F51" w:rsidRDefault="00D57585" w:rsidP="00011F51">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proofErr w:type="spellStart"/>
      <w:r w:rsidRPr="00011F51">
        <w:rPr>
          <w:rFonts w:ascii="Arial" w:hAnsi="Arial" w:cs="Arial"/>
          <w:b/>
          <w:bCs/>
          <w:color w:val="000000"/>
          <w:sz w:val="20"/>
          <w:szCs w:val="20"/>
          <w:u w:color="000000"/>
          <w:lang w:val="en-GB"/>
        </w:rPr>
        <w:t>Dendrogram</w:t>
      </w:r>
      <w:proofErr w:type="spellEnd"/>
      <w:r w:rsidRPr="00011F51">
        <w:rPr>
          <w:rFonts w:ascii="Arial" w:hAnsi="Arial" w:cs="Arial"/>
          <w:b/>
          <w:bCs/>
          <w:color w:val="000000"/>
          <w:sz w:val="20"/>
          <w:szCs w:val="20"/>
          <w:u w:color="000000"/>
          <w:lang w:val="en-GB"/>
        </w:rPr>
        <w:t>:</w:t>
      </w:r>
      <w:r w:rsidRPr="00011F51">
        <w:rPr>
          <w:rFonts w:ascii="Arial" w:hAnsi="Arial" w:cs="Arial"/>
          <w:color w:val="000000"/>
          <w:sz w:val="20"/>
          <w:szCs w:val="20"/>
          <w:u w:color="000000"/>
          <w:lang w:val="en-GB"/>
        </w:rPr>
        <w:t> visualization that displays the relationship between observations in the data</w:t>
      </w:r>
      <w:proofErr w:type="gramStart"/>
      <w:r w:rsidRPr="00011F51">
        <w:rPr>
          <w:rFonts w:ascii="Arial" w:hAnsi="Arial" w:cs="Arial"/>
          <w:color w:val="000000"/>
          <w:sz w:val="20"/>
          <w:szCs w:val="20"/>
          <w:u w:color="000000"/>
          <w:lang w:val="en-GB"/>
        </w:rPr>
        <w:t>: </w:t>
      </w:r>
      <w:proofErr w:type="gramEnd"/>
    </w:p>
    <w:p w14:paraId="52AF1D8A" w14:textId="77777777" w:rsidR="00D57585" w:rsidRPr="00B309C3" w:rsidRDefault="00D57585" w:rsidP="00011F51">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import</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7E7A2D"/>
          <w:sz w:val="20"/>
          <w:szCs w:val="20"/>
          <w:u w:color="000000"/>
          <w:lang w:val="en-GB"/>
        </w:rPr>
        <w:t>matplotlib.pyplot</w:t>
      </w:r>
      <w:proofErr w:type="spellEnd"/>
      <w:r w:rsidRPr="00B309C3">
        <w:rPr>
          <w:rFonts w:ascii="Courier" w:hAnsi="Courier" w:cs="Courier"/>
          <w:color w:val="7E7A2D"/>
          <w:sz w:val="20"/>
          <w:szCs w:val="20"/>
          <w:u w:color="000000"/>
          <w:lang w:val="en-GB"/>
        </w:rPr>
        <w:t xml:space="preserve"> as </w:t>
      </w:r>
      <w:proofErr w:type="spellStart"/>
      <w:r w:rsidRPr="00B309C3">
        <w:rPr>
          <w:rFonts w:ascii="Courier" w:hAnsi="Courier" w:cs="Courier"/>
          <w:color w:val="7E7A2D"/>
          <w:sz w:val="20"/>
          <w:szCs w:val="20"/>
          <w:u w:color="000000"/>
          <w:lang w:val="en-GB"/>
        </w:rPr>
        <w:t>plt</w:t>
      </w:r>
      <w:proofErr w:type="spellEnd"/>
      <w:r w:rsidRPr="00B309C3">
        <w:rPr>
          <w:rFonts w:ascii="Times" w:hAnsi="Times" w:cs="Times"/>
          <w:color w:val="000000"/>
          <w:sz w:val="20"/>
          <w:szCs w:val="20"/>
          <w:u w:color="000000"/>
          <w:lang w:val="en-GB"/>
        </w:rPr>
        <w:t xml:space="preserve">  </w:t>
      </w:r>
    </w:p>
    <w:p w14:paraId="01AEBE1C" w14:textId="77777777" w:rsidR="00011F51" w:rsidRDefault="00D57585" w:rsidP="00011F51">
      <w:pPr>
        <w:widowControl w:val="0"/>
        <w:tabs>
          <w:tab w:val="left" w:pos="220"/>
          <w:tab w:val="left" w:pos="709"/>
        </w:tabs>
        <w:autoSpaceDE w:val="0"/>
        <w:autoSpaceDN w:val="0"/>
        <w:adjustRightInd w:val="0"/>
        <w:spacing w:line="260" w:lineRule="atLeast"/>
        <w:ind w:left="709" w:right="-106"/>
        <w:rPr>
          <w:rFonts w:ascii="Times" w:hAnsi="Times" w:cs="Times"/>
          <w:color w:val="000000"/>
          <w:sz w:val="20"/>
          <w:szCs w:val="20"/>
          <w:u w:color="000000"/>
          <w:lang w:val="en-GB"/>
        </w:rPr>
      </w:pPr>
      <w:proofErr w:type="gramStart"/>
      <w:r w:rsidRPr="00011F51">
        <w:rPr>
          <w:rFonts w:ascii="Courier" w:hAnsi="Courier" w:cs="Courier"/>
          <w:color w:val="535353"/>
          <w:sz w:val="20"/>
          <w:szCs w:val="20"/>
          <w:u w:color="000000"/>
          <w:lang w:val="en-GB"/>
        </w:rPr>
        <w:t>from</w:t>
      </w:r>
      <w:proofErr w:type="gramEnd"/>
      <w:r w:rsidRPr="00B309C3">
        <w:rPr>
          <w:rFonts w:ascii="Courier" w:hAnsi="Courier" w:cs="Courier"/>
          <w:color w:val="7E7A2D"/>
          <w:sz w:val="20"/>
          <w:szCs w:val="20"/>
          <w:u w:color="000000"/>
          <w:lang w:val="en-GB"/>
        </w:rPr>
        <w:t xml:space="preserve"> </w:t>
      </w:r>
      <w:proofErr w:type="spellStart"/>
      <w:r w:rsidRPr="00B309C3">
        <w:rPr>
          <w:rFonts w:ascii="Courier" w:hAnsi="Courier" w:cs="Courier"/>
          <w:color w:val="7E7A2D"/>
          <w:sz w:val="20"/>
          <w:szCs w:val="20"/>
          <w:u w:color="000000"/>
          <w:lang w:val="en-GB"/>
        </w:rPr>
        <w:t>scipy.cluster</w:t>
      </w:r>
      <w:proofErr w:type="spellEnd"/>
      <w:r w:rsidRPr="00B309C3">
        <w:rPr>
          <w:rFonts w:ascii="Courier" w:hAnsi="Courier" w:cs="Courier"/>
          <w:color w:val="7E7A2D"/>
          <w:sz w:val="20"/>
          <w:szCs w:val="20"/>
          <w:u w:color="000000"/>
          <w:lang w:val="en-GB"/>
        </w:rPr>
        <w:t xml:space="preserve"> import hierarchy</w:t>
      </w:r>
      <w:r w:rsidRPr="00B309C3">
        <w:rPr>
          <w:rFonts w:ascii="Times" w:hAnsi="Times" w:cs="Times"/>
          <w:color w:val="000000"/>
          <w:sz w:val="20"/>
          <w:szCs w:val="20"/>
          <w:u w:color="000000"/>
          <w:lang w:val="en-GB"/>
        </w:rPr>
        <w:t> </w:t>
      </w:r>
    </w:p>
    <w:p w14:paraId="095E29DF" w14:textId="77777777" w:rsidR="00011F51" w:rsidRDefault="00D57585" w:rsidP="00011F51">
      <w:pPr>
        <w:widowControl w:val="0"/>
        <w:tabs>
          <w:tab w:val="left" w:pos="220"/>
          <w:tab w:val="left" w:pos="709"/>
        </w:tabs>
        <w:autoSpaceDE w:val="0"/>
        <w:autoSpaceDN w:val="0"/>
        <w:adjustRightInd w:val="0"/>
        <w:spacing w:line="260" w:lineRule="atLeast"/>
        <w:ind w:left="709"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def</w:t>
      </w:r>
      <w:proofErr w:type="spellEnd"/>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7E7A2D"/>
          <w:sz w:val="20"/>
          <w:szCs w:val="20"/>
          <w:u w:color="000000"/>
          <w:lang w:val="en-GB"/>
        </w:rPr>
        <w:t>plot_dendrogram</w:t>
      </w:r>
      <w:proofErr w:type="spellEnd"/>
      <w:r w:rsidRPr="00B309C3">
        <w:rPr>
          <w:rFonts w:ascii="Courier" w:hAnsi="Courier" w:cs="Courier"/>
          <w:color w:val="7E7A2D"/>
          <w:sz w:val="20"/>
          <w:szCs w:val="20"/>
          <w:u w:color="000000"/>
          <w:lang w:val="en-GB"/>
        </w:rPr>
        <w:t>(model, **</w:t>
      </w:r>
      <w:proofErr w:type="spellStart"/>
      <w:r w:rsidRPr="00B309C3">
        <w:rPr>
          <w:rFonts w:ascii="Courier" w:hAnsi="Courier" w:cs="Courier"/>
          <w:color w:val="7E7A2D"/>
          <w:sz w:val="20"/>
          <w:szCs w:val="20"/>
          <w:u w:color="000000"/>
          <w:lang w:val="en-GB"/>
        </w:rPr>
        <w:t>kwargs</w:t>
      </w:r>
      <w:proofErr w:type="spellEnd"/>
      <w:r w:rsidRPr="00B309C3">
        <w:rPr>
          <w:rFonts w:ascii="Courier" w:hAnsi="Courier" w:cs="Courier"/>
          <w:color w:val="7E7A2D"/>
          <w:sz w:val="20"/>
          <w:szCs w:val="20"/>
          <w:u w:color="000000"/>
          <w:lang w:val="en-GB"/>
        </w:rPr>
        <w:t>):</w:t>
      </w:r>
      <w:r w:rsidRPr="00B309C3">
        <w:rPr>
          <w:rFonts w:ascii="Times" w:hAnsi="Times" w:cs="Times"/>
          <w:color w:val="000000"/>
          <w:sz w:val="20"/>
          <w:szCs w:val="20"/>
          <w:u w:color="000000"/>
          <w:lang w:val="en-GB"/>
        </w:rPr>
        <w:t>   </w:t>
      </w:r>
    </w:p>
    <w:p w14:paraId="47B0394B" w14:textId="18A9411F" w:rsidR="00011F51" w:rsidRDefault="00011F51" w:rsidP="00011F51">
      <w:pPr>
        <w:widowControl w:val="0"/>
        <w:tabs>
          <w:tab w:val="left" w:pos="220"/>
          <w:tab w:val="left" w:pos="709"/>
        </w:tabs>
        <w:autoSpaceDE w:val="0"/>
        <w:autoSpaceDN w:val="0"/>
        <w:adjustRightInd w:val="0"/>
        <w:spacing w:line="260" w:lineRule="atLeast"/>
        <w:ind w:left="709" w:right="-106"/>
        <w:rPr>
          <w:rFonts w:ascii="Courier" w:hAnsi="Courier" w:cs="Courier"/>
          <w:color w:val="535353"/>
          <w:sz w:val="20"/>
          <w:szCs w:val="20"/>
          <w:u w:color="000000"/>
          <w:lang w:val="en-GB"/>
        </w:rPr>
      </w:pPr>
      <w:r>
        <w:rPr>
          <w:rFonts w:ascii="Courier" w:hAnsi="Courier" w:cs="Courier"/>
          <w:color w:val="8F9096"/>
          <w:sz w:val="20"/>
          <w:szCs w:val="20"/>
          <w:u w:color="000000"/>
          <w:lang w:val="en-GB"/>
        </w:rPr>
        <w:tab/>
      </w:r>
      <w:r w:rsidR="00D57585" w:rsidRPr="00B309C3">
        <w:rPr>
          <w:rFonts w:ascii="Courier" w:hAnsi="Courier" w:cs="Courier"/>
          <w:color w:val="8F9096"/>
          <w:sz w:val="20"/>
          <w:szCs w:val="20"/>
          <w:u w:color="000000"/>
          <w:lang w:val="en-GB"/>
        </w:rPr>
        <w:t># Children of hierarchical clustering</w:t>
      </w:r>
      <w:r w:rsidR="00D57585" w:rsidRPr="00B309C3">
        <w:rPr>
          <w:rFonts w:ascii="Times" w:hAnsi="Times" w:cs="Times"/>
          <w:color w:val="000000"/>
          <w:sz w:val="20"/>
          <w:szCs w:val="20"/>
          <w:u w:color="000000"/>
          <w:lang w:val="en-GB"/>
        </w:rPr>
        <w:t>  </w:t>
      </w:r>
      <w:r w:rsidR="00D57585" w:rsidRPr="00B309C3">
        <w:rPr>
          <w:rFonts w:ascii="Courier" w:hAnsi="Courier" w:cs="Courier"/>
          <w:color w:val="535353"/>
          <w:sz w:val="20"/>
          <w:szCs w:val="20"/>
          <w:u w:color="000000"/>
          <w:lang w:val="en-GB"/>
        </w:rPr>
        <w:t>    </w:t>
      </w:r>
    </w:p>
    <w:p w14:paraId="466464CE" w14:textId="77777777" w:rsidR="00011F51" w:rsidRDefault="00011F51" w:rsidP="00011F51">
      <w:pPr>
        <w:widowControl w:val="0"/>
        <w:tabs>
          <w:tab w:val="left" w:pos="220"/>
          <w:tab w:val="left" w:pos="709"/>
        </w:tabs>
        <w:autoSpaceDE w:val="0"/>
        <w:autoSpaceDN w:val="0"/>
        <w:adjustRightInd w:val="0"/>
        <w:spacing w:line="260" w:lineRule="atLeast"/>
        <w:ind w:left="709" w:right="-106"/>
        <w:rPr>
          <w:rFonts w:ascii="Times" w:hAnsi="Times" w:cs="Times"/>
          <w:color w:val="000000"/>
          <w:sz w:val="20"/>
          <w:szCs w:val="20"/>
          <w:u w:color="000000"/>
          <w:lang w:val="en-GB"/>
        </w:rPr>
      </w:pPr>
      <w:r>
        <w:rPr>
          <w:rFonts w:ascii="Courier" w:hAnsi="Courier" w:cs="Courier"/>
          <w:color w:val="8F9096"/>
          <w:sz w:val="20"/>
          <w:szCs w:val="20"/>
          <w:u w:color="000000"/>
          <w:lang w:val="en-GB"/>
        </w:rPr>
        <w:tab/>
      </w:r>
      <w:proofErr w:type="gramStart"/>
      <w:r w:rsidR="00D57585" w:rsidRPr="00B309C3">
        <w:rPr>
          <w:rFonts w:ascii="Courier" w:hAnsi="Courier" w:cs="Courier"/>
          <w:color w:val="535353"/>
          <w:sz w:val="20"/>
          <w:szCs w:val="20"/>
          <w:u w:color="000000"/>
          <w:lang w:val="en-GB"/>
        </w:rPr>
        <w:t>children</w:t>
      </w:r>
      <w:proofErr w:type="gramEnd"/>
      <w:r w:rsidR="00D57585" w:rsidRPr="00B309C3">
        <w:rPr>
          <w:rFonts w:ascii="Times" w:hAnsi="Times" w:cs="Times"/>
          <w:color w:val="000000"/>
          <w:sz w:val="20"/>
          <w:szCs w:val="20"/>
          <w:u w:color="000000"/>
          <w:lang w:val="en-GB"/>
        </w:rPr>
        <w:t xml:space="preserve"> </w:t>
      </w:r>
      <w:r w:rsidR="00D57585" w:rsidRPr="00B309C3">
        <w:rPr>
          <w:rFonts w:ascii="Courier" w:hAnsi="Courier" w:cs="Courier"/>
          <w:color w:val="535353"/>
          <w:sz w:val="20"/>
          <w:szCs w:val="20"/>
          <w:u w:color="000000"/>
          <w:lang w:val="en-GB"/>
        </w:rPr>
        <w:t>=</w:t>
      </w:r>
      <w:r w:rsidR="00D57585" w:rsidRPr="00B309C3">
        <w:rPr>
          <w:rFonts w:ascii="Times" w:hAnsi="Times" w:cs="Times"/>
          <w:color w:val="000000"/>
          <w:sz w:val="20"/>
          <w:szCs w:val="20"/>
          <w:u w:color="000000"/>
          <w:lang w:val="en-GB"/>
        </w:rPr>
        <w:t xml:space="preserve"> </w:t>
      </w:r>
      <w:proofErr w:type="spellStart"/>
      <w:r w:rsidR="00D57585" w:rsidRPr="00B309C3">
        <w:rPr>
          <w:rFonts w:ascii="Courier" w:hAnsi="Courier" w:cs="Courier"/>
          <w:color w:val="7E7A2D"/>
          <w:sz w:val="20"/>
          <w:szCs w:val="20"/>
          <w:u w:color="000000"/>
          <w:lang w:val="en-GB"/>
        </w:rPr>
        <w:t>model.children</w:t>
      </w:r>
      <w:proofErr w:type="spellEnd"/>
      <w:r w:rsidR="00D57585" w:rsidRPr="00B309C3">
        <w:rPr>
          <w:rFonts w:ascii="Courier" w:hAnsi="Courier" w:cs="Courier"/>
          <w:color w:val="7E7A2D"/>
          <w:sz w:val="20"/>
          <w:szCs w:val="20"/>
          <w:u w:color="000000"/>
          <w:lang w:val="en-GB"/>
        </w:rPr>
        <w:t>_</w:t>
      </w:r>
      <w:r w:rsidR="00D57585" w:rsidRPr="00B309C3">
        <w:rPr>
          <w:rFonts w:ascii="Times" w:hAnsi="Times" w:cs="Times"/>
          <w:color w:val="000000"/>
          <w:sz w:val="20"/>
          <w:szCs w:val="20"/>
          <w:u w:color="000000"/>
          <w:lang w:val="en-GB"/>
        </w:rPr>
        <w:t>   </w:t>
      </w:r>
    </w:p>
    <w:p w14:paraId="76C57198" w14:textId="5835997D" w:rsidR="00011F51" w:rsidRDefault="00D57585" w:rsidP="00011F51">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Courier" w:hAnsi="Courier" w:cs="Courier"/>
          <w:color w:val="8F9096"/>
          <w:sz w:val="20"/>
          <w:szCs w:val="20"/>
          <w:u w:color="000000"/>
          <w:lang w:val="en-GB"/>
        </w:rPr>
        <w:t># Distances between each pair of children</w:t>
      </w:r>
      <w:r w:rsidRPr="00B309C3">
        <w:rPr>
          <w:rFonts w:ascii="Times" w:hAnsi="Times" w:cs="Times"/>
          <w:color w:val="000000"/>
          <w:sz w:val="20"/>
          <w:szCs w:val="20"/>
          <w:u w:color="000000"/>
          <w:lang w:val="en-GB"/>
        </w:rPr>
        <w:t>  </w:t>
      </w:r>
      <w:r w:rsidRPr="00B309C3">
        <w:rPr>
          <w:rFonts w:ascii="Courier" w:hAnsi="Courier" w:cs="Courier"/>
          <w:color w:val="8F9096"/>
          <w:sz w:val="20"/>
          <w:szCs w:val="20"/>
          <w:u w:color="000000"/>
          <w:lang w:val="en-GB"/>
        </w:rPr>
        <w:t xml:space="preserve"># </w:t>
      </w:r>
      <w:proofErr w:type="gramStart"/>
      <w:r w:rsidRPr="00B309C3">
        <w:rPr>
          <w:rFonts w:ascii="Courier" w:hAnsi="Courier" w:cs="Courier"/>
          <w:color w:val="8F9096"/>
          <w:sz w:val="20"/>
          <w:szCs w:val="20"/>
          <w:u w:color="000000"/>
          <w:lang w:val="en-GB"/>
        </w:rPr>
        <w:t>Since</w:t>
      </w:r>
      <w:proofErr w:type="gramEnd"/>
      <w:r w:rsidRPr="00B309C3">
        <w:rPr>
          <w:rFonts w:ascii="Courier" w:hAnsi="Courier" w:cs="Courier"/>
          <w:color w:val="8F9096"/>
          <w:sz w:val="20"/>
          <w:szCs w:val="20"/>
          <w:u w:color="000000"/>
          <w:lang w:val="en-GB"/>
        </w:rPr>
        <w:t xml:space="preserve"> we don't have this information, we can use a uniform one for plotting</w:t>
      </w:r>
      <w:r w:rsidRPr="00B309C3">
        <w:rPr>
          <w:rFonts w:ascii="Times" w:hAnsi="Times" w:cs="Times"/>
          <w:color w:val="000000"/>
          <w:sz w:val="20"/>
          <w:szCs w:val="20"/>
          <w:u w:color="000000"/>
          <w:lang w:val="en-GB"/>
        </w:rPr>
        <w:t> </w:t>
      </w:r>
    </w:p>
    <w:p w14:paraId="03B70A5C" w14:textId="1B4E4035" w:rsidR="00D57585" w:rsidRPr="00B309C3" w:rsidRDefault="00D57585" w:rsidP="00011F51">
      <w:pPr>
        <w:widowControl w:val="0"/>
        <w:tabs>
          <w:tab w:val="left" w:pos="220"/>
          <w:tab w:val="left" w:pos="709"/>
        </w:tabs>
        <w:autoSpaceDE w:val="0"/>
        <w:autoSpaceDN w:val="0"/>
        <w:adjustRightInd w:val="0"/>
        <w:spacing w:line="260" w:lineRule="atLeast"/>
        <w:ind w:left="709"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00011F51">
        <w:rPr>
          <w:rFonts w:ascii="Times" w:hAnsi="Times" w:cs="Times"/>
          <w:color w:val="000000"/>
          <w:sz w:val="20"/>
          <w:szCs w:val="20"/>
          <w:u w:color="000000"/>
          <w:lang w:val="en-GB"/>
        </w:rPr>
        <w:tab/>
      </w:r>
      <w:proofErr w:type="gramStart"/>
      <w:r w:rsidRPr="00B309C3">
        <w:rPr>
          <w:rFonts w:ascii="Courier" w:hAnsi="Courier" w:cs="Courier"/>
          <w:color w:val="535353"/>
          <w:sz w:val="20"/>
          <w:szCs w:val="20"/>
          <w:u w:color="000000"/>
          <w:lang w:val="en-GB"/>
        </w:rPr>
        <w:t>distance</w:t>
      </w:r>
      <w:proofErr w:type="gramEnd"/>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7E7A2D"/>
          <w:sz w:val="20"/>
          <w:szCs w:val="20"/>
          <w:u w:color="000000"/>
          <w:lang w:val="en-GB"/>
        </w:rPr>
        <w:t>np.arange</w:t>
      </w:r>
      <w:proofErr w:type="spellEnd"/>
      <w:r w:rsidRPr="00B309C3">
        <w:rPr>
          <w:rFonts w:ascii="Courier" w:hAnsi="Courier" w:cs="Courier"/>
          <w:color w:val="7E7A2D"/>
          <w:sz w:val="20"/>
          <w:szCs w:val="20"/>
          <w:u w:color="000000"/>
          <w:lang w:val="en-GB"/>
        </w:rPr>
        <w:t>(</w:t>
      </w:r>
      <w:proofErr w:type="spellStart"/>
      <w:r w:rsidRPr="00B309C3">
        <w:rPr>
          <w:rFonts w:ascii="Courier" w:hAnsi="Courier" w:cs="Courier"/>
          <w:color w:val="7E7A2D"/>
          <w:sz w:val="20"/>
          <w:szCs w:val="20"/>
          <w:u w:color="000000"/>
          <w:lang w:val="en-GB"/>
        </w:rPr>
        <w:t>children.shape</w:t>
      </w:r>
      <w:proofErr w:type="spellEnd"/>
      <w:r w:rsidRPr="00B309C3">
        <w:rPr>
          <w:rFonts w:ascii="Courier" w:hAnsi="Courier" w:cs="Courier"/>
          <w:color w:val="7E7A2D"/>
          <w:sz w:val="20"/>
          <w:szCs w:val="20"/>
          <w:u w:color="000000"/>
          <w:lang w:val="en-GB"/>
        </w:rPr>
        <w:t>[0])</w:t>
      </w:r>
      <w:r w:rsidRPr="00B309C3">
        <w:rPr>
          <w:rFonts w:ascii="Times" w:hAnsi="Times" w:cs="Times"/>
          <w:color w:val="000000"/>
          <w:sz w:val="20"/>
          <w:szCs w:val="20"/>
          <w:u w:color="000000"/>
          <w:lang w:val="en-GB"/>
        </w:rPr>
        <w:t>   </w:t>
      </w:r>
    </w:p>
    <w:p w14:paraId="08CDDA44" w14:textId="77777777" w:rsidR="00011F51" w:rsidRDefault="00D57585" w:rsidP="00011F51">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Courier" w:hAnsi="Courier" w:cs="Courier"/>
          <w:color w:val="8F9096"/>
          <w:sz w:val="20"/>
          <w:szCs w:val="20"/>
          <w:u w:color="000000"/>
          <w:lang w:val="en-GB"/>
        </w:rPr>
        <w:t xml:space="preserve"># </w:t>
      </w:r>
      <w:proofErr w:type="gramStart"/>
      <w:r w:rsidRPr="00B309C3">
        <w:rPr>
          <w:rFonts w:ascii="Courier" w:hAnsi="Courier" w:cs="Courier"/>
          <w:color w:val="8F9096"/>
          <w:sz w:val="20"/>
          <w:szCs w:val="20"/>
          <w:u w:color="000000"/>
          <w:lang w:val="en-GB"/>
        </w:rPr>
        <w:t>The</w:t>
      </w:r>
      <w:proofErr w:type="gramEnd"/>
      <w:r w:rsidRPr="00B309C3">
        <w:rPr>
          <w:rFonts w:ascii="Courier" w:hAnsi="Courier" w:cs="Courier"/>
          <w:color w:val="8F9096"/>
          <w:sz w:val="20"/>
          <w:szCs w:val="20"/>
          <w:u w:color="000000"/>
          <w:lang w:val="en-GB"/>
        </w:rPr>
        <w:t xml:space="preserve"> number of observations contained in each cluster level</w:t>
      </w:r>
      <w:r w:rsidRPr="00B309C3">
        <w:rPr>
          <w:rFonts w:ascii="Times" w:hAnsi="Times" w:cs="Times"/>
          <w:color w:val="000000"/>
          <w:sz w:val="20"/>
          <w:szCs w:val="20"/>
          <w:u w:color="000000"/>
          <w:lang w:val="en-GB"/>
        </w:rPr>
        <w:t>  </w:t>
      </w:r>
    </w:p>
    <w:p w14:paraId="20152CB0" w14:textId="5C3B0C23" w:rsidR="00D57585" w:rsidRPr="00B309C3" w:rsidRDefault="00D57585" w:rsidP="00011F51">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no</w:t>
      </w:r>
      <w:proofErr w:type="gramEnd"/>
      <w:r w:rsidRPr="00B309C3">
        <w:rPr>
          <w:rFonts w:ascii="Courier" w:hAnsi="Courier" w:cs="Courier"/>
          <w:color w:val="535353"/>
          <w:sz w:val="20"/>
          <w:szCs w:val="20"/>
          <w:u w:color="000000"/>
          <w:lang w:val="en-GB"/>
        </w:rPr>
        <w:t>_of_observations</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7E7A2D"/>
          <w:sz w:val="20"/>
          <w:szCs w:val="20"/>
          <w:u w:color="000000"/>
          <w:lang w:val="en-GB"/>
        </w:rPr>
        <w:t>np.arange</w:t>
      </w:r>
      <w:proofErr w:type="spellEnd"/>
      <w:r w:rsidRPr="00B309C3">
        <w:rPr>
          <w:rFonts w:ascii="Courier" w:hAnsi="Courier" w:cs="Courier"/>
          <w:color w:val="7E7A2D"/>
          <w:sz w:val="20"/>
          <w:szCs w:val="20"/>
          <w:u w:color="000000"/>
          <w:lang w:val="en-GB"/>
        </w:rPr>
        <w:t xml:space="preserve">(2, </w:t>
      </w:r>
      <w:proofErr w:type="spellStart"/>
      <w:r w:rsidRPr="00B309C3">
        <w:rPr>
          <w:rFonts w:ascii="Courier" w:hAnsi="Courier" w:cs="Courier"/>
          <w:color w:val="7E7A2D"/>
          <w:sz w:val="20"/>
          <w:szCs w:val="20"/>
          <w:u w:color="000000"/>
          <w:lang w:val="en-GB"/>
        </w:rPr>
        <w:t>children.shape</w:t>
      </w:r>
      <w:proofErr w:type="spellEnd"/>
      <w:r w:rsidRPr="00B309C3">
        <w:rPr>
          <w:rFonts w:ascii="Courier" w:hAnsi="Courier" w:cs="Courier"/>
          <w:color w:val="7E7A2D"/>
          <w:sz w:val="20"/>
          <w:szCs w:val="20"/>
          <w:u w:color="000000"/>
          <w:lang w:val="en-GB"/>
        </w:rPr>
        <w:t>[0]+2)</w:t>
      </w:r>
      <w:r w:rsidRPr="00B309C3">
        <w:rPr>
          <w:rFonts w:ascii="Times" w:hAnsi="Times" w:cs="Times"/>
          <w:color w:val="000000"/>
          <w:sz w:val="20"/>
          <w:szCs w:val="20"/>
          <w:u w:color="000000"/>
          <w:lang w:val="en-GB"/>
        </w:rPr>
        <w:t xml:space="preserve">  </w:t>
      </w:r>
    </w:p>
    <w:p w14:paraId="6760176E" w14:textId="77777777" w:rsidR="00D57585" w:rsidRPr="00B309C3" w:rsidRDefault="00D57585" w:rsidP="00011F51">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Courier" w:hAnsi="Courier" w:cs="Courier"/>
          <w:color w:val="8F9096"/>
          <w:sz w:val="20"/>
          <w:szCs w:val="20"/>
          <w:u w:color="000000"/>
          <w:lang w:val="en-GB"/>
        </w:rPr>
        <w:t xml:space="preserve"># Create linkage matrix and then plot the </w:t>
      </w:r>
      <w:proofErr w:type="spellStart"/>
      <w:r w:rsidRPr="00B309C3">
        <w:rPr>
          <w:rFonts w:ascii="Courier" w:hAnsi="Courier" w:cs="Courier"/>
          <w:color w:val="8F9096"/>
          <w:sz w:val="20"/>
          <w:szCs w:val="20"/>
          <w:u w:color="000000"/>
          <w:lang w:val="en-GB"/>
        </w:rPr>
        <w:t>dendrogram</w:t>
      </w:r>
      <w:proofErr w:type="spellEnd"/>
      <w:r w:rsidRPr="00B309C3">
        <w:rPr>
          <w:rFonts w:ascii="Times" w:hAnsi="Times" w:cs="Times"/>
          <w:color w:val="000000"/>
          <w:sz w:val="20"/>
          <w:szCs w:val="20"/>
          <w:u w:color="000000"/>
          <w:lang w:val="en-GB"/>
        </w:rPr>
        <w:t>  </w:t>
      </w:r>
      <w:proofErr w:type="spellStart"/>
      <w:r w:rsidRPr="00B309C3">
        <w:rPr>
          <w:rFonts w:ascii="Courier" w:hAnsi="Courier" w:cs="Courier"/>
          <w:color w:val="535353"/>
          <w:sz w:val="20"/>
          <w:szCs w:val="20"/>
          <w:u w:color="000000"/>
          <w:lang w:val="en-GB"/>
        </w:rPr>
        <w:t>linkage_matrix</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7E7A2D"/>
          <w:sz w:val="20"/>
          <w:szCs w:val="20"/>
          <w:u w:color="000000"/>
          <w:lang w:val="en-GB"/>
        </w:rPr>
        <w:t>np.column_</w:t>
      </w:r>
      <w:proofErr w:type="gramStart"/>
      <w:r w:rsidRPr="00B309C3">
        <w:rPr>
          <w:rFonts w:ascii="Courier" w:hAnsi="Courier" w:cs="Courier"/>
          <w:color w:val="7E7A2D"/>
          <w:sz w:val="20"/>
          <w:szCs w:val="20"/>
          <w:u w:color="000000"/>
          <w:lang w:val="en-GB"/>
        </w:rPr>
        <w:t>stack</w:t>
      </w:r>
      <w:proofErr w:type="spellEnd"/>
      <w:r w:rsidRPr="00B309C3">
        <w:rPr>
          <w:rFonts w:ascii="Courier" w:hAnsi="Courier" w:cs="Courier"/>
          <w:color w:val="7E7A2D"/>
          <w:sz w:val="20"/>
          <w:szCs w:val="20"/>
          <w:u w:color="000000"/>
          <w:lang w:val="en-GB"/>
        </w:rPr>
        <w:t>(</w:t>
      </w:r>
      <w:proofErr w:type="gramEnd"/>
      <w:r w:rsidRPr="00B309C3">
        <w:rPr>
          <w:rFonts w:ascii="Courier" w:hAnsi="Courier" w:cs="Courier"/>
          <w:color w:val="7E7A2D"/>
          <w:sz w:val="20"/>
          <w:szCs w:val="20"/>
          <w:u w:color="000000"/>
          <w:lang w:val="en-GB"/>
        </w:rPr>
        <w:t xml:space="preserve">[children, distance, </w:t>
      </w:r>
      <w:proofErr w:type="spellStart"/>
      <w:r w:rsidRPr="00B309C3">
        <w:rPr>
          <w:rFonts w:ascii="Courier" w:hAnsi="Courier" w:cs="Courier"/>
          <w:color w:val="7E7A2D"/>
          <w:sz w:val="20"/>
          <w:szCs w:val="20"/>
          <w:u w:color="000000"/>
          <w:lang w:val="en-GB"/>
        </w:rPr>
        <w:t>no_of_observations</w:t>
      </w:r>
      <w:proofErr w:type="spellEnd"/>
      <w:r w:rsidRPr="00B309C3">
        <w:rPr>
          <w:rFonts w:ascii="Courier" w:hAnsi="Courier" w:cs="Courier"/>
          <w:color w:val="7E7A2D"/>
          <w:sz w:val="20"/>
          <w:szCs w:val="20"/>
          <w:u w:color="000000"/>
          <w:lang w:val="en-GB"/>
        </w:rPr>
        <w:t>]).</w:t>
      </w:r>
      <w:proofErr w:type="spellStart"/>
      <w:r w:rsidRPr="00B309C3">
        <w:rPr>
          <w:rFonts w:ascii="Courier" w:hAnsi="Courier" w:cs="Courier"/>
          <w:color w:val="7E7A2D"/>
          <w:sz w:val="20"/>
          <w:szCs w:val="20"/>
          <w:u w:color="000000"/>
          <w:lang w:val="en-GB"/>
        </w:rPr>
        <w:t>astype</w:t>
      </w:r>
      <w:proofErr w:type="spellEnd"/>
      <w:r w:rsidRPr="00B309C3">
        <w:rPr>
          <w:rFonts w:ascii="Courier" w:hAnsi="Courier" w:cs="Courier"/>
          <w:color w:val="7E7A2D"/>
          <w:sz w:val="20"/>
          <w:szCs w:val="20"/>
          <w:u w:color="000000"/>
          <w:lang w:val="en-GB"/>
        </w:rPr>
        <w:t>(float)</w:t>
      </w:r>
      <w:r w:rsidRPr="00B309C3">
        <w:rPr>
          <w:rFonts w:ascii="Times" w:hAnsi="Times" w:cs="Times"/>
          <w:color w:val="000000"/>
          <w:sz w:val="20"/>
          <w:szCs w:val="20"/>
          <w:u w:color="000000"/>
          <w:lang w:val="en-GB"/>
        </w:rPr>
        <w:t>   </w:t>
      </w:r>
    </w:p>
    <w:p w14:paraId="00164022" w14:textId="77777777" w:rsidR="00011F51" w:rsidRDefault="00D57585" w:rsidP="00011F51">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Courier" w:hAnsi="Courier" w:cs="Courier"/>
          <w:color w:val="8F9096"/>
          <w:sz w:val="20"/>
          <w:szCs w:val="20"/>
          <w:u w:color="000000"/>
          <w:lang w:val="en-GB"/>
        </w:rPr>
        <w:t xml:space="preserve"># Plot the corresponding </w:t>
      </w:r>
      <w:proofErr w:type="spellStart"/>
      <w:r w:rsidRPr="00B309C3">
        <w:rPr>
          <w:rFonts w:ascii="Courier" w:hAnsi="Courier" w:cs="Courier"/>
          <w:color w:val="8F9096"/>
          <w:sz w:val="20"/>
          <w:szCs w:val="20"/>
          <w:u w:color="000000"/>
          <w:lang w:val="en-GB"/>
        </w:rPr>
        <w:t>dendrogram</w:t>
      </w:r>
      <w:proofErr w:type="spellEnd"/>
      <w:r w:rsidRPr="00B309C3">
        <w:rPr>
          <w:rFonts w:ascii="Times" w:hAnsi="Times" w:cs="Times"/>
          <w:color w:val="000000"/>
          <w:sz w:val="20"/>
          <w:szCs w:val="20"/>
          <w:u w:color="000000"/>
          <w:lang w:val="en-GB"/>
        </w:rPr>
        <w:t> </w:t>
      </w:r>
    </w:p>
    <w:p w14:paraId="54DF25C8" w14:textId="645350D3" w:rsidR="00011F51" w:rsidRDefault="00D57585" w:rsidP="00E824DC">
      <w:pPr>
        <w:widowControl w:val="0"/>
        <w:tabs>
          <w:tab w:val="left" w:pos="220"/>
        </w:tabs>
        <w:autoSpaceDE w:val="0"/>
        <w:autoSpaceDN w:val="0"/>
        <w:adjustRightInd w:val="0"/>
        <w:spacing w:line="260" w:lineRule="atLeast"/>
        <w:ind w:left="1418" w:right="-106"/>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7E7A2D"/>
          <w:sz w:val="20"/>
          <w:szCs w:val="20"/>
          <w:u w:color="000000"/>
          <w:lang w:val="en-GB"/>
        </w:rPr>
        <w:t>hierarchy.</w:t>
      </w:r>
      <w:r w:rsidRPr="00B309C3">
        <w:rPr>
          <w:rFonts w:ascii="Courier" w:hAnsi="Courier" w:cs="Courier"/>
          <w:color w:val="94461D"/>
          <w:sz w:val="20"/>
          <w:szCs w:val="20"/>
          <w:u w:color="000000"/>
          <w:lang w:val="en-GB"/>
        </w:rPr>
        <w:t>dendrogram</w:t>
      </w:r>
      <w:proofErr w:type="spellEnd"/>
      <w:proofErr w:type="gramEnd"/>
      <w:r w:rsidRPr="00B309C3">
        <w:rPr>
          <w:rFonts w:ascii="Courier" w:hAnsi="Courier" w:cs="Courier"/>
          <w:color w:val="94461D"/>
          <w:sz w:val="20"/>
          <w:szCs w:val="20"/>
          <w:u w:color="000000"/>
          <w:lang w:val="en-GB"/>
        </w:rPr>
        <w:t>(</w:t>
      </w:r>
      <w:proofErr w:type="spellStart"/>
      <w:r w:rsidRPr="00B309C3">
        <w:rPr>
          <w:rFonts w:ascii="Courier" w:hAnsi="Courier" w:cs="Courier"/>
          <w:color w:val="94461D"/>
          <w:sz w:val="20"/>
          <w:szCs w:val="20"/>
          <w:u w:color="000000"/>
          <w:lang w:val="en-GB"/>
        </w:rPr>
        <w:t>linkage_matrix</w:t>
      </w:r>
      <w:proofErr w:type="spellEnd"/>
      <w:r w:rsidRPr="00B309C3">
        <w:rPr>
          <w:rFonts w:ascii="Courier" w:hAnsi="Courier" w:cs="Courier"/>
          <w:color w:val="94461D"/>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7E7A2D"/>
          <w:sz w:val="20"/>
          <w:szCs w:val="20"/>
          <w:u w:color="000000"/>
          <w:lang w:val="en-GB"/>
        </w:rPr>
        <w:t>**</w:t>
      </w:r>
      <w:proofErr w:type="spellStart"/>
      <w:r w:rsidRPr="00B309C3">
        <w:rPr>
          <w:rFonts w:ascii="Courier" w:hAnsi="Courier" w:cs="Courier"/>
          <w:color w:val="7E7A2D"/>
          <w:sz w:val="20"/>
          <w:szCs w:val="20"/>
          <w:u w:color="000000"/>
          <w:lang w:val="en-GB"/>
        </w:rPr>
        <w:t>kwargs</w:t>
      </w:r>
      <w:proofErr w:type="spellEnd"/>
      <w:r w:rsidRPr="00B309C3">
        <w:rPr>
          <w:rFonts w:ascii="Courier" w:hAnsi="Courier" w:cs="Courier"/>
          <w:color w:val="7E7A2D"/>
          <w:sz w:val="20"/>
          <w:szCs w:val="20"/>
          <w:u w:color="000000"/>
          <w:lang w:val="en-GB"/>
        </w:rPr>
        <w:t>)</w:t>
      </w:r>
      <w:r w:rsidRPr="00B309C3">
        <w:rPr>
          <w:rFonts w:ascii="Times" w:hAnsi="Times" w:cs="Times"/>
          <w:color w:val="000000"/>
          <w:sz w:val="20"/>
          <w:szCs w:val="20"/>
          <w:u w:color="000000"/>
          <w:lang w:val="en-GB"/>
        </w:rPr>
        <w:t>   </w:t>
      </w:r>
    </w:p>
    <w:p w14:paraId="15262B67" w14:textId="0FB94898" w:rsidR="00D57585" w:rsidRPr="00B309C3" w:rsidRDefault="00D57585" w:rsidP="00E824DC">
      <w:pPr>
        <w:widowControl w:val="0"/>
        <w:tabs>
          <w:tab w:val="left" w:pos="940"/>
          <w:tab w:val="left" w:pos="1440"/>
        </w:tabs>
        <w:autoSpaceDE w:val="0"/>
        <w:autoSpaceDN w:val="0"/>
        <w:adjustRightInd w:val="0"/>
        <w:spacing w:line="280" w:lineRule="atLeast"/>
        <w:ind w:left="709"/>
        <w:rPr>
          <w:rFonts w:ascii="Times" w:hAnsi="Times" w:cs="Times"/>
          <w:color w:val="000000"/>
          <w:sz w:val="20"/>
          <w:szCs w:val="20"/>
          <w:u w:color="000000"/>
          <w:lang w:val="en-GB"/>
        </w:rPr>
      </w:pPr>
      <w:proofErr w:type="spellStart"/>
      <w:proofErr w:type="gramStart"/>
      <w:r w:rsidRPr="00B309C3">
        <w:rPr>
          <w:rFonts w:ascii="Courier" w:hAnsi="Courier" w:cs="Courier"/>
          <w:color w:val="94461D"/>
          <w:sz w:val="20"/>
          <w:szCs w:val="20"/>
          <w:u w:color="000000"/>
          <w:lang w:val="en-GB"/>
        </w:rPr>
        <w:t>plot</w:t>
      </w:r>
      <w:proofErr w:type="gramEnd"/>
      <w:r w:rsidRPr="00B309C3">
        <w:rPr>
          <w:rFonts w:ascii="Courier" w:hAnsi="Courier" w:cs="Courier"/>
          <w:color w:val="94461D"/>
          <w:sz w:val="20"/>
          <w:szCs w:val="20"/>
          <w:u w:color="000000"/>
          <w:lang w:val="en-GB"/>
        </w:rPr>
        <w:t>_dendrogram</w:t>
      </w:r>
      <w:proofErr w:type="spellEnd"/>
      <w:r w:rsidRPr="00B309C3">
        <w:rPr>
          <w:rFonts w:ascii="Courier" w:hAnsi="Courier" w:cs="Courier"/>
          <w:color w:val="94461D"/>
          <w:sz w:val="20"/>
          <w:szCs w:val="20"/>
          <w:u w:color="000000"/>
          <w:lang w:val="en-GB"/>
        </w:rPr>
        <w:t>(</w:t>
      </w:r>
      <w:proofErr w:type="spellStart"/>
      <w:r w:rsidRPr="00B309C3">
        <w:rPr>
          <w:rFonts w:ascii="Courier" w:hAnsi="Courier" w:cs="Courier"/>
          <w:color w:val="94461D"/>
          <w:sz w:val="20"/>
          <w:szCs w:val="20"/>
          <w:u w:color="000000"/>
          <w:lang w:val="en-GB"/>
        </w:rPr>
        <w:t>census_hier</w:t>
      </w:r>
      <w:proofErr w:type="spellEnd"/>
      <w:r w:rsidRPr="00B309C3">
        <w:rPr>
          <w:rFonts w:ascii="Courier" w:hAnsi="Courier" w:cs="Courier"/>
          <w:color w:val="94461D"/>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7E7A2D"/>
          <w:sz w:val="20"/>
          <w:szCs w:val="20"/>
          <w:u w:color="000000"/>
          <w:lang w:val="en-GB"/>
        </w:rPr>
        <w:t>labels=</w:t>
      </w:r>
      <w:proofErr w:type="spellStart"/>
      <w:r w:rsidRPr="00B309C3">
        <w:rPr>
          <w:rFonts w:ascii="Courier" w:hAnsi="Courier" w:cs="Courier"/>
          <w:color w:val="7E7A2D"/>
          <w:sz w:val="20"/>
          <w:szCs w:val="20"/>
          <w:u w:color="000000"/>
          <w:lang w:val="en-GB"/>
        </w:rPr>
        <w:t>census_hier.labels</w:t>
      </w:r>
      <w:proofErr w:type="spellEnd"/>
      <w:r w:rsidRPr="00B309C3">
        <w:rPr>
          <w:rFonts w:ascii="Courier" w:hAnsi="Courier" w:cs="Courier"/>
          <w:color w:val="7E7A2D"/>
          <w:sz w:val="20"/>
          <w:szCs w:val="20"/>
          <w:u w:color="000000"/>
          <w:lang w:val="en-GB"/>
        </w:rPr>
        <w:t>_)</w:t>
      </w:r>
      <w:r w:rsidRPr="00B309C3">
        <w:rPr>
          <w:rFonts w:ascii="Times" w:hAnsi="Times" w:cs="Times"/>
          <w:color w:val="000000"/>
          <w:sz w:val="20"/>
          <w:szCs w:val="20"/>
          <w:u w:color="000000"/>
          <w:lang w:val="en-GB"/>
        </w:rPr>
        <w:t xml:space="preserve">  </w:t>
      </w:r>
    </w:p>
    <w:p w14:paraId="745BDE5D" w14:textId="77777777" w:rsidR="00D57585" w:rsidRPr="00B309C3" w:rsidRDefault="00D57585" w:rsidP="00011F51">
      <w:pPr>
        <w:widowControl w:val="0"/>
        <w:tabs>
          <w:tab w:val="left" w:pos="220"/>
          <w:tab w:val="left" w:pos="720"/>
        </w:tabs>
        <w:autoSpaceDE w:val="0"/>
        <w:autoSpaceDN w:val="0"/>
        <w:adjustRightInd w:val="0"/>
        <w:spacing w:line="260" w:lineRule="atLeast"/>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r w:rsidRPr="00B309C3">
        <w:rPr>
          <w:rFonts w:ascii="Times" w:hAnsi="Times" w:cs="Times"/>
          <w:noProof/>
          <w:color w:val="000000"/>
          <w:sz w:val="20"/>
          <w:szCs w:val="20"/>
          <w:u w:color="000000"/>
        </w:rPr>
        <w:drawing>
          <wp:inline distT="0" distB="0" distL="0" distR="0" wp14:anchorId="213FE591" wp14:editId="5DD0BB5A">
            <wp:extent cx="3276600" cy="20116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011639"/>
                    </a:xfrm>
                    <a:prstGeom prst="rect">
                      <a:avLst/>
                    </a:prstGeom>
                    <a:noFill/>
                    <a:ln>
                      <a:noFill/>
                    </a:ln>
                  </pic:spPr>
                </pic:pic>
              </a:graphicData>
            </a:graphic>
          </wp:inline>
        </w:drawing>
      </w:r>
    </w:p>
    <w:p w14:paraId="43660947" w14:textId="70288E88" w:rsidR="00D57585" w:rsidRPr="00011F51" w:rsidRDefault="00D57585" w:rsidP="00011F51">
      <w:pPr>
        <w:widowControl w:val="0"/>
        <w:tabs>
          <w:tab w:val="left" w:pos="220"/>
          <w:tab w:val="left" w:pos="720"/>
        </w:tabs>
        <w:autoSpaceDE w:val="0"/>
        <w:autoSpaceDN w:val="0"/>
        <w:adjustRightInd w:val="0"/>
        <w:spacing w:line="280" w:lineRule="atLeast"/>
        <w:ind w:left="720"/>
        <w:rPr>
          <w:rFonts w:ascii="Times" w:hAnsi="Times" w:cs="Times"/>
          <w:color w:val="000000"/>
          <w:sz w:val="20"/>
          <w:szCs w:val="20"/>
          <w:u w:color="000000"/>
          <w:lang w:val="en-GB"/>
        </w:rPr>
      </w:pPr>
    </w:p>
    <w:p w14:paraId="3C7EB9DE" w14:textId="0509CF60" w:rsidR="00D57585" w:rsidRPr="00011F51" w:rsidRDefault="00D57585" w:rsidP="00C30EEC">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011F51">
        <w:rPr>
          <w:rFonts w:ascii="Arial" w:hAnsi="Arial" w:cs="Arial"/>
          <w:b/>
          <w:bCs/>
          <w:color w:val="000000"/>
          <w:sz w:val="20"/>
          <w:szCs w:val="20"/>
          <w:u w:color="000000"/>
          <w:lang w:val="en-GB"/>
        </w:rPr>
        <w:t>DBSCAN (Density-Based Spatial Clustering of Applications with Noise):</w:t>
      </w:r>
    </w:p>
    <w:p w14:paraId="64AD41A7" w14:textId="77777777" w:rsidR="00D57585" w:rsidRPr="00011F51"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011F51">
        <w:rPr>
          <w:rFonts w:ascii="Arial" w:hAnsi="Arial" w:cs="Arial"/>
          <w:color w:val="000000"/>
          <w:sz w:val="20"/>
          <w:szCs w:val="20"/>
          <w:u w:color="000000"/>
          <w:lang w:val="en-GB"/>
        </w:rPr>
        <w:t>Used in the limitation cases of K-Means; no need to chose cluster number </w:t>
      </w:r>
    </w:p>
    <w:p w14:paraId="65BC92DC" w14:textId="77777777" w:rsidR="00D57585" w:rsidRPr="00011F51"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011F51">
        <w:rPr>
          <w:rFonts w:ascii="Arial" w:hAnsi="Arial" w:cs="Arial"/>
          <w:color w:val="000000"/>
          <w:sz w:val="20"/>
          <w:szCs w:val="20"/>
          <w:u w:color="000000"/>
          <w:lang w:val="en-GB"/>
        </w:rPr>
        <w:t>It clusters points based on how close points are to each other. It creates clusters from points that are packed together and treats points that are far apart as outliers</w:t>
      </w:r>
      <w:proofErr w:type="gramStart"/>
      <w:r w:rsidRPr="00011F51">
        <w:rPr>
          <w:rFonts w:ascii="Arial" w:hAnsi="Arial" w:cs="Arial"/>
          <w:color w:val="000000"/>
          <w:sz w:val="20"/>
          <w:szCs w:val="20"/>
          <w:u w:color="000000"/>
          <w:lang w:val="en-GB"/>
        </w:rPr>
        <w:t>. </w:t>
      </w:r>
      <w:proofErr w:type="gramEnd"/>
    </w:p>
    <w:p w14:paraId="0E5AF10B" w14:textId="77777777" w:rsidR="00D57585" w:rsidRPr="00011F51"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011F51">
        <w:rPr>
          <w:rFonts w:ascii="Arial" w:hAnsi="Arial" w:cs="Arial"/>
          <w:color w:val="000000"/>
          <w:sz w:val="20"/>
          <w:szCs w:val="20"/>
          <w:u w:color="000000"/>
          <w:lang w:val="en-GB"/>
        </w:rPr>
        <w:t>Identifies clusters by finding zones of high density of points delimited by zones of low density </w:t>
      </w:r>
    </w:p>
    <w:p w14:paraId="51DDF4C8" w14:textId="5790CBFF" w:rsidR="00D57585" w:rsidRPr="00011F51" w:rsidRDefault="00C30EEC"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proofErr w:type="spellStart"/>
      <w:r>
        <w:rPr>
          <w:rFonts w:ascii="Arial" w:hAnsi="Arial" w:cs="Arial"/>
          <w:color w:val="000000"/>
          <w:sz w:val="20"/>
          <w:szCs w:val="20"/>
          <w:u w:color="000000"/>
          <w:lang w:val="en-GB"/>
        </w:rPr>
        <w:t>Hyperparameters</w:t>
      </w:r>
      <w:proofErr w:type="spellEnd"/>
      <w:r>
        <w:rPr>
          <w:rFonts w:ascii="Arial" w:hAnsi="Arial" w:cs="Arial"/>
          <w:color w:val="000000"/>
          <w:sz w:val="20"/>
          <w:szCs w:val="20"/>
          <w:u w:color="000000"/>
          <w:lang w:val="en-GB"/>
        </w:rPr>
        <w:t xml:space="preserve"> to input:</w:t>
      </w:r>
    </w:p>
    <w:p w14:paraId="68EEDA1D" w14:textId="77777777" w:rsidR="00C30EEC"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011F51">
        <w:rPr>
          <w:rFonts w:ascii="Arial" w:hAnsi="Arial" w:cs="Arial"/>
          <w:color w:val="000000"/>
          <w:sz w:val="20"/>
          <w:szCs w:val="20"/>
          <w:u w:color="000000"/>
          <w:lang w:val="en-GB"/>
        </w:rPr>
        <w:t xml:space="preserve">ε (epsilon): size of neighbouring </w:t>
      </w:r>
    </w:p>
    <w:p w14:paraId="0805D800" w14:textId="14B23BCB" w:rsidR="00D57585" w:rsidRPr="00C30EEC"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011F51">
        <w:rPr>
          <w:rFonts w:ascii="Arial" w:hAnsi="Arial" w:cs="Arial"/>
          <w:color w:val="000000"/>
          <w:sz w:val="20"/>
          <w:szCs w:val="20"/>
          <w:u w:color="000000"/>
          <w:lang w:val="en-GB"/>
        </w:rPr>
        <w:t> </w:t>
      </w:r>
      <w:r w:rsidRPr="00C30EEC">
        <w:rPr>
          <w:rFonts w:ascii="Arial" w:hAnsi="Arial" w:cs="Arial"/>
          <w:color w:val="000000"/>
          <w:sz w:val="20"/>
          <w:szCs w:val="20"/>
          <w:u w:color="000000"/>
          <w:lang w:val="en-GB"/>
        </w:rPr>
        <w:t> </w:t>
      </w:r>
      <w:proofErr w:type="gramStart"/>
      <w:r w:rsidRPr="00C30EEC">
        <w:rPr>
          <w:rFonts w:ascii="Arial" w:hAnsi="Arial" w:cs="Arial"/>
          <w:color w:val="000000"/>
          <w:sz w:val="20"/>
          <w:szCs w:val="20"/>
          <w:u w:color="000000"/>
          <w:lang w:val="en-GB"/>
        </w:rPr>
        <w:t>n</w:t>
      </w:r>
      <w:proofErr w:type="gramEnd"/>
      <w:r w:rsidRPr="00C30EEC">
        <w:rPr>
          <w:rFonts w:ascii="Arial" w:hAnsi="Arial" w:cs="Arial"/>
          <w:color w:val="000000"/>
          <w:sz w:val="20"/>
          <w:szCs w:val="20"/>
          <w:u w:color="000000"/>
          <w:lang w:val="en-GB"/>
        </w:rPr>
        <w:t xml:space="preserve"> = minimum number of points in the neighbouring values </w:t>
      </w:r>
    </w:p>
    <w:p w14:paraId="633C1AB1"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Core points: defined by points that have at least n number of other points in the neighbouring values (of epsilon size) </w:t>
      </w:r>
    </w:p>
    <w:p w14:paraId="13D8D5F7"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Directly reachable points: points that are not core points, but are in epsilon distance from core point </w:t>
      </w:r>
    </w:p>
    <w:p w14:paraId="00951A29"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Reachable points: all points that are in epsilon distance from directly reachable points or other reachable points </w:t>
      </w:r>
    </w:p>
    <w:p w14:paraId="7319378F"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Noise points (outliers) </w:t>
      </w:r>
    </w:p>
    <w:p w14:paraId="297570A6"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 xml:space="preserve">Algorithm will search core points; if two points are attached, the clusters are </w:t>
      </w:r>
      <w:proofErr w:type="spellStart"/>
      <w:r w:rsidRPr="00C30EEC">
        <w:rPr>
          <w:rFonts w:ascii="Arial" w:hAnsi="Arial" w:cs="Arial"/>
          <w:color w:val="000000"/>
          <w:sz w:val="20"/>
          <w:szCs w:val="20"/>
          <w:u w:color="000000"/>
          <w:lang w:val="en-GB"/>
        </w:rPr>
        <w:t>fusionend</w:t>
      </w:r>
      <w:proofErr w:type="spellEnd"/>
      <w:r w:rsidRPr="00C30EEC">
        <w:rPr>
          <w:rFonts w:ascii="Arial" w:hAnsi="Arial" w:cs="Arial"/>
          <w:color w:val="000000"/>
          <w:sz w:val="20"/>
          <w:szCs w:val="20"/>
          <w:u w:color="000000"/>
          <w:lang w:val="en-GB"/>
        </w:rPr>
        <w:t xml:space="preserve"> (a cluster can contain several core points); then reachable points are being attached to their closest cluster </w:t>
      </w:r>
    </w:p>
    <w:p w14:paraId="196F4D86" w14:textId="2E8C2C10"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Disadvantage: it cannot handle scenarios where the density of all points is uniform.</w:t>
      </w:r>
    </w:p>
    <w:p w14:paraId="5DFDD084" w14:textId="2ACA1551" w:rsidR="00D57585" w:rsidRPr="00C30EEC" w:rsidRDefault="00C30EEC"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Pr>
          <w:rFonts w:ascii="Arial" w:hAnsi="Arial" w:cs="Arial"/>
          <w:color w:val="000000"/>
          <w:sz w:val="20"/>
          <w:szCs w:val="20"/>
          <w:u w:color="000000"/>
          <w:lang w:val="en-GB"/>
        </w:rPr>
        <w:t>2 step code:</w:t>
      </w:r>
    </w:p>
    <w:p w14:paraId="6D3532B0" w14:textId="0F29EC21" w:rsidR="00D57585" w:rsidRPr="00C30EEC" w:rsidRDefault="00C30EEC"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Pr>
          <w:rFonts w:ascii="Arial" w:hAnsi="Arial" w:cs="Arial"/>
          <w:color w:val="000000"/>
          <w:sz w:val="20"/>
          <w:szCs w:val="20"/>
          <w:u w:color="000000"/>
          <w:lang w:val="en-GB"/>
        </w:rPr>
        <w:t>First make moons:</w:t>
      </w:r>
    </w:p>
    <w:p w14:paraId="789EEFEA" w14:textId="77777777" w:rsidR="00C30EEC"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import</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matplotlib.pyplot</w:t>
      </w:r>
      <w:proofErr w:type="spellEnd"/>
      <w:r w:rsidRPr="00B309C3">
        <w:rPr>
          <w:rFonts w:ascii="Courier" w:hAnsi="Courier" w:cs="Courier"/>
          <w:color w:val="535353"/>
          <w:sz w:val="20"/>
          <w:szCs w:val="20"/>
          <w:u w:color="000000"/>
          <w:lang w:val="en-GB"/>
        </w:rPr>
        <w:t xml:space="preserve"> as </w:t>
      </w:r>
      <w:proofErr w:type="spellStart"/>
      <w:r w:rsidRPr="00B309C3">
        <w:rPr>
          <w:rFonts w:ascii="Courier" w:hAnsi="Courier" w:cs="Courier"/>
          <w:color w:val="535353"/>
          <w:sz w:val="20"/>
          <w:szCs w:val="20"/>
          <w:u w:color="000000"/>
          <w:lang w:val="en-GB"/>
        </w:rPr>
        <w:t>plt</w:t>
      </w:r>
      <w:proofErr w:type="spellEnd"/>
      <w:r w:rsidRPr="00B309C3">
        <w:rPr>
          <w:rFonts w:ascii="Times" w:hAnsi="Times" w:cs="Times"/>
          <w:color w:val="000000"/>
          <w:sz w:val="20"/>
          <w:szCs w:val="20"/>
          <w:u w:color="000000"/>
          <w:lang w:val="en-GB"/>
        </w:rPr>
        <w:t> </w:t>
      </w:r>
    </w:p>
    <w:p w14:paraId="538E7AFE" w14:textId="77777777" w:rsidR="00C30EEC" w:rsidRDefault="00D57585" w:rsidP="00C30EE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C30EEC">
        <w:rPr>
          <w:rFonts w:ascii="Courier" w:hAnsi="Courier" w:cs="Courier"/>
          <w:color w:val="7E7A2D"/>
          <w:sz w:val="20"/>
          <w:szCs w:val="20"/>
          <w:u w:color="000000"/>
          <w:lang w:val="en-GB"/>
        </w:rPr>
        <w:t>from</w:t>
      </w:r>
      <w:proofErr w:type="gramEnd"/>
      <w:r w:rsidRPr="00C30EEC">
        <w:rPr>
          <w:rFonts w:ascii="Courier" w:hAnsi="Courier" w:cs="Courier"/>
          <w:color w:val="7E7A2D"/>
          <w:sz w:val="20"/>
          <w:szCs w:val="20"/>
          <w:u w:color="000000"/>
          <w:lang w:val="en-GB"/>
        </w:rPr>
        <w:t xml:space="preserve"> </w:t>
      </w:r>
      <w:proofErr w:type="spellStart"/>
      <w:r w:rsidRPr="00C30EEC">
        <w:rPr>
          <w:rFonts w:ascii="Courier" w:hAnsi="Courier" w:cs="Courier"/>
          <w:color w:val="7E7A2D"/>
          <w:sz w:val="20"/>
          <w:szCs w:val="20"/>
          <w:u w:color="000000"/>
          <w:lang w:val="en-GB"/>
        </w:rPr>
        <w:t>sklearn.datasets</w:t>
      </w:r>
      <w:proofErr w:type="spellEnd"/>
      <w:r w:rsidRPr="00C30EEC">
        <w:rPr>
          <w:rFonts w:ascii="Courier" w:hAnsi="Courier" w:cs="Courier"/>
          <w:color w:val="7E7A2D"/>
          <w:sz w:val="20"/>
          <w:szCs w:val="20"/>
          <w:u w:color="000000"/>
          <w:lang w:val="en-GB"/>
        </w:rPr>
        <w:t xml:space="preserve"> import </w:t>
      </w:r>
      <w:proofErr w:type="spellStart"/>
      <w:r w:rsidRPr="00C30EEC">
        <w:rPr>
          <w:rFonts w:ascii="Courier" w:hAnsi="Courier" w:cs="Courier"/>
          <w:color w:val="7E7A2D"/>
          <w:sz w:val="20"/>
          <w:szCs w:val="20"/>
          <w:u w:color="000000"/>
          <w:lang w:val="en-GB"/>
        </w:rPr>
        <w:t>make_moons</w:t>
      </w:r>
      <w:proofErr w:type="spellEnd"/>
      <w:r w:rsidRPr="00C30EEC">
        <w:rPr>
          <w:rFonts w:ascii="Courier" w:hAnsi="Courier" w:cs="Courier"/>
          <w:color w:val="7E7A2D"/>
          <w:sz w:val="20"/>
          <w:szCs w:val="20"/>
          <w:u w:color="000000"/>
          <w:lang w:val="en-GB"/>
        </w:rPr>
        <w:t> </w:t>
      </w:r>
    </w:p>
    <w:p w14:paraId="231D7B1A" w14:textId="1C1155D1" w:rsidR="00D57585" w:rsidRPr="00C30EEC" w:rsidRDefault="00D57585" w:rsidP="00C30EE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C30EEC">
        <w:rPr>
          <w:rFonts w:ascii="Courier" w:hAnsi="Courier" w:cs="Courier"/>
          <w:color w:val="7E7A2D"/>
          <w:sz w:val="20"/>
          <w:szCs w:val="20"/>
          <w:u w:color="000000"/>
          <w:lang w:val="en-GB"/>
        </w:rPr>
        <w:t>moons</w:t>
      </w:r>
      <w:proofErr w:type="gramEnd"/>
      <w:r w:rsidRPr="00C30EEC">
        <w:rPr>
          <w:rFonts w:ascii="Courier" w:hAnsi="Courier" w:cs="Courier"/>
          <w:color w:val="7E7A2D"/>
          <w:sz w:val="20"/>
          <w:szCs w:val="20"/>
          <w:u w:color="000000"/>
          <w:lang w:val="en-GB"/>
        </w:rPr>
        <w:t xml:space="preserve"> = </w:t>
      </w:r>
      <w:proofErr w:type="spellStart"/>
      <w:r w:rsidRPr="00C30EEC">
        <w:rPr>
          <w:rFonts w:ascii="Courier" w:hAnsi="Courier" w:cs="Courier"/>
          <w:color w:val="7E7A2D"/>
          <w:sz w:val="20"/>
          <w:szCs w:val="20"/>
          <w:u w:color="000000"/>
          <w:lang w:val="en-GB"/>
        </w:rPr>
        <w:t>make_moons</w:t>
      </w:r>
      <w:proofErr w:type="spellEnd"/>
      <w:r w:rsidRPr="00C30EEC">
        <w:rPr>
          <w:rFonts w:ascii="Courier" w:hAnsi="Courier" w:cs="Courier"/>
          <w:color w:val="7E7A2D"/>
          <w:sz w:val="20"/>
          <w:szCs w:val="20"/>
          <w:u w:color="000000"/>
          <w:lang w:val="en-GB"/>
        </w:rPr>
        <w:t>(</w:t>
      </w:r>
      <w:proofErr w:type="spellStart"/>
      <w:r w:rsidRPr="00C30EEC">
        <w:rPr>
          <w:rFonts w:ascii="Courier" w:hAnsi="Courier" w:cs="Courier"/>
          <w:color w:val="7E7A2D"/>
          <w:sz w:val="20"/>
          <w:szCs w:val="20"/>
          <w:u w:color="000000"/>
          <w:lang w:val="en-GB"/>
        </w:rPr>
        <w:t>n_samples</w:t>
      </w:r>
      <w:proofErr w:type="spellEnd"/>
      <w:r w:rsidRPr="00C30EEC">
        <w:rPr>
          <w:rFonts w:ascii="Courier" w:hAnsi="Courier" w:cs="Courier"/>
          <w:color w:val="7E7A2D"/>
          <w:sz w:val="20"/>
          <w:szCs w:val="20"/>
          <w:u w:color="000000"/>
          <w:lang w:val="en-GB"/>
        </w:rPr>
        <w:t>=100, shuffle=True, noise=0.05) </w:t>
      </w:r>
    </w:p>
    <w:p w14:paraId="3D084EBD" w14:textId="35B9A8C4" w:rsidR="00D57585" w:rsidRPr="00C30EEC" w:rsidRDefault="00C30EEC"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Pr>
          <w:rFonts w:ascii="Arial" w:hAnsi="Arial" w:cs="Arial"/>
          <w:color w:val="000000"/>
          <w:sz w:val="20"/>
          <w:szCs w:val="20"/>
          <w:u w:color="000000"/>
          <w:lang w:val="en-GB"/>
        </w:rPr>
        <w:t>Second apply DBSCAN:</w:t>
      </w:r>
    </w:p>
    <w:p w14:paraId="02C18EA4" w14:textId="77777777" w:rsidR="00D57585" w:rsidRPr="00B309C3"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C30EEC">
        <w:rPr>
          <w:rFonts w:ascii="Courier" w:hAnsi="Courier" w:cs="Courier"/>
          <w:color w:val="535353"/>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sklearn.cluster</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DBSCAN</w:t>
      </w:r>
      <w:r w:rsidRPr="00B309C3">
        <w:rPr>
          <w:rFonts w:ascii="Times" w:hAnsi="Times" w:cs="Times"/>
          <w:color w:val="000000"/>
          <w:sz w:val="20"/>
          <w:szCs w:val="20"/>
          <w:u w:color="000000"/>
          <w:lang w:val="en-GB"/>
        </w:rPr>
        <w:t xml:space="preserve">  </w:t>
      </w:r>
    </w:p>
    <w:p w14:paraId="1DB6B5C8" w14:textId="77777777" w:rsidR="00C30EEC" w:rsidRDefault="00D57585" w:rsidP="00C30EE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C30EEC">
        <w:rPr>
          <w:rFonts w:ascii="Courier" w:hAnsi="Courier" w:cs="Courier"/>
          <w:color w:val="7E7A2D"/>
          <w:sz w:val="20"/>
          <w:szCs w:val="20"/>
          <w:u w:color="000000"/>
          <w:lang w:val="en-GB"/>
        </w:rPr>
        <w:t>dbscan</w:t>
      </w:r>
      <w:proofErr w:type="spellEnd"/>
      <w:proofErr w:type="gramEnd"/>
      <w:r w:rsidRPr="00B309C3">
        <w:rPr>
          <w:rFonts w:ascii="Courier" w:hAnsi="Courier" w:cs="Courier"/>
          <w:color w:val="535353"/>
          <w:sz w:val="20"/>
          <w:szCs w:val="20"/>
          <w:u w:color="000000"/>
          <w:lang w:val="en-GB"/>
        </w:rPr>
        <w:t xml:space="preserve"> = DBSCAN(</w:t>
      </w:r>
      <w:proofErr w:type="spellStart"/>
      <w:r w:rsidRPr="00B309C3">
        <w:rPr>
          <w:rFonts w:ascii="Courier" w:hAnsi="Courier" w:cs="Courier"/>
          <w:color w:val="535353"/>
          <w:sz w:val="20"/>
          <w:szCs w:val="20"/>
          <w:u w:color="000000"/>
          <w:lang w:val="en-GB"/>
        </w:rPr>
        <w:t>eps</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0.3</w:t>
      </w:r>
      <w:r w:rsidRPr="00B309C3">
        <w:rPr>
          <w:rFonts w:ascii="Courier" w:hAnsi="Courier" w:cs="Courier"/>
          <w:color w:val="535353"/>
          <w:sz w:val="20"/>
          <w:szCs w:val="20"/>
          <w:u w:color="000000"/>
          <w:lang w:val="en-GB"/>
        </w:rPr>
        <w:t>).fit(moons[</w:t>
      </w:r>
      <w:r w:rsidRPr="00B309C3">
        <w:rPr>
          <w:rFonts w:ascii="Courier" w:hAnsi="Courier" w:cs="Courier"/>
          <w:color w:val="94461D"/>
          <w:sz w:val="20"/>
          <w:szCs w:val="20"/>
          <w:u w:color="000000"/>
          <w:lang w:val="en-GB"/>
        </w:rPr>
        <w:t>0</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11C671D6" w14:textId="556A8978" w:rsidR="00C30EEC" w:rsidRDefault="00D57585" w:rsidP="00E824DC">
      <w:pPr>
        <w:widowControl w:val="0"/>
        <w:tabs>
          <w:tab w:val="left" w:pos="220"/>
          <w:tab w:val="left" w:pos="1134"/>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C30EEC">
        <w:rPr>
          <w:rFonts w:ascii="Courier" w:hAnsi="Courier" w:cs="Courier"/>
          <w:color w:val="7E7A2D"/>
          <w:sz w:val="20"/>
          <w:szCs w:val="20"/>
          <w:u w:color="000000"/>
          <w:lang w:val="en-GB"/>
        </w:rPr>
        <w:t>plt</w:t>
      </w:r>
      <w:r w:rsidRPr="00B309C3">
        <w:rPr>
          <w:rFonts w:ascii="Courier" w:hAnsi="Courier" w:cs="Courier"/>
          <w:color w:val="535353"/>
          <w:sz w:val="20"/>
          <w:szCs w:val="20"/>
          <w:u w:color="000000"/>
          <w:lang w:val="en-GB"/>
        </w:rPr>
        <w:t>.scatter</w:t>
      </w:r>
      <w:proofErr w:type="spellEnd"/>
      <w:proofErr w:type="gramEnd"/>
      <w:r w:rsidRPr="00B309C3">
        <w:rPr>
          <w:rFonts w:ascii="Courier" w:hAnsi="Courier" w:cs="Courier"/>
          <w:color w:val="535353"/>
          <w:sz w:val="20"/>
          <w:szCs w:val="20"/>
          <w:u w:color="000000"/>
          <w:lang w:val="en-GB"/>
        </w:rPr>
        <w:t>(moons[</w:t>
      </w:r>
      <w:r w:rsidRPr="00B309C3">
        <w:rPr>
          <w:rFonts w:ascii="Courier" w:hAnsi="Courier" w:cs="Courier"/>
          <w:color w:val="7E7A2D"/>
          <w:sz w:val="20"/>
          <w:szCs w:val="20"/>
          <w:u w:color="000000"/>
          <w:lang w:val="en-GB"/>
        </w:rPr>
        <w:t>0</w:t>
      </w:r>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:,0</w:t>
      </w:r>
      <w:r w:rsidRPr="00B309C3">
        <w:rPr>
          <w:rFonts w:ascii="Courier" w:hAnsi="Courier" w:cs="Courier"/>
          <w:color w:val="535353"/>
          <w:sz w:val="20"/>
          <w:szCs w:val="20"/>
          <w:u w:color="000000"/>
          <w:lang w:val="en-GB"/>
        </w:rPr>
        <w:t>], moons[</w:t>
      </w:r>
      <w:r w:rsidRPr="00B309C3">
        <w:rPr>
          <w:rFonts w:ascii="Courier" w:hAnsi="Courier" w:cs="Courier"/>
          <w:color w:val="7E7A2D"/>
          <w:sz w:val="20"/>
          <w:szCs w:val="20"/>
          <w:u w:color="000000"/>
          <w:lang w:val="en-GB"/>
        </w:rPr>
        <w:t>0</w:t>
      </w:r>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:,1</w:t>
      </w:r>
      <w:r w:rsidRPr="00B309C3">
        <w:rPr>
          <w:rFonts w:ascii="Courier" w:hAnsi="Courier" w:cs="Courier"/>
          <w:color w:val="535353"/>
          <w:sz w:val="20"/>
          <w:szCs w:val="20"/>
          <w:u w:color="000000"/>
          <w:lang w:val="en-GB"/>
        </w:rPr>
        <w:t>], c=</w:t>
      </w:r>
      <w:proofErr w:type="spellStart"/>
      <w:r w:rsidRPr="00B309C3">
        <w:rPr>
          <w:rFonts w:ascii="Courier" w:hAnsi="Courier" w:cs="Courier"/>
          <w:color w:val="535353"/>
          <w:sz w:val="20"/>
          <w:szCs w:val="20"/>
          <w:u w:color="000000"/>
          <w:lang w:val="en-GB"/>
        </w:rPr>
        <w:t>dbscan.labels</w:t>
      </w:r>
      <w:proofErr w:type="spellEnd"/>
      <w:r w:rsidRPr="00B309C3">
        <w:rPr>
          <w:rFonts w:ascii="Courier" w:hAnsi="Courier" w:cs="Courier"/>
          <w:color w:val="535353"/>
          <w:sz w:val="20"/>
          <w:szCs w:val="20"/>
          <w:u w:color="000000"/>
          <w:lang w:val="en-GB"/>
        </w:rPr>
        <w:t>_)</w:t>
      </w:r>
    </w:p>
    <w:p w14:paraId="37B39FF4" w14:textId="77777777" w:rsidR="00D57585" w:rsidRPr="00B309C3" w:rsidRDefault="00D57585" w:rsidP="00C30EEC">
      <w:pPr>
        <w:widowControl w:val="0"/>
        <w:autoSpaceDE w:val="0"/>
        <w:autoSpaceDN w:val="0"/>
        <w:adjustRightInd w:val="0"/>
        <w:spacing w:line="260" w:lineRule="atLeast"/>
        <w:ind w:firstLine="708"/>
        <w:rPr>
          <w:rFonts w:ascii="Times" w:hAnsi="Times" w:cs="Times"/>
          <w:color w:val="000000"/>
          <w:sz w:val="20"/>
          <w:szCs w:val="20"/>
          <w:u w:color="000000"/>
          <w:lang w:val="en-GB"/>
        </w:rPr>
      </w:pPr>
      <w:r w:rsidRPr="00B309C3">
        <w:rPr>
          <w:rFonts w:ascii="Times" w:hAnsi="Times" w:cs="Times"/>
          <w:noProof/>
          <w:color w:val="000000"/>
          <w:sz w:val="20"/>
          <w:szCs w:val="20"/>
          <w:u w:color="000000"/>
        </w:rPr>
        <w:drawing>
          <wp:inline distT="0" distB="0" distL="0" distR="0" wp14:anchorId="36C819F6" wp14:editId="41CC2A37">
            <wp:extent cx="2639060" cy="1703491"/>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832" cy="1703989"/>
                    </a:xfrm>
                    <a:prstGeom prst="rect">
                      <a:avLst/>
                    </a:prstGeom>
                    <a:noFill/>
                    <a:ln>
                      <a:noFill/>
                    </a:ln>
                  </pic:spPr>
                </pic:pic>
              </a:graphicData>
            </a:graphic>
          </wp:inline>
        </w:drawing>
      </w:r>
    </w:p>
    <w:p w14:paraId="010C1B47" w14:textId="77777777" w:rsidR="00D57585" w:rsidRPr="00B309C3" w:rsidRDefault="00D57585" w:rsidP="00D57585">
      <w:pPr>
        <w:widowControl w:val="0"/>
        <w:autoSpaceDE w:val="0"/>
        <w:autoSpaceDN w:val="0"/>
        <w:adjustRightInd w:val="0"/>
        <w:spacing w:line="260" w:lineRule="atLeast"/>
        <w:rPr>
          <w:rFonts w:ascii="Times" w:hAnsi="Times" w:cs="Times"/>
          <w:color w:val="000000"/>
          <w:sz w:val="20"/>
          <w:szCs w:val="20"/>
          <w:u w:color="000000"/>
          <w:lang w:val="en-GB"/>
        </w:rPr>
      </w:pPr>
    </w:p>
    <w:p w14:paraId="487F2FC9" w14:textId="77777777" w:rsidR="00D57585" w:rsidRPr="00C30EEC" w:rsidRDefault="00D57585" w:rsidP="00C30EEC">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proofErr w:type="spellStart"/>
      <w:r w:rsidRPr="00C30EEC">
        <w:rPr>
          <w:rFonts w:ascii="Arial" w:hAnsi="Arial" w:cs="Arial"/>
          <w:b/>
          <w:bCs/>
          <w:color w:val="000000"/>
          <w:sz w:val="20"/>
          <w:szCs w:val="20"/>
          <w:u w:color="000000"/>
          <w:lang w:val="en-GB"/>
        </w:rPr>
        <w:t>Gausian</w:t>
      </w:r>
      <w:proofErr w:type="spellEnd"/>
      <w:r w:rsidRPr="00C30EEC">
        <w:rPr>
          <w:rFonts w:ascii="Arial" w:hAnsi="Arial" w:cs="Arial"/>
          <w:b/>
          <w:bCs/>
          <w:color w:val="000000"/>
          <w:sz w:val="20"/>
          <w:szCs w:val="20"/>
          <w:u w:color="000000"/>
          <w:lang w:val="en-GB"/>
        </w:rPr>
        <w:t xml:space="preserve"> Mixture Models:</w:t>
      </w:r>
      <w:r w:rsidRPr="00C30EEC">
        <w:rPr>
          <w:rFonts w:ascii="Arial" w:hAnsi="Arial" w:cs="Arial"/>
          <w:color w:val="000000"/>
          <w:sz w:val="20"/>
          <w:szCs w:val="20"/>
          <w:u w:color="000000"/>
          <w:lang w:val="en-GB"/>
        </w:rPr>
        <w:t>  </w:t>
      </w:r>
    </w:p>
    <w:p w14:paraId="52590650"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An algorithm allowing to do the clustering and detecting outliers </w:t>
      </w:r>
    </w:p>
    <w:p w14:paraId="3C541DA1"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Is at the same time a clustering and probability density estimation algorithm </w:t>
      </w:r>
    </w:p>
    <w:p w14:paraId="020178EB"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 xml:space="preserve">This algorithm is making </w:t>
      </w:r>
      <w:proofErr w:type="gramStart"/>
      <w:r w:rsidRPr="00C30EEC">
        <w:rPr>
          <w:rFonts w:ascii="Arial" w:hAnsi="Arial" w:cs="Arial"/>
          <w:color w:val="000000"/>
          <w:sz w:val="20"/>
          <w:szCs w:val="20"/>
          <w:u w:color="000000"/>
          <w:lang w:val="en-GB"/>
        </w:rPr>
        <w:t>an</w:t>
      </w:r>
      <w:proofErr w:type="gramEnd"/>
      <w:r w:rsidRPr="00C30EEC">
        <w:rPr>
          <w:rFonts w:ascii="Arial" w:hAnsi="Arial" w:cs="Arial"/>
          <w:color w:val="000000"/>
          <w:sz w:val="20"/>
          <w:szCs w:val="20"/>
          <w:u w:color="000000"/>
          <w:lang w:val="en-GB"/>
        </w:rPr>
        <w:t xml:space="preserve"> hypothesis that the dataset has been generated by a combination of mix of </w:t>
      </w:r>
      <w:proofErr w:type="spellStart"/>
      <w:r w:rsidRPr="00C30EEC">
        <w:rPr>
          <w:rFonts w:ascii="Arial" w:hAnsi="Arial" w:cs="Arial"/>
          <w:color w:val="000000"/>
          <w:sz w:val="20"/>
          <w:szCs w:val="20"/>
          <w:u w:color="000000"/>
          <w:lang w:val="en-GB"/>
        </w:rPr>
        <w:t>gausians</w:t>
      </w:r>
      <w:proofErr w:type="spellEnd"/>
      <w:r w:rsidRPr="00C30EEC">
        <w:rPr>
          <w:rFonts w:ascii="Arial" w:hAnsi="Arial" w:cs="Arial"/>
          <w:color w:val="000000"/>
          <w:sz w:val="20"/>
          <w:szCs w:val="20"/>
          <w:u w:color="000000"/>
          <w:lang w:val="en-GB"/>
        </w:rPr>
        <w:t xml:space="preserve"> (bell curves). It describes each cluster by its centroid and uses this centroid to generate a normal distribution with the centroid as the mean</w:t>
      </w:r>
      <w:proofErr w:type="gramStart"/>
      <w:r w:rsidRPr="00C30EEC">
        <w:rPr>
          <w:rFonts w:ascii="Arial" w:hAnsi="Arial" w:cs="Arial"/>
          <w:color w:val="000000"/>
          <w:sz w:val="20"/>
          <w:szCs w:val="20"/>
          <w:u w:color="000000"/>
          <w:lang w:val="en-GB"/>
        </w:rPr>
        <w:t>. </w:t>
      </w:r>
      <w:proofErr w:type="gramEnd"/>
    </w:p>
    <w:p w14:paraId="0D88712B"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Can handle scenarios where clusters have overlapping points</w:t>
      </w:r>
      <w:proofErr w:type="gramStart"/>
      <w:r w:rsidRPr="00C30EEC">
        <w:rPr>
          <w:rFonts w:ascii="Arial" w:hAnsi="Arial" w:cs="Arial"/>
          <w:color w:val="000000"/>
          <w:sz w:val="20"/>
          <w:szCs w:val="20"/>
          <w:u w:color="000000"/>
          <w:lang w:val="en-GB"/>
        </w:rPr>
        <w:t>. </w:t>
      </w:r>
      <w:proofErr w:type="gramEnd"/>
    </w:p>
    <w:p w14:paraId="466A2F07" w14:textId="77777777" w:rsidR="00D57585" w:rsidRPr="00C30EEC" w:rsidRDefault="00D57585" w:rsidP="00C30EEC">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C30EEC">
        <w:rPr>
          <w:rFonts w:ascii="Arial" w:hAnsi="Arial" w:cs="Arial"/>
          <w:color w:val="000000"/>
          <w:sz w:val="20"/>
          <w:szCs w:val="20"/>
          <w:u w:color="000000"/>
          <w:lang w:val="en-GB"/>
        </w:rPr>
        <w:t>2 steps</w:t>
      </w:r>
      <w:proofErr w:type="gramStart"/>
      <w:r w:rsidRPr="00C30EEC">
        <w:rPr>
          <w:rFonts w:ascii="Arial" w:hAnsi="Arial" w:cs="Arial"/>
          <w:color w:val="000000"/>
          <w:sz w:val="20"/>
          <w:szCs w:val="20"/>
          <w:u w:color="000000"/>
          <w:lang w:val="en-GB"/>
        </w:rPr>
        <w:t>: </w:t>
      </w:r>
      <w:proofErr w:type="gramEnd"/>
    </w:p>
    <w:p w14:paraId="729AF70E" w14:textId="77777777" w:rsidR="00D57585" w:rsidRPr="00C30EEC"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C30EEC">
        <w:rPr>
          <w:rFonts w:ascii="Arial" w:hAnsi="Arial" w:cs="Arial"/>
          <w:color w:val="000000"/>
          <w:sz w:val="20"/>
          <w:szCs w:val="20"/>
          <w:u w:color="000000"/>
          <w:lang w:val="en-GB"/>
        </w:rPr>
        <w:t>First make classification</w:t>
      </w:r>
      <w:proofErr w:type="gramStart"/>
      <w:r w:rsidRPr="00C30EEC">
        <w:rPr>
          <w:rFonts w:ascii="Arial" w:hAnsi="Arial" w:cs="Arial"/>
          <w:color w:val="000000"/>
          <w:sz w:val="20"/>
          <w:szCs w:val="20"/>
          <w:u w:color="000000"/>
          <w:lang w:val="en-GB"/>
        </w:rPr>
        <w:t>: </w:t>
      </w:r>
      <w:proofErr w:type="gramEnd"/>
    </w:p>
    <w:p w14:paraId="3E04DA48" w14:textId="77777777" w:rsidR="00D57585" w:rsidRPr="00B309C3"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from</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sklearn.datasets</w:t>
      </w:r>
      <w:proofErr w:type="spellEnd"/>
      <w:r w:rsidRPr="00B309C3">
        <w:rPr>
          <w:rFonts w:ascii="Courier" w:hAnsi="Courier" w:cs="Courier"/>
          <w:color w:val="535353"/>
          <w:sz w:val="20"/>
          <w:szCs w:val="20"/>
          <w:u w:color="000000"/>
          <w:lang w:val="en-GB"/>
        </w:rPr>
        <w:t xml:space="preserve"> import </w:t>
      </w:r>
      <w:proofErr w:type="spellStart"/>
      <w:r w:rsidRPr="00B309C3">
        <w:rPr>
          <w:rFonts w:ascii="Courier" w:hAnsi="Courier" w:cs="Courier"/>
          <w:color w:val="535353"/>
          <w:sz w:val="20"/>
          <w:szCs w:val="20"/>
          <w:u w:color="000000"/>
          <w:lang w:val="en-GB"/>
        </w:rPr>
        <w:t>make_classification</w:t>
      </w:r>
      <w:proofErr w:type="spellEnd"/>
      <w:r w:rsidRPr="00B309C3">
        <w:rPr>
          <w:rFonts w:ascii="Times" w:hAnsi="Times" w:cs="Times"/>
          <w:color w:val="000000"/>
          <w:sz w:val="20"/>
          <w:szCs w:val="20"/>
          <w:u w:color="000000"/>
          <w:lang w:val="en-GB"/>
        </w:rPr>
        <w:t> </w:t>
      </w:r>
    </w:p>
    <w:p w14:paraId="5B36E248" w14:textId="77777777" w:rsidR="00D57585" w:rsidRPr="00B309C3" w:rsidRDefault="00D57585" w:rsidP="00C30EE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Courier" w:hAnsi="Courier" w:cs="Courier"/>
          <w:color w:val="535353"/>
          <w:sz w:val="20"/>
          <w:szCs w:val="20"/>
          <w:u w:color="000000"/>
          <w:lang w:val="en-GB"/>
        </w:rPr>
        <w:t xml:space="preserve">X = </w:t>
      </w:r>
      <w:proofErr w:type="spellStart"/>
      <w:r w:rsidRPr="00C30EEC">
        <w:rPr>
          <w:rFonts w:ascii="Courier" w:hAnsi="Courier" w:cs="Courier"/>
          <w:color w:val="7E7A2D"/>
          <w:sz w:val="20"/>
          <w:szCs w:val="20"/>
          <w:u w:color="000000"/>
          <w:lang w:val="en-GB"/>
        </w:rPr>
        <w:t>make</w:t>
      </w:r>
      <w:r w:rsidRPr="00B309C3">
        <w:rPr>
          <w:rFonts w:ascii="Courier" w:hAnsi="Courier" w:cs="Courier"/>
          <w:i/>
          <w:iCs/>
          <w:color w:val="535353"/>
          <w:sz w:val="20"/>
          <w:szCs w:val="20"/>
          <w:u w:color="000000"/>
          <w:lang w:val="en-GB"/>
        </w:rPr>
        <w:t>_</w:t>
      </w:r>
      <w:proofErr w:type="gramStart"/>
      <w:r w:rsidRPr="00B309C3">
        <w:rPr>
          <w:rFonts w:ascii="Courier" w:hAnsi="Courier" w:cs="Courier"/>
          <w:i/>
          <w:iCs/>
          <w:color w:val="535353"/>
          <w:sz w:val="20"/>
          <w:szCs w:val="20"/>
          <w:u w:color="000000"/>
          <w:lang w:val="en-GB"/>
        </w:rPr>
        <w:t>classification</w:t>
      </w:r>
      <w:proofErr w:type="spellEnd"/>
      <w:r w:rsidRPr="00B309C3">
        <w:rPr>
          <w:rFonts w:ascii="Courier" w:hAnsi="Courier" w:cs="Courier"/>
          <w:i/>
          <w:iCs/>
          <w:color w:val="535353"/>
          <w:sz w:val="20"/>
          <w:szCs w:val="20"/>
          <w:u w:color="000000"/>
          <w:lang w:val="en-GB"/>
        </w:rPr>
        <w:t>(</w:t>
      </w:r>
      <w:proofErr w:type="spellStart"/>
      <w:proofErr w:type="gramEnd"/>
      <w:r w:rsidRPr="00B309C3">
        <w:rPr>
          <w:rFonts w:ascii="Courier" w:hAnsi="Courier" w:cs="Courier"/>
          <w:i/>
          <w:iCs/>
          <w:color w:val="535353"/>
          <w:sz w:val="20"/>
          <w:szCs w:val="20"/>
          <w:u w:color="000000"/>
          <w:lang w:val="en-GB"/>
        </w:rPr>
        <w:t>n_</w:t>
      </w:r>
      <w:r w:rsidRPr="00B309C3">
        <w:rPr>
          <w:rFonts w:ascii="Courier" w:hAnsi="Courier" w:cs="Courier"/>
          <w:color w:val="535353"/>
          <w:sz w:val="20"/>
          <w:szCs w:val="20"/>
          <w:u w:color="000000"/>
          <w:lang w:val="en-GB"/>
        </w:rPr>
        <w:t>features</w:t>
      </w:r>
      <w:proofErr w:type="spellEnd"/>
      <w:r w:rsidRPr="00B309C3">
        <w:rPr>
          <w:rFonts w:ascii="Courier" w:hAnsi="Courier" w:cs="Courier"/>
          <w:color w:val="535353"/>
          <w:sz w:val="20"/>
          <w:szCs w:val="20"/>
          <w:u w:color="000000"/>
          <w:lang w:val="en-GB"/>
        </w:rPr>
        <w:t xml:space="preserve">=2, </w:t>
      </w:r>
      <w:proofErr w:type="spellStart"/>
      <w:r w:rsidRPr="00B309C3">
        <w:rPr>
          <w:rFonts w:ascii="Courier" w:hAnsi="Courier" w:cs="Courier"/>
          <w:color w:val="535353"/>
          <w:sz w:val="20"/>
          <w:szCs w:val="20"/>
          <w:u w:color="000000"/>
          <w:lang w:val="en-GB"/>
        </w:rPr>
        <w:t>n</w:t>
      </w:r>
      <w:r w:rsidRPr="00B309C3">
        <w:rPr>
          <w:rFonts w:ascii="Courier" w:hAnsi="Courier" w:cs="Courier"/>
          <w:i/>
          <w:iCs/>
          <w:color w:val="535353"/>
          <w:sz w:val="20"/>
          <w:szCs w:val="20"/>
          <w:u w:color="000000"/>
          <w:lang w:val="en-GB"/>
        </w:rPr>
        <w:t>_redundant</w:t>
      </w:r>
      <w:proofErr w:type="spellEnd"/>
      <w:r w:rsidRPr="00B309C3">
        <w:rPr>
          <w:rFonts w:ascii="Courier" w:hAnsi="Courier" w:cs="Courier"/>
          <w:i/>
          <w:iCs/>
          <w:color w:val="535353"/>
          <w:sz w:val="20"/>
          <w:szCs w:val="20"/>
          <w:u w:color="000000"/>
          <w:lang w:val="en-GB"/>
        </w:rPr>
        <w:t xml:space="preserve">=0, </w:t>
      </w:r>
      <w:proofErr w:type="spellStart"/>
      <w:r w:rsidRPr="00B309C3">
        <w:rPr>
          <w:rFonts w:ascii="Courier" w:hAnsi="Courier" w:cs="Courier"/>
          <w:i/>
          <w:iCs/>
          <w:color w:val="535353"/>
          <w:sz w:val="20"/>
          <w:szCs w:val="20"/>
          <w:u w:color="000000"/>
          <w:lang w:val="en-GB"/>
        </w:rPr>
        <w:t>n_</w:t>
      </w:r>
      <w:r w:rsidRPr="00B309C3">
        <w:rPr>
          <w:rFonts w:ascii="Courier" w:hAnsi="Courier" w:cs="Courier"/>
          <w:color w:val="535353"/>
          <w:sz w:val="20"/>
          <w:szCs w:val="20"/>
          <w:u w:color="000000"/>
          <w:lang w:val="en-GB"/>
        </w:rPr>
        <w:t>informative</w:t>
      </w:r>
      <w:proofErr w:type="spellEnd"/>
      <w:r w:rsidRPr="00B309C3">
        <w:rPr>
          <w:rFonts w:ascii="Courier" w:hAnsi="Courier" w:cs="Courier"/>
          <w:color w:val="535353"/>
          <w:sz w:val="20"/>
          <w:szCs w:val="20"/>
          <w:u w:color="000000"/>
          <w:lang w:val="en-GB"/>
        </w:rPr>
        <w:t>=2,</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n_clusters_per_class</w:t>
      </w:r>
      <w:proofErr w:type="spellEnd"/>
      <w:r w:rsidRPr="00B309C3">
        <w:rPr>
          <w:rFonts w:ascii="Courier" w:hAnsi="Courier" w:cs="Courier"/>
          <w:color w:val="535353"/>
          <w:sz w:val="20"/>
          <w:szCs w:val="20"/>
          <w:u w:color="000000"/>
          <w:lang w:val="en-GB"/>
        </w:rPr>
        <w:t>=1)</w:t>
      </w:r>
      <w:r w:rsidRPr="00B309C3">
        <w:rPr>
          <w:rFonts w:ascii="Times" w:hAnsi="Times" w:cs="Times"/>
          <w:color w:val="000000"/>
          <w:sz w:val="20"/>
          <w:szCs w:val="20"/>
          <w:u w:color="000000"/>
          <w:lang w:val="en-GB"/>
        </w:rPr>
        <w:t xml:space="preserve">  </w:t>
      </w:r>
    </w:p>
    <w:p w14:paraId="6393D419" w14:textId="77777777" w:rsidR="00D57585" w:rsidRPr="00C30EEC"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C30EEC">
        <w:rPr>
          <w:rFonts w:ascii="Arial" w:hAnsi="Arial" w:cs="Arial"/>
          <w:color w:val="000000"/>
          <w:sz w:val="20"/>
          <w:szCs w:val="20"/>
          <w:u w:color="000000"/>
          <w:lang w:val="en-GB"/>
        </w:rPr>
        <w:t xml:space="preserve">Second apply </w:t>
      </w:r>
      <w:proofErr w:type="spellStart"/>
      <w:r w:rsidRPr="00C30EEC">
        <w:rPr>
          <w:rFonts w:ascii="Arial" w:hAnsi="Arial" w:cs="Arial"/>
          <w:color w:val="000000"/>
          <w:sz w:val="20"/>
          <w:szCs w:val="20"/>
          <w:u w:color="000000"/>
          <w:lang w:val="en-GB"/>
        </w:rPr>
        <w:t>Gausian</w:t>
      </w:r>
      <w:proofErr w:type="spellEnd"/>
      <w:r w:rsidRPr="00C30EEC">
        <w:rPr>
          <w:rFonts w:ascii="Arial" w:hAnsi="Arial" w:cs="Arial"/>
          <w:color w:val="000000"/>
          <w:sz w:val="20"/>
          <w:szCs w:val="20"/>
          <w:u w:color="000000"/>
          <w:lang w:val="en-GB"/>
        </w:rPr>
        <w:t xml:space="preserve"> </w:t>
      </w:r>
      <w:proofErr w:type="gramStart"/>
      <w:r w:rsidRPr="00C30EEC">
        <w:rPr>
          <w:rFonts w:ascii="Arial" w:hAnsi="Arial" w:cs="Arial"/>
          <w:color w:val="000000"/>
          <w:sz w:val="20"/>
          <w:szCs w:val="20"/>
          <w:u w:color="000000"/>
          <w:lang w:val="en-GB"/>
        </w:rPr>
        <w:t>Mixture : </w:t>
      </w:r>
      <w:proofErr w:type="gramEnd"/>
    </w:p>
    <w:p w14:paraId="393CAB28" w14:textId="77777777" w:rsidR="00D57585" w:rsidRPr="00B309C3" w:rsidRDefault="00D57585" w:rsidP="00C30EEC">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from</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sklearn</w:t>
      </w:r>
      <w:proofErr w:type="spellEnd"/>
      <w:r w:rsidRPr="00B309C3">
        <w:rPr>
          <w:rFonts w:ascii="Courier" w:hAnsi="Courier" w:cs="Courier"/>
          <w:color w:val="535353"/>
          <w:sz w:val="20"/>
          <w:szCs w:val="20"/>
          <w:u w:color="000000"/>
          <w:lang w:val="en-GB"/>
        </w:rPr>
        <w:t xml:space="preserve"> import mixture </w:t>
      </w:r>
      <w:r w:rsidRPr="00B309C3">
        <w:rPr>
          <w:rFonts w:ascii="Times" w:hAnsi="Times" w:cs="Times"/>
          <w:color w:val="000000"/>
          <w:sz w:val="20"/>
          <w:szCs w:val="20"/>
          <w:u w:color="000000"/>
          <w:lang w:val="en-GB"/>
        </w:rPr>
        <w:t> </w:t>
      </w:r>
    </w:p>
    <w:p w14:paraId="63225597" w14:textId="77777777" w:rsidR="00C30EEC" w:rsidRDefault="00D57585" w:rsidP="00C30EEC">
      <w:pPr>
        <w:widowControl w:val="0"/>
        <w:tabs>
          <w:tab w:val="left" w:pos="220"/>
          <w:tab w:val="left" w:pos="1134"/>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C30EEC">
        <w:rPr>
          <w:rFonts w:ascii="Courier" w:hAnsi="Courier" w:cs="Courier"/>
          <w:color w:val="7E7A2D"/>
          <w:sz w:val="20"/>
          <w:szCs w:val="20"/>
          <w:u w:color="000000"/>
          <w:lang w:val="en-GB"/>
        </w:rPr>
        <w:t>gmm</w:t>
      </w:r>
      <w:proofErr w:type="spellEnd"/>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mixture.GaussianMixture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n</w:t>
      </w:r>
      <w:r w:rsidRPr="00B309C3">
        <w:rPr>
          <w:rFonts w:ascii="Courier" w:hAnsi="Courier" w:cs="Courier"/>
          <w:i/>
          <w:iCs/>
          <w:color w:val="535353"/>
          <w:sz w:val="20"/>
          <w:szCs w:val="20"/>
          <w:u w:color="000000"/>
          <w:lang w:val="en-GB"/>
        </w:rPr>
        <w:t>_components</w:t>
      </w:r>
      <w:proofErr w:type="spellEnd"/>
      <w:r w:rsidRPr="00B309C3">
        <w:rPr>
          <w:rFonts w:ascii="Courier" w:hAnsi="Courier" w:cs="Courier"/>
          <w:i/>
          <w:iCs/>
          <w:color w:val="535353"/>
          <w:sz w:val="20"/>
          <w:szCs w:val="20"/>
          <w:u w:color="000000"/>
          <w:lang w:val="en-GB"/>
        </w:rPr>
        <w:t xml:space="preserve">=2, </w:t>
      </w:r>
      <w:proofErr w:type="spellStart"/>
      <w:r w:rsidRPr="00B309C3">
        <w:rPr>
          <w:rFonts w:ascii="Courier" w:hAnsi="Courier" w:cs="Courier"/>
          <w:i/>
          <w:iCs/>
          <w:color w:val="535353"/>
          <w:sz w:val="20"/>
          <w:szCs w:val="20"/>
          <w:u w:color="000000"/>
          <w:lang w:val="en-GB"/>
        </w:rPr>
        <w:t>covariance_</w:t>
      </w:r>
      <w:r w:rsidRPr="00B309C3">
        <w:rPr>
          <w:rFonts w:ascii="Courier" w:hAnsi="Courier" w:cs="Courier"/>
          <w:color w:val="535353"/>
          <w:sz w:val="20"/>
          <w:szCs w:val="20"/>
          <w:u w:color="000000"/>
          <w:lang w:val="en-GB"/>
        </w:rPr>
        <w:t>type</w:t>
      </w:r>
      <w:proofErr w:type="spellEnd"/>
      <w:r w:rsidRPr="00B309C3">
        <w:rPr>
          <w:rFonts w:ascii="Courier" w:hAnsi="Courier" w:cs="Courier"/>
          <w:color w:val="535353"/>
          <w:sz w:val="20"/>
          <w:szCs w:val="20"/>
          <w:u w:color="000000"/>
          <w:lang w:val="en-GB"/>
        </w:rPr>
        <w:t>='full').fit(X[0])</w:t>
      </w:r>
    </w:p>
    <w:p w14:paraId="417EC10D" w14:textId="3FDB4071" w:rsidR="00C30EEC" w:rsidRDefault="00D57585" w:rsidP="00E824D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plt.scatter</w:t>
      </w:r>
      <w:proofErr w:type="spellEnd"/>
      <w:proofErr w:type="gramEnd"/>
      <w:r w:rsidRPr="00B309C3">
        <w:rPr>
          <w:rFonts w:ascii="Courier" w:hAnsi="Courier" w:cs="Courier"/>
          <w:color w:val="535353"/>
          <w:sz w:val="20"/>
          <w:szCs w:val="20"/>
          <w:u w:color="000000"/>
          <w:lang w:val="en-GB"/>
        </w:rPr>
        <w:t>(X[</w:t>
      </w:r>
      <w:r w:rsidRPr="00B309C3">
        <w:rPr>
          <w:rFonts w:ascii="Courier" w:hAnsi="Courier" w:cs="Courier"/>
          <w:color w:val="7E7A2D"/>
          <w:sz w:val="20"/>
          <w:szCs w:val="20"/>
          <w:u w:color="000000"/>
          <w:lang w:val="en-GB"/>
        </w:rPr>
        <w:t>0</w:t>
      </w:r>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 0</w:t>
      </w:r>
      <w:r w:rsidRPr="00B309C3">
        <w:rPr>
          <w:rFonts w:ascii="Courier" w:hAnsi="Courier" w:cs="Courier"/>
          <w:color w:val="535353"/>
          <w:sz w:val="20"/>
          <w:szCs w:val="20"/>
          <w:u w:color="000000"/>
          <w:lang w:val="en-GB"/>
        </w:rPr>
        <w:t>], X[</w:t>
      </w:r>
      <w:r w:rsidRPr="00B309C3">
        <w:rPr>
          <w:rFonts w:ascii="Courier" w:hAnsi="Courier" w:cs="Courier"/>
          <w:color w:val="7E7A2D"/>
          <w:sz w:val="20"/>
          <w:szCs w:val="20"/>
          <w:u w:color="000000"/>
          <w:lang w:val="en-GB"/>
        </w:rPr>
        <w:t>0</w:t>
      </w:r>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 1</w:t>
      </w:r>
      <w:r w:rsidRPr="00B309C3">
        <w:rPr>
          <w:rFonts w:ascii="Courier" w:hAnsi="Courier" w:cs="Courier"/>
          <w:color w:val="535353"/>
          <w:sz w:val="20"/>
          <w:szCs w:val="20"/>
          <w:u w:color="000000"/>
          <w:lang w:val="en-GB"/>
        </w:rPr>
        <w:t>], marker='o', c=</w:t>
      </w:r>
      <w:proofErr w:type="spellStart"/>
      <w:r w:rsidRPr="00B309C3">
        <w:rPr>
          <w:rFonts w:ascii="Courier" w:hAnsi="Courier" w:cs="Courier"/>
          <w:color w:val="535353"/>
          <w:sz w:val="20"/>
          <w:szCs w:val="20"/>
          <w:u w:color="000000"/>
          <w:lang w:val="en-GB"/>
        </w:rPr>
        <w:t>gmm.predict</w:t>
      </w:r>
      <w:proofErr w:type="spellEnd"/>
      <w:r w:rsidRPr="00B309C3">
        <w:rPr>
          <w:rFonts w:ascii="Courier" w:hAnsi="Courier" w:cs="Courier"/>
          <w:color w:val="535353"/>
          <w:sz w:val="20"/>
          <w:szCs w:val="20"/>
          <w:u w:color="000000"/>
          <w:lang w:val="en-GB"/>
        </w:rPr>
        <w:t>(X[0]),</w:t>
      </w:r>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 xml:space="preserve">s=25, </w:t>
      </w:r>
      <w:proofErr w:type="spellStart"/>
      <w:r w:rsidRPr="00B309C3">
        <w:rPr>
          <w:rFonts w:ascii="Courier" w:hAnsi="Courier" w:cs="Courier"/>
          <w:color w:val="535353"/>
          <w:sz w:val="20"/>
          <w:szCs w:val="20"/>
          <w:u w:color="000000"/>
          <w:lang w:val="en-GB"/>
        </w:rPr>
        <w:t>edgecolor</w:t>
      </w:r>
      <w:proofErr w:type="spellEnd"/>
      <w:r w:rsidRPr="00B309C3">
        <w:rPr>
          <w:rFonts w:ascii="Courier" w:hAnsi="Courier" w:cs="Courier"/>
          <w:color w:val="535353"/>
          <w:sz w:val="20"/>
          <w:szCs w:val="20"/>
          <w:u w:color="000000"/>
          <w:lang w:val="en-GB"/>
        </w:rPr>
        <w:t>='k’)</w:t>
      </w:r>
      <w:r w:rsidRPr="00B309C3">
        <w:rPr>
          <w:rFonts w:ascii="Times" w:hAnsi="Times" w:cs="Times"/>
          <w:color w:val="000000"/>
          <w:sz w:val="20"/>
          <w:szCs w:val="20"/>
          <w:u w:color="000000"/>
          <w:lang w:val="en-GB"/>
        </w:rPr>
        <w:t xml:space="preserve">  </w:t>
      </w:r>
    </w:p>
    <w:p w14:paraId="281C32BD" w14:textId="59441554" w:rsidR="00D57585" w:rsidRDefault="00D57585" w:rsidP="00E824D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noProof/>
          <w:color w:val="000000"/>
          <w:sz w:val="20"/>
          <w:szCs w:val="20"/>
          <w:u w:color="000000"/>
        </w:rPr>
        <w:drawing>
          <wp:inline distT="0" distB="0" distL="0" distR="0" wp14:anchorId="3DDF8CF7" wp14:editId="4982F419">
            <wp:extent cx="2712720" cy="1825869"/>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373" cy="1826982"/>
                    </a:xfrm>
                    <a:prstGeom prst="rect">
                      <a:avLst/>
                    </a:prstGeom>
                    <a:noFill/>
                    <a:ln>
                      <a:noFill/>
                    </a:ln>
                  </pic:spPr>
                </pic:pic>
              </a:graphicData>
            </a:graphic>
          </wp:inline>
        </w:drawing>
      </w:r>
    </w:p>
    <w:p w14:paraId="23F30F09" w14:textId="77777777" w:rsidR="00E824DC" w:rsidRPr="00B309C3" w:rsidRDefault="00E824DC" w:rsidP="00E824DC">
      <w:pPr>
        <w:widowControl w:val="0"/>
        <w:tabs>
          <w:tab w:val="left" w:pos="220"/>
          <w:tab w:val="left" w:pos="1134"/>
        </w:tabs>
        <w:autoSpaceDE w:val="0"/>
        <w:autoSpaceDN w:val="0"/>
        <w:adjustRightInd w:val="0"/>
        <w:spacing w:line="260" w:lineRule="atLeast"/>
        <w:ind w:left="1134"/>
        <w:rPr>
          <w:rFonts w:ascii="Times" w:hAnsi="Times" w:cs="Times"/>
          <w:color w:val="000000"/>
          <w:sz w:val="20"/>
          <w:szCs w:val="20"/>
          <w:u w:color="000000"/>
          <w:lang w:val="en-GB"/>
        </w:rPr>
      </w:pPr>
    </w:p>
    <w:p w14:paraId="5CD3377A" w14:textId="77777777" w:rsidR="00D57585" w:rsidRPr="00773E1F" w:rsidRDefault="00D57585" w:rsidP="00773E1F">
      <w:pPr>
        <w:pStyle w:val="Paragraphedeliste"/>
        <w:widowControl w:val="0"/>
        <w:numPr>
          <w:ilvl w:val="1"/>
          <w:numId w:val="13"/>
        </w:numPr>
        <w:tabs>
          <w:tab w:val="left" w:pos="220"/>
          <w:tab w:val="left" w:pos="720"/>
        </w:tabs>
        <w:autoSpaceDE w:val="0"/>
        <w:autoSpaceDN w:val="0"/>
        <w:adjustRightInd w:val="0"/>
        <w:spacing w:line="260" w:lineRule="atLeast"/>
        <w:ind w:left="284"/>
        <w:rPr>
          <w:rFonts w:ascii="Arial" w:hAnsi="Arial" w:cs="Arial"/>
          <w:b/>
          <w:bCs/>
          <w:color w:val="000000"/>
          <w:sz w:val="20"/>
          <w:szCs w:val="20"/>
          <w:u w:color="000000"/>
          <w:lang w:val="en-GB"/>
        </w:rPr>
      </w:pPr>
      <w:r w:rsidRPr="00773E1F">
        <w:rPr>
          <w:rFonts w:ascii="Arial" w:hAnsi="Arial" w:cs="Arial"/>
          <w:b/>
          <w:bCs/>
          <w:color w:val="000000"/>
          <w:sz w:val="20"/>
          <w:szCs w:val="20"/>
          <w:u w:color="000000"/>
          <w:lang w:val="en-GB"/>
        </w:rPr>
        <w:t>Probability density estimation</w:t>
      </w:r>
      <w:proofErr w:type="gramStart"/>
      <w:r w:rsidRPr="00773E1F">
        <w:rPr>
          <w:rFonts w:ascii="Arial" w:hAnsi="Arial" w:cs="Arial"/>
          <w:b/>
          <w:bCs/>
          <w:color w:val="000000"/>
          <w:sz w:val="20"/>
          <w:szCs w:val="20"/>
          <w:u w:color="000000"/>
          <w:lang w:val="en-GB"/>
        </w:rPr>
        <w:t>: </w:t>
      </w:r>
      <w:proofErr w:type="gramEnd"/>
    </w:p>
    <w:p w14:paraId="2E0433B7" w14:textId="77777777" w:rsidR="00D57585" w:rsidRPr="00773E1F" w:rsidRDefault="00D57585" w:rsidP="00773E1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773E1F">
        <w:rPr>
          <w:rFonts w:ascii="Arial" w:hAnsi="Arial" w:cs="Arial"/>
          <w:color w:val="000000"/>
          <w:sz w:val="20"/>
          <w:szCs w:val="20"/>
          <w:u w:color="000000"/>
          <w:lang w:val="en-GB"/>
        </w:rPr>
        <w:t>Finds the random process that generated the data </w:t>
      </w:r>
    </w:p>
    <w:p w14:paraId="7240B8A3" w14:textId="77777777" w:rsidR="00D57585" w:rsidRPr="00773E1F"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p>
    <w:p w14:paraId="37F83828" w14:textId="0367BB18" w:rsidR="00D57585" w:rsidRPr="00773E1F" w:rsidRDefault="00D57585" w:rsidP="00773E1F">
      <w:pPr>
        <w:pStyle w:val="Paragraphedeliste"/>
        <w:widowControl w:val="0"/>
        <w:numPr>
          <w:ilvl w:val="1"/>
          <w:numId w:val="13"/>
        </w:numPr>
        <w:tabs>
          <w:tab w:val="left" w:pos="220"/>
          <w:tab w:val="left" w:pos="720"/>
        </w:tabs>
        <w:autoSpaceDE w:val="0"/>
        <w:autoSpaceDN w:val="0"/>
        <w:adjustRightInd w:val="0"/>
        <w:spacing w:line="260" w:lineRule="atLeast"/>
        <w:ind w:left="284"/>
        <w:rPr>
          <w:rFonts w:ascii="Arial" w:hAnsi="Arial" w:cs="Arial"/>
          <w:color w:val="000000"/>
          <w:sz w:val="20"/>
          <w:szCs w:val="20"/>
          <w:u w:color="000000"/>
          <w:lang w:val="en-GB"/>
        </w:rPr>
      </w:pPr>
      <w:r w:rsidRPr="00773E1F">
        <w:rPr>
          <w:rFonts w:ascii="Arial" w:hAnsi="Arial" w:cs="Arial"/>
          <w:b/>
          <w:bCs/>
          <w:color w:val="000000"/>
          <w:sz w:val="20"/>
          <w:szCs w:val="20"/>
          <w:u w:val="single" w:color="000000"/>
          <w:lang w:val="en-GB"/>
        </w:rPr>
        <w:t>Model evaluation:</w:t>
      </w:r>
    </w:p>
    <w:p w14:paraId="488F2295" w14:textId="5B912D65" w:rsidR="00D57585" w:rsidRPr="00773E1F" w:rsidRDefault="00D57585" w:rsidP="00773E1F">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773E1F">
        <w:rPr>
          <w:rFonts w:ascii="Arial" w:hAnsi="Arial" w:cs="Arial"/>
          <w:b/>
          <w:bCs/>
          <w:color w:val="000000"/>
          <w:sz w:val="20"/>
          <w:szCs w:val="20"/>
          <w:u w:color="000000"/>
          <w:lang w:val="en-GB"/>
        </w:rPr>
        <w:t>Mathematical evaluation metrics:</w:t>
      </w:r>
    </w:p>
    <w:p w14:paraId="362E95FB" w14:textId="77777777" w:rsidR="00D57585" w:rsidRPr="00773E1F" w:rsidRDefault="00D57585" w:rsidP="00773E1F">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773E1F">
        <w:rPr>
          <w:rFonts w:ascii="Arial" w:hAnsi="Arial" w:cs="Arial"/>
          <w:b/>
          <w:bCs/>
          <w:color w:val="000000"/>
          <w:sz w:val="20"/>
          <w:szCs w:val="20"/>
          <w:u w:color="000000"/>
          <w:lang w:val="en-GB"/>
        </w:rPr>
        <w:t>Elbow Curve (Optimal Number of Clusters)</w:t>
      </w:r>
      <w:proofErr w:type="gramStart"/>
      <w:r w:rsidRPr="00773E1F">
        <w:rPr>
          <w:rFonts w:ascii="Arial" w:hAnsi="Arial" w:cs="Arial"/>
          <w:b/>
          <w:bCs/>
          <w:color w:val="000000"/>
          <w:sz w:val="20"/>
          <w:szCs w:val="20"/>
          <w:u w:color="000000"/>
          <w:lang w:val="en-GB"/>
        </w:rPr>
        <w:t>:</w:t>
      </w:r>
      <w:r w:rsidRPr="00773E1F">
        <w:rPr>
          <w:rFonts w:ascii="Arial" w:hAnsi="Arial" w:cs="Arial"/>
          <w:color w:val="000000"/>
          <w:sz w:val="20"/>
          <w:szCs w:val="20"/>
          <w:u w:color="000000"/>
          <w:lang w:val="en-GB"/>
        </w:rPr>
        <w:t> </w:t>
      </w:r>
      <w:proofErr w:type="gramEnd"/>
    </w:p>
    <w:p w14:paraId="343C8E95" w14:textId="54D6E9D0" w:rsidR="00D57585" w:rsidRDefault="00D57585" w:rsidP="00773E1F">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773E1F">
        <w:rPr>
          <w:rFonts w:ascii="Arial" w:hAnsi="Arial" w:cs="Arial"/>
          <w:color w:val="000000"/>
          <w:sz w:val="20"/>
          <w:szCs w:val="20"/>
          <w:u w:color="000000"/>
          <w:lang w:val="en-GB"/>
        </w:rPr>
        <w:t xml:space="preserve">Calculate the inertia for different numbers of </w:t>
      </w:r>
      <w:proofErr w:type="gramStart"/>
      <w:r w:rsidRPr="00773E1F">
        <w:rPr>
          <w:rFonts w:ascii="Arial" w:hAnsi="Arial" w:cs="Arial"/>
          <w:color w:val="000000"/>
          <w:sz w:val="20"/>
          <w:szCs w:val="20"/>
          <w:u w:color="000000"/>
          <w:lang w:val="en-GB"/>
        </w:rPr>
        <w:t>clusters ;</w:t>
      </w:r>
      <w:proofErr w:type="gramEnd"/>
      <w:r w:rsidRPr="00773E1F">
        <w:rPr>
          <w:rFonts w:ascii="Arial" w:hAnsi="Arial" w:cs="Arial"/>
          <w:color w:val="000000"/>
          <w:sz w:val="20"/>
          <w:szCs w:val="20"/>
          <w:u w:color="000000"/>
          <w:lang w:val="en-GB"/>
        </w:rPr>
        <w:t xml:space="preserve"> the bigger the number of clusters the more the inertia will decrease; however at one point it will start decreasing less significantly: this is called the </w:t>
      </w:r>
      <w:r w:rsidRPr="00773E1F">
        <w:rPr>
          <w:rFonts w:ascii="Arial" w:hAnsi="Arial" w:cs="Arial"/>
          <w:b/>
          <w:bCs/>
          <w:color w:val="000000"/>
          <w:sz w:val="20"/>
          <w:szCs w:val="20"/>
          <w:u w:color="000000"/>
          <w:lang w:val="en-GB"/>
        </w:rPr>
        <w:t>Elbow Curve;</w:t>
      </w:r>
      <w:r w:rsidRPr="00773E1F">
        <w:rPr>
          <w:rFonts w:ascii="Arial" w:hAnsi="Arial" w:cs="Arial"/>
          <w:color w:val="000000"/>
          <w:sz w:val="20"/>
          <w:szCs w:val="20"/>
          <w:u w:color="000000"/>
          <w:lang w:val="en-GB"/>
        </w:rPr>
        <w:t xml:space="preserve"> the point of the “elbow” is the optimal number of clus</w:t>
      </w:r>
      <w:r w:rsidR="00773E1F">
        <w:rPr>
          <w:rFonts w:ascii="Arial" w:hAnsi="Arial" w:cs="Arial"/>
          <w:color w:val="000000"/>
          <w:sz w:val="20"/>
          <w:szCs w:val="20"/>
          <w:u w:color="000000"/>
          <w:lang w:val="en-GB"/>
        </w:rPr>
        <w:t>ters.</w:t>
      </w:r>
    </w:p>
    <w:p w14:paraId="1236C026" w14:textId="3FB44F85" w:rsidR="00D57585" w:rsidRDefault="00D57585" w:rsidP="00773E1F">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773E1F">
        <w:rPr>
          <w:rFonts w:ascii="Arial" w:hAnsi="Arial" w:cs="Arial"/>
          <w:color w:val="000000"/>
          <w:sz w:val="20"/>
          <w:szCs w:val="20"/>
          <w:u w:color="000000"/>
          <w:lang w:val="en-GB"/>
        </w:rPr>
        <w:t xml:space="preserve">However it’s sometimes </w:t>
      </w:r>
      <w:r w:rsidR="00773E1F" w:rsidRPr="00773E1F">
        <w:rPr>
          <w:rFonts w:ascii="Arial" w:hAnsi="Arial" w:cs="Arial"/>
          <w:color w:val="000000"/>
          <w:sz w:val="20"/>
          <w:szCs w:val="20"/>
          <w:u w:color="000000"/>
          <w:lang w:val="en-GB"/>
        </w:rPr>
        <w:t>difficult</w:t>
      </w:r>
      <w:r w:rsidRPr="00773E1F">
        <w:rPr>
          <w:rFonts w:ascii="Arial" w:hAnsi="Arial" w:cs="Arial"/>
          <w:color w:val="000000"/>
          <w:sz w:val="20"/>
          <w:szCs w:val="20"/>
          <w:u w:color="000000"/>
          <w:lang w:val="en-GB"/>
        </w:rPr>
        <w:t xml:space="preserve"> to distinguis</w:t>
      </w:r>
      <w:r w:rsidR="00773E1F">
        <w:rPr>
          <w:rFonts w:ascii="Arial" w:hAnsi="Arial" w:cs="Arial"/>
          <w:color w:val="000000"/>
          <w:sz w:val="20"/>
          <w:szCs w:val="20"/>
          <w:u w:color="000000"/>
          <w:lang w:val="en-GB"/>
        </w:rPr>
        <w:t>h well where the “elbow” occurs.</w:t>
      </w:r>
    </w:p>
    <w:p w14:paraId="49107323" w14:textId="77777777" w:rsidR="00773E1F" w:rsidRPr="00773E1F" w:rsidRDefault="00D57585" w:rsidP="00773E1F">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roofErr w:type="gramStart"/>
      <w:r w:rsidRPr="00773E1F">
        <w:rPr>
          <w:rFonts w:ascii="Courier" w:hAnsi="Courier" w:cs="Courier"/>
          <w:color w:val="535353"/>
          <w:sz w:val="20"/>
          <w:szCs w:val="20"/>
          <w:u w:color="000000"/>
          <w:lang w:val="en-GB"/>
        </w:rPr>
        <w:t>from</w:t>
      </w:r>
      <w:proofErr w:type="gramEnd"/>
      <w:r w:rsidRPr="00773E1F">
        <w:rPr>
          <w:rFonts w:ascii="Courier" w:hAnsi="Courier" w:cs="Courier"/>
          <w:color w:val="535353"/>
          <w:sz w:val="20"/>
          <w:szCs w:val="20"/>
          <w:u w:color="000000"/>
          <w:lang w:val="en-GB"/>
        </w:rPr>
        <w:t xml:space="preserve"> </w:t>
      </w:r>
      <w:proofErr w:type="spellStart"/>
      <w:r w:rsidRPr="00773E1F">
        <w:rPr>
          <w:rFonts w:ascii="Courier" w:hAnsi="Courier" w:cs="Courier"/>
          <w:color w:val="535353"/>
          <w:sz w:val="20"/>
          <w:szCs w:val="20"/>
          <w:u w:color="000000"/>
          <w:lang w:val="en-GB"/>
        </w:rPr>
        <w:t>yellowbrick.cluster</w:t>
      </w:r>
      <w:proofErr w:type="spellEnd"/>
      <w:r w:rsidRPr="00773E1F">
        <w:rPr>
          <w:rFonts w:ascii="Courier" w:hAnsi="Courier" w:cs="Courier"/>
          <w:color w:val="535353"/>
          <w:sz w:val="20"/>
          <w:szCs w:val="20"/>
          <w:u w:color="000000"/>
          <w:lang w:val="en-GB"/>
        </w:rPr>
        <w:t xml:space="preserve"> import </w:t>
      </w:r>
      <w:proofErr w:type="spellStart"/>
      <w:r w:rsidRPr="00773E1F">
        <w:rPr>
          <w:rFonts w:ascii="Courier" w:hAnsi="Courier" w:cs="Courier"/>
          <w:color w:val="535353"/>
          <w:sz w:val="20"/>
          <w:szCs w:val="20"/>
          <w:u w:color="000000"/>
          <w:lang w:val="en-GB"/>
        </w:rPr>
        <w:t>KElbowVisualizer</w:t>
      </w:r>
      <w:proofErr w:type="spellEnd"/>
      <w:r w:rsidRPr="00773E1F">
        <w:rPr>
          <w:rFonts w:ascii="Times" w:hAnsi="Times" w:cs="Times"/>
          <w:color w:val="000000"/>
          <w:sz w:val="20"/>
          <w:szCs w:val="20"/>
          <w:u w:color="000000"/>
          <w:lang w:val="en-GB"/>
        </w:rPr>
        <w:t xml:space="preserve"> </w:t>
      </w:r>
    </w:p>
    <w:p w14:paraId="675F8FE1" w14:textId="77777777" w:rsidR="00773E1F" w:rsidRDefault="00D57585" w:rsidP="00773E1F">
      <w:pPr>
        <w:widowControl w:val="0"/>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773E1F">
        <w:rPr>
          <w:rFonts w:ascii="Courier" w:hAnsi="Courier" w:cs="Courier"/>
          <w:color w:val="535353"/>
          <w:sz w:val="20"/>
          <w:szCs w:val="20"/>
          <w:u w:color="000000"/>
          <w:lang w:val="en-GB"/>
        </w:rPr>
        <w:t>from</w:t>
      </w:r>
      <w:proofErr w:type="gramEnd"/>
      <w:r w:rsidRPr="00773E1F">
        <w:rPr>
          <w:rFonts w:ascii="Courier" w:hAnsi="Courier" w:cs="Courier"/>
          <w:color w:val="535353"/>
          <w:sz w:val="20"/>
          <w:szCs w:val="20"/>
          <w:u w:color="000000"/>
          <w:lang w:val="en-GB"/>
        </w:rPr>
        <w:t xml:space="preserve"> </w:t>
      </w:r>
      <w:proofErr w:type="spellStart"/>
      <w:r w:rsidRPr="00773E1F">
        <w:rPr>
          <w:rFonts w:ascii="Courier" w:hAnsi="Courier" w:cs="Courier"/>
          <w:color w:val="535353"/>
          <w:sz w:val="20"/>
          <w:szCs w:val="20"/>
          <w:u w:color="000000"/>
          <w:lang w:val="en-GB"/>
        </w:rPr>
        <w:t>sklearn.cluster</w:t>
      </w:r>
      <w:proofErr w:type="spellEnd"/>
      <w:r w:rsidRPr="00773E1F">
        <w:rPr>
          <w:rFonts w:ascii="Courier" w:hAnsi="Courier" w:cs="Courier"/>
          <w:color w:val="535353"/>
          <w:sz w:val="20"/>
          <w:szCs w:val="20"/>
          <w:u w:color="000000"/>
          <w:lang w:val="en-GB"/>
        </w:rPr>
        <w:t xml:space="preserve"> import </w:t>
      </w:r>
      <w:proofErr w:type="spellStart"/>
      <w:r w:rsidRPr="00773E1F">
        <w:rPr>
          <w:rFonts w:ascii="Courier" w:hAnsi="Courier" w:cs="Courier"/>
          <w:color w:val="535353"/>
          <w:sz w:val="20"/>
          <w:szCs w:val="20"/>
          <w:u w:color="000000"/>
          <w:lang w:val="en-GB"/>
        </w:rPr>
        <w:t>KMeans</w:t>
      </w:r>
      <w:proofErr w:type="spellEnd"/>
      <w:r w:rsidRPr="00773E1F">
        <w:rPr>
          <w:rFonts w:ascii="Courier" w:hAnsi="Courier" w:cs="Courier"/>
          <w:color w:val="535353"/>
          <w:sz w:val="20"/>
          <w:szCs w:val="20"/>
          <w:u w:color="000000"/>
          <w:lang w:val="en-GB"/>
        </w:rPr>
        <w:t> </w:t>
      </w:r>
      <w:r w:rsidRPr="00773E1F">
        <w:rPr>
          <w:rFonts w:ascii="Times" w:hAnsi="Times" w:cs="Times"/>
          <w:color w:val="000000"/>
          <w:sz w:val="20"/>
          <w:szCs w:val="20"/>
          <w:u w:color="000000"/>
          <w:lang w:val="en-GB"/>
        </w:rPr>
        <w:t> </w:t>
      </w:r>
    </w:p>
    <w:p w14:paraId="4D297829" w14:textId="77777777" w:rsidR="00773E1F" w:rsidRDefault="00D57585" w:rsidP="00773E1F">
      <w:pPr>
        <w:widowControl w:val="0"/>
        <w:tabs>
          <w:tab w:val="left" w:pos="220"/>
          <w:tab w:val="left" w:pos="709"/>
        </w:tabs>
        <w:autoSpaceDE w:val="0"/>
        <w:autoSpaceDN w:val="0"/>
        <w:adjustRightInd w:val="0"/>
        <w:spacing w:line="260" w:lineRule="atLeast"/>
        <w:ind w:left="1134"/>
        <w:rPr>
          <w:rFonts w:ascii="Courier" w:hAnsi="Courier" w:cs="Courier"/>
          <w:color w:val="535353"/>
          <w:sz w:val="20"/>
          <w:szCs w:val="20"/>
          <w:u w:color="000000"/>
          <w:lang w:val="en-GB"/>
        </w:rPr>
      </w:pPr>
      <w:proofErr w:type="gramStart"/>
      <w:r w:rsidRPr="00B309C3">
        <w:rPr>
          <w:rFonts w:ascii="Courier" w:hAnsi="Courier" w:cs="Courier"/>
          <w:color w:val="535353"/>
          <w:sz w:val="20"/>
          <w:szCs w:val="20"/>
          <w:u w:color="000000"/>
          <w:lang w:val="en-GB"/>
        </w:rPr>
        <w:t>model</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KMeans</w:t>
      </w:r>
      <w:proofErr w:type="spellEnd"/>
      <w:r w:rsidRPr="00B309C3">
        <w:rPr>
          <w:rFonts w:ascii="Courier" w:hAnsi="Courier" w:cs="Courier"/>
          <w:color w:val="535353"/>
          <w:sz w:val="20"/>
          <w:szCs w:val="20"/>
          <w:u w:color="000000"/>
          <w:lang w:val="en-GB"/>
        </w:rPr>
        <w:t xml:space="preserve">() </w:t>
      </w:r>
    </w:p>
    <w:p w14:paraId="7C13112D" w14:textId="77777777" w:rsidR="00773E1F" w:rsidRDefault="00D57585" w:rsidP="00773E1F">
      <w:pPr>
        <w:widowControl w:val="0"/>
        <w:tabs>
          <w:tab w:val="left" w:pos="220"/>
          <w:tab w:val="left" w:pos="709"/>
        </w:tabs>
        <w:autoSpaceDE w:val="0"/>
        <w:autoSpaceDN w:val="0"/>
        <w:adjustRightInd w:val="0"/>
        <w:spacing w:line="260" w:lineRule="atLeast"/>
        <w:ind w:left="1134"/>
        <w:rPr>
          <w:rFonts w:ascii="Courier" w:hAnsi="Courier" w:cs="Courier"/>
          <w:color w:val="535353"/>
          <w:sz w:val="20"/>
          <w:szCs w:val="20"/>
          <w:u w:color="000000"/>
          <w:lang w:val="en-GB"/>
        </w:rPr>
      </w:pPr>
      <w:proofErr w:type="gramStart"/>
      <w:r w:rsidRPr="00B309C3">
        <w:rPr>
          <w:rFonts w:ascii="Courier" w:hAnsi="Courier" w:cs="Courier"/>
          <w:color w:val="535353"/>
          <w:sz w:val="20"/>
          <w:szCs w:val="20"/>
          <w:u w:color="000000"/>
          <w:lang w:val="en-GB"/>
        </w:rPr>
        <w:t>visualizer</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KElbowVisualizer</w:t>
      </w:r>
      <w:proofErr w:type="spellEnd"/>
      <w:r w:rsidRPr="00B309C3">
        <w:rPr>
          <w:rFonts w:ascii="Courier" w:hAnsi="Courier" w:cs="Courier"/>
          <w:color w:val="535353"/>
          <w:sz w:val="20"/>
          <w:szCs w:val="20"/>
          <w:u w:color="000000"/>
          <w:lang w:val="en-GB"/>
        </w:rPr>
        <w:t xml:space="preserve">(model, k=(4,12)) </w:t>
      </w:r>
    </w:p>
    <w:p w14:paraId="1E8AE421" w14:textId="77777777" w:rsidR="00773E1F" w:rsidRDefault="00D57585" w:rsidP="00773E1F">
      <w:pPr>
        <w:widowControl w:val="0"/>
        <w:tabs>
          <w:tab w:val="left" w:pos="220"/>
          <w:tab w:val="left" w:pos="709"/>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B309C3">
        <w:rPr>
          <w:rFonts w:ascii="Courier" w:hAnsi="Courier" w:cs="Courier"/>
          <w:color w:val="535353"/>
          <w:sz w:val="20"/>
          <w:szCs w:val="20"/>
          <w:u w:color="000000"/>
          <w:lang w:val="en-GB"/>
        </w:rPr>
        <w:t>visualizer.fit</w:t>
      </w:r>
      <w:proofErr w:type="spellEnd"/>
      <w:proofErr w:type="gramEnd"/>
      <w:r w:rsidRPr="00B309C3">
        <w:rPr>
          <w:rFonts w:ascii="Courier" w:hAnsi="Courier" w:cs="Courier"/>
          <w:color w:val="535353"/>
          <w:sz w:val="20"/>
          <w:szCs w:val="20"/>
          <w:u w:color="000000"/>
          <w:lang w:val="en-GB"/>
        </w:rPr>
        <w:t xml:space="preserve">(X) </w:t>
      </w:r>
    </w:p>
    <w:p w14:paraId="4C72A559" w14:textId="3AF0A2EC" w:rsidR="00773E1F" w:rsidRPr="003E5926" w:rsidRDefault="00D57585" w:rsidP="003E5926">
      <w:pPr>
        <w:widowControl w:val="0"/>
        <w:tabs>
          <w:tab w:val="left" w:pos="220"/>
          <w:tab w:val="left" w:pos="709"/>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B309C3">
        <w:rPr>
          <w:rFonts w:ascii="Courier" w:hAnsi="Courier" w:cs="Courier"/>
          <w:color w:val="535353"/>
          <w:sz w:val="20"/>
          <w:szCs w:val="20"/>
          <w:u w:color="000000"/>
          <w:lang w:val="en-GB"/>
        </w:rPr>
        <w:t>visualizer.poof</w:t>
      </w:r>
      <w:proofErr w:type="spellEnd"/>
      <w:proofErr w:type="gram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72CCC2C2" w14:textId="709F02F8" w:rsidR="00773E1F" w:rsidRPr="00B309C3" w:rsidRDefault="003E5926" w:rsidP="003E5926">
      <w:pPr>
        <w:widowControl w:val="0"/>
        <w:tabs>
          <w:tab w:val="left" w:pos="220"/>
          <w:tab w:val="left" w:pos="709"/>
        </w:tabs>
        <w:autoSpaceDE w:val="0"/>
        <w:autoSpaceDN w:val="0"/>
        <w:adjustRightInd w:val="0"/>
        <w:spacing w:line="260" w:lineRule="atLeast"/>
        <w:ind w:left="567"/>
        <w:rPr>
          <w:rFonts w:ascii="Times" w:hAnsi="Times" w:cs="Times"/>
          <w:color w:val="000000"/>
          <w:sz w:val="20"/>
          <w:szCs w:val="20"/>
          <w:u w:color="000000"/>
          <w:lang w:val="en-GB"/>
        </w:rPr>
      </w:pPr>
      <w:r>
        <w:rPr>
          <w:rFonts w:ascii="Times" w:hAnsi="Times" w:cs="Times"/>
          <w:color w:val="000000"/>
          <w:sz w:val="20"/>
          <w:szCs w:val="20"/>
          <w:u w:color="000000"/>
          <w:lang w:val="en-GB"/>
        </w:rPr>
        <w:tab/>
      </w:r>
      <w:r>
        <w:rPr>
          <w:rFonts w:ascii="Times" w:hAnsi="Times" w:cs="Times"/>
          <w:color w:val="000000"/>
          <w:sz w:val="20"/>
          <w:szCs w:val="20"/>
          <w:u w:color="000000"/>
          <w:lang w:val="en-GB"/>
        </w:rPr>
        <w:tab/>
      </w:r>
      <w:r w:rsidR="00D57585" w:rsidRPr="00B309C3">
        <w:rPr>
          <w:rFonts w:ascii="Times" w:hAnsi="Times" w:cs="Times"/>
          <w:noProof/>
          <w:color w:val="000000"/>
          <w:sz w:val="20"/>
          <w:szCs w:val="20"/>
          <w:u w:color="000000"/>
        </w:rPr>
        <w:drawing>
          <wp:inline distT="0" distB="0" distL="0" distR="0" wp14:anchorId="77421873" wp14:editId="3FC2DD70">
            <wp:extent cx="3368220" cy="2197100"/>
            <wp:effectExtent l="0" t="0" r="1016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333" cy="2197826"/>
                    </a:xfrm>
                    <a:prstGeom prst="rect">
                      <a:avLst/>
                    </a:prstGeom>
                    <a:noFill/>
                    <a:ln>
                      <a:noFill/>
                    </a:ln>
                  </pic:spPr>
                </pic:pic>
              </a:graphicData>
            </a:graphic>
          </wp:inline>
        </w:drawing>
      </w:r>
    </w:p>
    <w:p w14:paraId="70D82C58" w14:textId="7A372DCA" w:rsidR="00D57585" w:rsidRPr="00490148" w:rsidRDefault="00D57585" w:rsidP="004901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490148">
        <w:rPr>
          <w:rFonts w:ascii="Arial" w:hAnsi="Arial" w:cs="Arial"/>
          <w:b/>
          <w:bCs/>
          <w:color w:val="000000"/>
          <w:sz w:val="20"/>
          <w:szCs w:val="20"/>
          <w:u w:color="000000"/>
          <w:lang w:val="en-GB"/>
        </w:rPr>
        <w:t>Silhouette Score:</w:t>
      </w:r>
    </w:p>
    <w:p w14:paraId="302A2D5F" w14:textId="31E492F9" w:rsidR="00D57585"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 xml:space="preserve">It evaluates a model based on how well defined the cluster </w:t>
      </w:r>
      <w:proofErr w:type="spellStart"/>
      <w:r w:rsidRPr="00490148">
        <w:rPr>
          <w:rFonts w:ascii="Arial" w:hAnsi="Arial" w:cs="Arial"/>
          <w:color w:val="000000"/>
          <w:sz w:val="20"/>
          <w:szCs w:val="20"/>
          <w:u w:color="000000"/>
          <w:lang w:val="en-GB"/>
        </w:rPr>
        <w:t>centers</w:t>
      </w:r>
      <w:proofErr w:type="spellEnd"/>
      <w:r w:rsidRPr="00490148">
        <w:rPr>
          <w:rFonts w:ascii="Arial" w:hAnsi="Arial" w:cs="Arial"/>
          <w:color w:val="000000"/>
          <w:sz w:val="20"/>
          <w:szCs w:val="20"/>
          <w:u w:color="000000"/>
          <w:lang w:val="en-GB"/>
        </w:rPr>
        <w:t xml:space="preserve"> are.</w:t>
      </w:r>
    </w:p>
    <w:p w14:paraId="5D1B63A9" w14:textId="2B09A282" w:rsidR="00D57585"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 xml:space="preserve">Compares the averages between the points in the cluster and the </w:t>
      </w:r>
      <w:r w:rsidR="00490148">
        <w:rPr>
          <w:rFonts w:ascii="Arial" w:hAnsi="Arial" w:cs="Arial"/>
          <w:color w:val="000000"/>
          <w:sz w:val="20"/>
          <w:szCs w:val="20"/>
          <w:u w:color="000000"/>
          <w:lang w:val="en-GB"/>
        </w:rPr>
        <w:t>points in neighbouring cluster.</w:t>
      </w:r>
    </w:p>
    <w:p w14:paraId="7ECB358A" w14:textId="77777777"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roofErr w:type="gramStart"/>
      <w:r w:rsidRPr="00490148">
        <w:rPr>
          <w:rFonts w:ascii="Courier" w:hAnsi="Courier" w:cs="Courier"/>
          <w:color w:val="6740B2"/>
          <w:sz w:val="20"/>
          <w:szCs w:val="20"/>
          <w:u w:color="000000"/>
          <w:lang w:val="en-GB"/>
        </w:rPr>
        <w:t>from</w:t>
      </w:r>
      <w:proofErr w:type="gramEnd"/>
      <w:r w:rsidRPr="00490148">
        <w:rPr>
          <w:rFonts w:ascii="Times" w:hAnsi="Times" w:cs="Times"/>
          <w:color w:val="000000"/>
          <w:sz w:val="20"/>
          <w:szCs w:val="20"/>
          <w:u w:color="000000"/>
          <w:lang w:val="en-GB"/>
        </w:rPr>
        <w:t xml:space="preserve"> </w:t>
      </w:r>
      <w:proofErr w:type="spellStart"/>
      <w:r w:rsidRPr="00490148">
        <w:rPr>
          <w:rFonts w:ascii="Courier" w:hAnsi="Courier" w:cs="Courier"/>
          <w:color w:val="535353"/>
          <w:sz w:val="20"/>
          <w:szCs w:val="20"/>
          <w:u w:color="000000"/>
          <w:lang w:val="en-GB"/>
        </w:rPr>
        <w:t>sklearn.metrics</w:t>
      </w:r>
      <w:proofErr w:type="spellEnd"/>
      <w:r w:rsidRPr="00490148">
        <w:rPr>
          <w:rFonts w:ascii="Times" w:hAnsi="Times" w:cs="Times"/>
          <w:color w:val="000000"/>
          <w:sz w:val="20"/>
          <w:szCs w:val="20"/>
          <w:u w:color="000000"/>
          <w:lang w:val="en-GB"/>
        </w:rPr>
        <w:t xml:space="preserve"> </w:t>
      </w:r>
      <w:r w:rsidRPr="00490148">
        <w:rPr>
          <w:rFonts w:ascii="Courier" w:hAnsi="Courier" w:cs="Courier"/>
          <w:color w:val="6740B2"/>
          <w:sz w:val="20"/>
          <w:szCs w:val="20"/>
          <w:u w:color="000000"/>
          <w:lang w:val="en-GB"/>
        </w:rPr>
        <w:t>import</w:t>
      </w:r>
      <w:r w:rsidRPr="00490148">
        <w:rPr>
          <w:rFonts w:ascii="Times" w:hAnsi="Times" w:cs="Times"/>
          <w:color w:val="000000"/>
          <w:sz w:val="20"/>
          <w:szCs w:val="20"/>
          <w:u w:color="000000"/>
          <w:lang w:val="en-GB"/>
        </w:rPr>
        <w:t xml:space="preserve"> </w:t>
      </w:r>
      <w:proofErr w:type="spellStart"/>
      <w:r w:rsidRPr="00490148">
        <w:rPr>
          <w:rFonts w:ascii="Courier" w:hAnsi="Courier" w:cs="Courier"/>
          <w:color w:val="535353"/>
          <w:sz w:val="20"/>
          <w:szCs w:val="20"/>
          <w:u w:color="000000"/>
          <w:lang w:val="en-GB"/>
        </w:rPr>
        <w:t>silhouette_score</w:t>
      </w:r>
      <w:proofErr w:type="spellEnd"/>
      <w:r w:rsidRPr="00490148">
        <w:rPr>
          <w:rFonts w:ascii="Times" w:hAnsi="Times" w:cs="Times"/>
          <w:color w:val="000000"/>
          <w:sz w:val="20"/>
          <w:szCs w:val="20"/>
          <w:u w:color="000000"/>
          <w:lang w:val="en-GB"/>
        </w:rPr>
        <w:t xml:space="preserve">  </w:t>
      </w:r>
    </w:p>
    <w:p w14:paraId="54D1E598" w14:textId="77777777" w:rsidR="00D57585" w:rsidRPr="00B309C3"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silhouette_score</w:t>
      </w:r>
      <w:proofErr w:type="spellEnd"/>
      <w:r w:rsidRPr="00B309C3">
        <w:rPr>
          <w:rFonts w:ascii="Courier" w:hAnsi="Courier" w:cs="Courier"/>
          <w:color w:val="535353"/>
          <w:sz w:val="20"/>
          <w:szCs w:val="20"/>
          <w:u w:color="000000"/>
          <w:lang w:val="en-GB"/>
        </w:rPr>
        <w:t>(X, labels, metric=</w:t>
      </w:r>
      <w:r w:rsidRPr="00B309C3">
        <w:rPr>
          <w:rFonts w:ascii="Courier" w:hAnsi="Courier" w:cs="Courier"/>
          <w:color w:val="7E7A2D"/>
          <w:sz w:val="20"/>
          <w:szCs w:val="20"/>
          <w:u w:color="000000"/>
          <w:lang w:val="en-GB"/>
        </w:rPr>
        <w:t>'</w:t>
      </w:r>
      <w:proofErr w:type="spellStart"/>
      <w:r w:rsidRPr="00B309C3">
        <w:rPr>
          <w:rFonts w:ascii="Courier" w:hAnsi="Courier" w:cs="Courier"/>
          <w:color w:val="7E7A2D"/>
          <w:sz w:val="20"/>
          <w:szCs w:val="20"/>
          <w:u w:color="000000"/>
          <w:lang w:val="en-GB"/>
        </w:rPr>
        <w:t>euclidean</w:t>
      </w:r>
      <w:proofErr w:type="spellEnd"/>
      <w:r w:rsidRPr="00B309C3">
        <w:rPr>
          <w:rFonts w:ascii="Courier" w:hAnsi="Courier" w:cs="Courier"/>
          <w:color w:val="7E7A2D"/>
          <w:sz w:val="20"/>
          <w:szCs w:val="20"/>
          <w:u w:color="000000"/>
          <w:lang w:val="en-GB"/>
        </w:rPr>
        <w:t>’</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1361D8CE" w14:textId="77777777"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roofErr w:type="gramStart"/>
      <w:r w:rsidRPr="00490148">
        <w:rPr>
          <w:rFonts w:ascii="Arial" w:hAnsi="Arial" w:cs="Arial"/>
          <w:color w:val="000000"/>
          <w:sz w:val="20"/>
          <w:szCs w:val="20"/>
          <w:u w:color="000000"/>
          <w:lang w:val="en-GB"/>
        </w:rPr>
        <w:t>metric</w:t>
      </w:r>
      <w:proofErr w:type="gramEnd"/>
      <w:r w:rsidRPr="00490148">
        <w:rPr>
          <w:rFonts w:ascii="Arial" w:hAnsi="Arial" w:cs="Arial"/>
          <w:color w:val="000000"/>
          <w:sz w:val="20"/>
          <w:szCs w:val="20"/>
          <w:u w:color="000000"/>
          <w:lang w:val="en-GB"/>
        </w:rPr>
        <w:t> argument is the distance metric to use. Euclidean distance is the simplest, but it does not work well for high dimensional data</w:t>
      </w:r>
      <w:proofErr w:type="gramStart"/>
      <w:r w:rsidRPr="00490148">
        <w:rPr>
          <w:rFonts w:ascii="Arial" w:hAnsi="Arial" w:cs="Arial"/>
          <w:color w:val="000000"/>
          <w:sz w:val="20"/>
          <w:szCs w:val="20"/>
          <w:u w:color="000000"/>
          <w:lang w:val="en-GB"/>
        </w:rPr>
        <w:t>. </w:t>
      </w:r>
      <w:proofErr w:type="gramEnd"/>
    </w:p>
    <w:p w14:paraId="2E89E70A" w14:textId="77777777" w:rsidR="00490148" w:rsidRPr="00490148" w:rsidRDefault="00490148" w:rsidP="00490148">
      <w:pPr>
        <w:pStyle w:val="Paragraphedeliste"/>
        <w:widowControl w:val="0"/>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
    <w:p w14:paraId="2BC70F7C" w14:textId="77777777" w:rsidR="00D57585" w:rsidRPr="00490148" w:rsidRDefault="00D57585" w:rsidP="004901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490148">
        <w:rPr>
          <w:rFonts w:ascii="Arial" w:hAnsi="Arial" w:cs="Arial"/>
          <w:b/>
          <w:bCs/>
          <w:color w:val="000000"/>
          <w:sz w:val="20"/>
          <w:szCs w:val="20"/>
          <w:u w:color="000000"/>
          <w:lang w:val="en-GB"/>
        </w:rPr>
        <w:t>Adjusted Rand Score</w:t>
      </w:r>
      <w:proofErr w:type="gramStart"/>
      <w:r w:rsidRPr="00490148">
        <w:rPr>
          <w:rFonts w:ascii="Arial" w:hAnsi="Arial" w:cs="Arial"/>
          <w:b/>
          <w:bCs/>
          <w:color w:val="000000"/>
          <w:sz w:val="20"/>
          <w:szCs w:val="20"/>
          <w:u w:color="000000"/>
          <w:lang w:val="en-GB"/>
        </w:rPr>
        <w:t>:</w:t>
      </w:r>
      <w:r w:rsidRPr="00490148">
        <w:rPr>
          <w:rFonts w:ascii="Arial" w:hAnsi="Arial" w:cs="Arial"/>
          <w:color w:val="000000"/>
          <w:sz w:val="20"/>
          <w:szCs w:val="20"/>
          <w:u w:color="000000"/>
          <w:lang w:val="en-GB"/>
        </w:rPr>
        <w:t> </w:t>
      </w:r>
      <w:proofErr w:type="gramEnd"/>
    </w:p>
    <w:p w14:paraId="0EA9C7D0" w14:textId="77777777"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When we have a sample set with labels already, we can compare the labels that model has predicted with the existing sample and tell how much they are alike </w:t>
      </w:r>
    </w:p>
    <w:p w14:paraId="22634025" w14:textId="77777777"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It ranges from [-1, 1], with positive being better.  </w:t>
      </w:r>
    </w:p>
    <w:p w14:paraId="54A08D27" w14:textId="77777777" w:rsidR="00D57585" w:rsidRPr="00B309C3"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6740B2"/>
          <w:sz w:val="20"/>
          <w:szCs w:val="20"/>
          <w:u w:color="000000"/>
          <w:lang w:val="en-GB"/>
        </w:rPr>
        <w:t>from</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sklearn.metrics</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import</w:t>
      </w:r>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adjusted_rand_score</w:t>
      </w:r>
      <w:proofErr w:type="spellEnd"/>
      <w:r w:rsidRPr="00B309C3">
        <w:rPr>
          <w:rFonts w:ascii="Times" w:hAnsi="Times" w:cs="Times"/>
          <w:color w:val="000000"/>
          <w:sz w:val="20"/>
          <w:szCs w:val="20"/>
          <w:u w:color="000000"/>
          <w:lang w:val="en-GB"/>
        </w:rPr>
        <w:t xml:space="preserve">  </w:t>
      </w:r>
    </w:p>
    <w:p w14:paraId="2E53F679" w14:textId="77777777" w:rsidR="00D57585" w:rsidRPr="00B309C3"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score</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adjusted_rand_score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true_labels</w:t>
      </w:r>
      <w:proofErr w:type="spell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predicted_labels</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6623499C" w14:textId="77777777" w:rsidR="00D57585" w:rsidRPr="00490148" w:rsidRDefault="00D57585" w:rsidP="00D57585">
      <w:pPr>
        <w:widowControl w:val="0"/>
        <w:autoSpaceDE w:val="0"/>
        <w:autoSpaceDN w:val="0"/>
        <w:adjustRightInd w:val="0"/>
        <w:spacing w:line="260" w:lineRule="atLeast"/>
        <w:rPr>
          <w:rFonts w:ascii="Arial" w:hAnsi="Arial" w:cs="Arial"/>
          <w:color w:val="000000"/>
          <w:sz w:val="20"/>
          <w:szCs w:val="20"/>
          <w:u w:color="000000"/>
          <w:lang w:val="en-GB"/>
        </w:rPr>
      </w:pPr>
    </w:p>
    <w:p w14:paraId="72CBD4B6" w14:textId="7A34DA27" w:rsidR="00D57585" w:rsidRPr="00490148" w:rsidRDefault="00D57585" w:rsidP="00490148">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color w:val="000000"/>
          <w:sz w:val="20"/>
          <w:szCs w:val="20"/>
          <w:u w:color="000000"/>
          <w:lang w:val="en-GB"/>
        </w:rPr>
      </w:pPr>
      <w:r w:rsidRPr="00490148">
        <w:rPr>
          <w:rFonts w:ascii="Arial" w:hAnsi="Arial" w:cs="Arial"/>
          <w:b/>
          <w:bCs/>
          <w:color w:val="000000"/>
          <w:sz w:val="20"/>
          <w:szCs w:val="20"/>
          <w:u w:color="000000"/>
          <w:lang w:val="en-GB"/>
        </w:rPr>
        <w:t>Visualisation:</w:t>
      </w:r>
    </w:p>
    <w:p w14:paraId="10AC51AA" w14:textId="58A1F16B" w:rsidR="00D57585" w:rsidRPr="00490148" w:rsidRDefault="00D57585" w:rsidP="004901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490148">
        <w:rPr>
          <w:rFonts w:ascii="Arial" w:hAnsi="Arial" w:cs="Arial"/>
          <w:b/>
          <w:bCs/>
          <w:color w:val="000000"/>
          <w:sz w:val="20"/>
          <w:szCs w:val="20"/>
          <w:u w:color="000000"/>
          <w:lang w:val="en-GB"/>
        </w:rPr>
        <w:t>Plotting results:</w:t>
      </w:r>
    </w:p>
    <w:p w14:paraId="3DC5B0DD" w14:textId="77777777"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Select specific features (columns) and plot them in 2D scatter plot by colouring the clusters by their labels </w:t>
      </w:r>
    </w:p>
    <w:p w14:paraId="641EDA69" w14:textId="77777777" w:rsidR="00D57585"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404FE7"/>
          <w:sz w:val="20"/>
          <w:szCs w:val="20"/>
          <w:u w:color="000000"/>
          <w:lang w:val="en-GB"/>
        </w:rPr>
        <w:t>plt.scatter</w:t>
      </w:r>
      <w:proofErr w:type="spellEnd"/>
      <w:proofErr w:type="gramEnd"/>
      <w:r w:rsidRPr="00B309C3">
        <w:rPr>
          <w:rFonts w:ascii="Courier" w:hAnsi="Courier" w:cs="Courier"/>
          <w:color w:val="404FE7"/>
          <w:sz w:val="20"/>
          <w:szCs w:val="20"/>
          <w:u w:color="000000"/>
          <w:lang w:val="en-GB"/>
        </w:rPr>
        <w:t>(X[:, 0], X[:, 1], c=</w:t>
      </w:r>
      <w:proofErr w:type="spellStart"/>
      <w:r w:rsidRPr="00B309C3">
        <w:rPr>
          <w:rFonts w:ascii="Courier" w:hAnsi="Courier" w:cs="Courier"/>
          <w:color w:val="404FE7"/>
          <w:sz w:val="20"/>
          <w:szCs w:val="20"/>
          <w:u w:color="000000"/>
          <w:lang w:val="en-GB"/>
        </w:rPr>
        <w:t>y_pred</w:t>
      </w:r>
      <w:proofErr w:type="spellEnd"/>
      <w:r w:rsidRPr="00B309C3">
        <w:rPr>
          <w:rFonts w:ascii="Courier" w:hAnsi="Courier" w:cs="Courier"/>
          <w:color w:val="404FE7"/>
          <w:sz w:val="20"/>
          <w:szCs w:val="20"/>
          <w:u w:color="000000"/>
          <w:lang w:val="en-GB"/>
        </w:rPr>
        <w:t>)</w:t>
      </w:r>
      <w:r w:rsidRPr="00B309C3">
        <w:rPr>
          <w:rFonts w:ascii="Times" w:hAnsi="Times" w:cs="Times"/>
          <w:color w:val="000000"/>
          <w:sz w:val="20"/>
          <w:szCs w:val="20"/>
          <w:u w:color="000000"/>
          <w:lang w:val="en-GB"/>
        </w:rPr>
        <w:t>  </w:t>
      </w:r>
    </w:p>
    <w:p w14:paraId="120822F3" w14:textId="77777777" w:rsidR="00490148" w:rsidRPr="00B309C3" w:rsidRDefault="00490148" w:rsidP="00490148">
      <w:pPr>
        <w:pStyle w:val="Paragraphedeliste"/>
        <w:widowControl w:val="0"/>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
    <w:p w14:paraId="0EADDCF8" w14:textId="77777777" w:rsidR="00D57585" w:rsidRPr="00490148" w:rsidRDefault="00D57585" w:rsidP="004901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r w:rsidRPr="00490148">
        <w:rPr>
          <w:rFonts w:ascii="Arial" w:hAnsi="Arial" w:cs="Arial"/>
          <w:b/>
          <w:bCs/>
          <w:color w:val="000000"/>
          <w:sz w:val="20"/>
          <w:szCs w:val="20"/>
          <w:u w:color="000000"/>
          <w:lang w:val="en-GB"/>
        </w:rPr>
        <w:t>PCA </w:t>
      </w:r>
      <w:r w:rsidRPr="00490148">
        <w:rPr>
          <w:rFonts w:ascii="Arial" w:hAnsi="Arial" w:cs="Arial"/>
          <w:color w:val="000000"/>
          <w:sz w:val="20"/>
          <w:szCs w:val="20"/>
          <w:u w:color="000000"/>
          <w:lang w:val="en-GB"/>
        </w:rPr>
        <w:t> </w:t>
      </w:r>
    </w:p>
    <w:p w14:paraId="3F02BC02" w14:textId="0D0A3C94"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It attempts to find the orthogonal set of vectors that account for as much of the variability of the dataset in as few components as possible.</w:t>
      </w:r>
    </w:p>
    <w:p w14:paraId="66F36F1E" w14:textId="5CC2A692" w:rsidR="00D57585" w:rsidRPr="00490148"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The first principal component will encompass as much of the dataset variation as possible in 1 dimension, the second component will encompass as much as possible of the remaining variation as possible while remaining orthogonal to the first, and so on.</w:t>
      </w:r>
    </w:p>
    <w:p w14:paraId="23FABC4C" w14:textId="77777777" w:rsidR="00D57585" w:rsidRPr="00B309C3" w:rsidRDefault="00D57585" w:rsidP="00490148">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from</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sklearn.decomposition</w:t>
      </w:r>
      <w:proofErr w:type="spellEnd"/>
      <w:r w:rsidRPr="00B309C3">
        <w:rPr>
          <w:rFonts w:ascii="Courier" w:hAnsi="Courier" w:cs="Courier"/>
          <w:color w:val="535353"/>
          <w:sz w:val="20"/>
          <w:szCs w:val="20"/>
          <w:u w:color="000000"/>
          <w:lang w:val="en-GB"/>
        </w:rPr>
        <w:t xml:space="preserve"> import PCA</w:t>
      </w:r>
      <w:r w:rsidRPr="00B309C3">
        <w:rPr>
          <w:rFonts w:ascii="Times" w:hAnsi="Times" w:cs="Times"/>
          <w:color w:val="000000"/>
          <w:sz w:val="20"/>
          <w:szCs w:val="20"/>
          <w:u w:color="000000"/>
          <w:lang w:val="en-GB"/>
        </w:rPr>
        <w:t> </w:t>
      </w:r>
    </w:p>
    <w:p w14:paraId="07669CBC"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B309C3">
        <w:rPr>
          <w:rFonts w:ascii="Courier" w:hAnsi="Courier" w:cs="Courier"/>
          <w:color w:val="535353"/>
          <w:sz w:val="20"/>
          <w:szCs w:val="20"/>
          <w:u w:color="000000"/>
          <w:lang w:val="en-GB"/>
        </w:rPr>
        <w:t>pca</w:t>
      </w:r>
      <w:proofErr w:type="spellEnd"/>
      <w:proofErr w:type="gramEnd"/>
      <w:r w:rsidRPr="00B309C3">
        <w:rPr>
          <w:rFonts w:ascii="Courier" w:hAnsi="Courier" w:cs="Courier"/>
          <w:color w:val="535353"/>
          <w:sz w:val="20"/>
          <w:szCs w:val="20"/>
          <w:u w:color="000000"/>
          <w:lang w:val="en-GB"/>
        </w:rPr>
        <w:t xml:space="preserve"> = PCA()</w:t>
      </w:r>
    </w:p>
    <w:p w14:paraId="7DEE4734"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pca.fit</w:t>
      </w:r>
      <w:proofErr w:type="spellEnd"/>
      <w:proofErr w:type="gramEnd"/>
      <w:r w:rsidRPr="00B309C3">
        <w:rPr>
          <w:rFonts w:ascii="Courier" w:hAnsi="Courier" w:cs="Courier"/>
          <w:color w:val="535353"/>
          <w:sz w:val="20"/>
          <w:szCs w:val="20"/>
          <w:u w:color="000000"/>
          <w:lang w:val="en-GB"/>
        </w:rPr>
        <w:t>(X) </w:t>
      </w:r>
      <w:r w:rsidRPr="00B309C3">
        <w:rPr>
          <w:rFonts w:ascii="Times" w:hAnsi="Times" w:cs="Times"/>
          <w:color w:val="000000"/>
          <w:sz w:val="20"/>
          <w:szCs w:val="20"/>
          <w:u w:color="000000"/>
          <w:lang w:val="en-GB"/>
        </w:rPr>
        <w:t> </w:t>
      </w:r>
    </w:p>
    <w:p w14:paraId="4666BEDF"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pca</w:t>
      </w:r>
      <w:proofErr w:type="gramEnd"/>
      <w:r w:rsidRPr="00B309C3">
        <w:rPr>
          <w:rFonts w:ascii="Courier" w:hAnsi="Courier" w:cs="Courier"/>
          <w:color w:val="535353"/>
          <w:sz w:val="20"/>
          <w:szCs w:val="20"/>
          <w:u w:color="000000"/>
          <w:lang w:val="en-GB"/>
        </w:rPr>
        <w:t>_X</w:t>
      </w:r>
      <w:proofErr w:type="spell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pca.transform</w:t>
      </w:r>
      <w:proofErr w:type="spellEnd"/>
      <w:r w:rsidRPr="00B309C3">
        <w:rPr>
          <w:rFonts w:ascii="Courier" w:hAnsi="Courier" w:cs="Courier"/>
          <w:color w:val="535353"/>
          <w:sz w:val="20"/>
          <w:szCs w:val="20"/>
          <w:u w:color="000000"/>
          <w:lang w:val="en-GB"/>
        </w:rPr>
        <w:t>(X) </w:t>
      </w:r>
      <w:r w:rsidRPr="00B309C3">
        <w:rPr>
          <w:rFonts w:ascii="Times" w:hAnsi="Times" w:cs="Times"/>
          <w:color w:val="000000"/>
          <w:sz w:val="20"/>
          <w:szCs w:val="20"/>
          <w:u w:color="000000"/>
          <w:lang w:val="en-GB"/>
        </w:rPr>
        <w:t> </w:t>
      </w:r>
    </w:p>
    <w:p w14:paraId="3D1C3253"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gramStart"/>
      <w:r w:rsidRPr="00B309C3">
        <w:rPr>
          <w:rFonts w:ascii="Courier" w:hAnsi="Courier" w:cs="Courier"/>
          <w:color w:val="535353"/>
          <w:sz w:val="20"/>
          <w:szCs w:val="20"/>
          <w:u w:color="000000"/>
          <w:lang w:val="en-GB"/>
        </w:rPr>
        <w:t>fig</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plt.figure</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figsize</w:t>
      </w:r>
      <w:proofErr w:type="spellEnd"/>
      <w:r w:rsidRPr="00B309C3">
        <w:rPr>
          <w:rFonts w:ascii="Courier" w:hAnsi="Courier" w:cs="Courier"/>
          <w:color w:val="535353"/>
          <w:sz w:val="20"/>
          <w:szCs w:val="20"/>
          <w:u w:color="000000"/>
          <w:lang w:val="en-GB"/>
        </w:rPr>
        <w:t>=(6, 6)) </w:t>
      </w:r>
      <w:r w:rsidRPr="00B309C3">
        <w:rPr>
          <w:rFonts w:ascii="Times" w:hAnsi="Times" w:cs="Times"/>
          <w:color w:val="000000"/>
          <w:sz w:val="20"/>
          <w:szCs w:val="20"/>
          <w:u w:color="000000"/>
          <w:lang w:val="en-GB"/>
        </w:rPr>
        <w:t> </w:t>
      </w:r>
    </w:p>
    <w:p w14:paraId="4BCD4566"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 xml:space="preserve"> = [plt.subplot2grid((6, 1), (0, 0), </w:t>
      </w:r>
      <w:proofErr w:type="spellStart"/>
      <w:r w:rsidRPr="00B309C3">
        <w:rPr>
          <w:rFonts w:ascii="Courier" w:hAnsi="Courier" w:cs="Courier"/>
          <w:color w:val="535353"/>
          <w:sz w:val="20"/>
          <w:szCs w:val="20"/>
          <w:u w:color="000000"/>
          <w:lang w:val="en-GB"/>
        </w:rPr>
        <w:t>rowspan</w:t>
      </w:r>
      <w:proofErr w:type="spellEnd"/>
      <w:r w:rsidRPr="00B309C3">
        <w:rPr>
          <w:rFonts w:ascii="Courier" w:hAnsi="Courier" w:cs="Courier"/>
          <w:color w:val="535353"/>
          <w:sz w:val="20"/>
          <w:szCs w:val="20"/>
          <w:u w:color="000000"/>
          <w:lang w:val="en-GB"/>
        </w:rPr>
        <w:t>=4), plt.subplot2grid((6, 1), (5, 0))]</w:t>
      </w:r>
      <w:r w:rsidRPr="00B309C3">
        <w:rPr>
          <w:rFonts w:ascii="Times" w:hAnsi="Times" w:cs="Times"/>
          <w:color w:val="000000"/>
          <w:sz w:val="20"/>
          <w:szCs w:val="20"/>
          <w:u w:color="000000"/>
          <w:lang w:val="en-GB"/>
        </w:rPr>
        <w:t>  </w:t>
      </w:r>
    </w:p>
    <w:p w14:paraId="2A67C2B2"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404FE7"/>
          <w:sz w:val="20"/>
          <w:szCs w:val="20"/>
          <w:u w:color="000000"/>
          <w:lang w:val="en-GB"/>
        </w:rPr>
        <w:t>ax</w:t>
      </w:r>
      <w:proofErr w:type="spellEnd"/>
      <w:proofErr w:type="gramEnd"/>
      <w:r w:rsidRPr="00B309C3">
        <w:rPr>
          <w:rFonts w:ascii="Courier" w:hAnsi="Courier" w:cs="Courier"/>
          <w:color w:val="404FE7"/>
          <w:sz w:val="20"/>
          <w:szCs w:val="20"/>
          <w:u w:color="000000"/>
          <w:lang w:val="en-GB"/>
        </w:rPr>
        <w:t>[0].scatter(</w:t>
      </w:r>
      <w:proofErr w:type="spellStart"/>
      <w:r w:rsidRPr="00B309C3">
        <w:rPr>
          <w:rFonts w:ascii="Courier" w:hAnsi="Courier" w:cs="Courier"/>
          <w:color w:val="404FE7"/>
          <w:sz w:val="20"/>
          <w:szCs w:val="20"/>
          <w:u w:color="000000"/>
          <w:lang w:val="en-GB"/>
        </w:rPr>
        <w:t>pca_X</w:t>
      </w:r>
      <w:proofErr w:type="spellEnd"/>
      <w:r w:rsidRPr="00B309C3">
        <w:rPr>
          <w:rFonts w:ascii="Courier" w:hAnsi="Courier" w:cs="Courier"/>
          <w:color w:val="404FE7"/>
          <w:sz w:val="20"/>
          <w:szCs w:val="20"/>
          <w:u w:color="000000"/>
          <w:lang w:val="en-GB"/>
        </w:rPr>
        <w:t xml:space="preserve">[:, 0], </w:t>
      </w:r>
      <w:proofErr w:type="spellStart"/>
      <w:r w:rsidRPr="00B309C3">
        <w:rPr>
          <w:rFonts w:ascii="Courier" w:hAnsi="Courier" w:cs="Courier"/>
          <w:color w:val="404FE7"/>
          <w:sz w:val="20"/>
          <w:szCs w:val="20"/>
          <w:u w:color="000000"/>
          <w:lang w:val="en-GB"/>
        </w:rPr>
        <w:t>pca_X</w:t>
      </w:r>
      <w:proofErr w:type="spellEnd"/>
      <w:r w:rsidRPr="00B309C3">
        <w:rPr>
          <w:rFonts w:ascii="Courier" w:hAnsi="Courier" w:cs="Courier"/>
          <w:color w:val="404FE7"/>
          <w:sz w:val="20"/>
          <w:szCs w:val="20"/>
          <w:u w:color="000000"/>
          <w:lang w:val="en-GB"/>
        </w:rPr>
        <w:t>[:, 1])</w:t>
      </w:r>
      <w:r w:rsidRPr="00B309C3">
        <w:rPr>
          <w:rFonts w:ascii="Times" w:hAnsi="Times" w:cs="Times"/>
          <w:color w:val="000000"/>
          <w:sz w:val="20"/>
          <w:szCs w:val="20"/>
          <w:u w:color="000000"/>
          <w:lang w:val="en-GB"/>
        </w:rPr>
        <w:t> </w:t>
      </w:r>
    </w:p>
    <w:p w14:paraId="77D80023"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[0].</w:t>
      </w:r>
      <w:proofErr w:type="spellStart"/>
      <w:r w:rsidRPr="00B309C3">
        <w:rPr>
          <w:rFonts w:ascii="Courier" w:hAnsi="Courier" w:cs="Courier"/>
          <w:color w:val="535353"/>
          <w:sz w:val="20"/>
          <w:szCs w:val="20"/>
          <w:u w:color="000000"/>
          <w:lang w:val="en-GB"/>
        </w:rPr>
        <w:t>set_xlabel</w:t>
      </w:r>
      <w:proofErr w:type="spellEnd"/>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"PCA 1”</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w:t>
      </w:r>
    </w:p>
    <w:p w14:paraId="3817FE0C"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[0].</w:t>
      </w:r>
      <w:proofErr w:type="spellStart"/>
      <w:r w:rsidRPr="00B309C3">
        <w:rPr>
          <w:rFonts w:ascii="Courier" w:hAnsi="Courier" w:cs="Courier"/>
          <w:color w:val="535353"/>
          <w:sz w:val="20"/>
          <w:szCs w:val="20"/>
          <w:u w:color="000000"/>
          <w:lang w:val="en-GB"/>
        </w:rPr>
        <w:t>set_ylabel</w:t>
      </w:r>
      <w:proofErr w:type="spellEnd"/>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"PCA 2”</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w:t>
      </w:r>
    </w:p>
    <w:p w14:paraId="5F58D2D8"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Courier" w:hAnsi="Courier" w:cs="Courier"/>
          <w:color w:val="535353"/>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[1].</w:t>
      </w:r>
      <w:proofErr w:type="spellStart"/>
      <w:r w:rsidRPr="00B309C3">
        <w:rPr>
          <w:rFonts w:ascii="Courier" w:hAnsi="Courier" w:cs="Courier"/>
          <w:color w:val="535353"/>
          <w:sz w:val="20"/>
          <w:szCs w:val="20"/>
          <w:u w:color="000000"/>
          <w:lang w:val="en-GB"/>
        </w:rPr>
        <w:t>set_title</w:t>
      </w:r>
      <w:proofErr w:type="spellEnd"/>
      <w:r w:rsidRPr="00B309C3">
        <w:rPr>
          <w:rFonts w:ascii="Courier" w:hAnsi="Courier" w:cs="Courier"/>
          <w:color w:val="535353"/>
          <w:sz w:val="20"/>
          <w:szCs w:val="20"/>
          <w:u w:color="000000"/>
          <w:lang w:val="en-GB"/>
        </w:rPr>
        <w:t>('PCA 3', pad=-5) </w:t>
      </w:r>
    </w:p>
    <w:p w14:paraId="51A21F95"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[1].</w:t>
      </w:r>
      <w:proofErr w:type="spellStart"/>
      <w:r w:rsidRPr="00B309C3">
        <w:rPr>
          <w:rFonts w:ascii="Courier" w:hAnsi="Courier" w:cs="Courier"/>
          <w:color w:val="535353"/>
          <w:sz w:val="20"/>
          <w:szCs w:val="20"/>
          <w:u w:color="000000"/>
          <w:lang w:val="en-GB"/>
        </w:rPr>
        <w:t>hlines</w:t>
      </w:r>
      <w:proofErr w:type="spellEnd"/>
      <w:r w:rsidRPr="00B309C3">
        <w:rPr>
          <w:rFonts w:ascii="Courier" w:hAnsi="Courier" w:cs="Courier"/>
          <w:color w:val="535353"/>
          <w:sz w:val="20"/>
          <w:szCs w:val="20"/>
          <w:u w:color="000000"/>
          <w:lang w:val="en-GB"/>
        </w:rPr>
        <w:t>(1, -7, 10) </w:t>
      </w:r>
      <w:r w:rsidRPr="00B309C3">
        <w:rPr>
          <w:rFonts w:ascii="Times" w:hAnsi="Times" w:cs="Times"/>
          <w:color w:val="000000"/>
          <w:sz w:val="20"/>
          <w:szCs w:val="20"/>
          <w:u w:color="000000"/>
          <w:lang w:val="en-GB"/>
        </w:rPr>
        <w:t> </w:t>
      </w:r>
    </w:p>
    <w:p w14:paraId="1A5EA590"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y</w:t>
      </w:r>
      <w:proofErr w:type="gram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np.ones</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X.shape</w:t>
      </w:r>
      <w:proofErr w:type="spellEnd"/>
      <w:r w:rsidRPr="00B309C3">
        <w:rPr>
          <w:rFonts w:ascii="Courier" w:hAnsi="Courier" w:cs="Courier"/>
          <w:color w:val="535353"/>
          <w:sz w:val="20"/>
          <w:szCs w:val="20"/>
          <w:u w:color="000000"/>
          <w:lang w:val="en-GB"/>
        </w:rPr>
        <w:t>[0])</w:t>
      </w:r>
      <w:r w:rsidRPr="00B309C3">
        <w:rPr>
          <w:rFonts w:ascii="Times" w:hAnsi="Times" w:cs="Times"/>
          <w:color w:val="000000"/>
          <w:sz w:val="20"/>
          <w:szCs w:val="20"/>
          <w:u w:color="000000"/>
          <w:lang w:val="en-GB"/>
        </w:rPr>
        <w:t>  </w:t>
      </w:r>
    </w:p>
    <w:p w14:paraId="3B523A2D" w14:textId="77777777" w:rsidR="00490148" w:rsidRDefault="00D57585" w:rsidP="00490148">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404FE7"/>
          <w:sz w:val="20"/>
          <w:szCs w:val="20"/>
          <w:u w:color="000000"/>
          <w:lang w:val="en-GB"/>
        </w:rPr>
        <w:t>ax</w:t>
      </w:r>
      <w:proofErr w:type="spellEnd"/>
      <w:proofErr w:type="gramEnd"/>
      <w:r w:rsidRPr="00B309C3">
        <w:rPr>
          <w:rFonts w:ascii="Courier" w:hAnsi="Courier" w:cs="Courier"/>
          <w:color w:val="404FE7"/>
          <w:sz w:val="20"/>
          <w:szCs w:val="20"/>
          <w:u w:color="000000"/>
          <w:lang w:val="en-GB"/>
        </w:rPr>
        <w:t>[1].plot(</w:t>
      </w:r>
      <w:proofErr w:type="spellStart"/>
      <w:r w:rsidRPr="00B309C3">
        <w:rPr>
          <w:rFonts w:ascii="Courier" w:hAnsi="Courier" w:cs="Courier"/>
          <w:color w:val="404FE7"/>
          <w:sz w:val="20"/>
          <w:szCs w:val="20"/>
          <w:u w:color="000000"/>
          <w:lang w:val="en-GB"/>
        </w:rPr>
        <w:t>pca_X</w:t>
      </w:r>
      <w:proofErr w:type="spellEnd"/>
      <w:r w:rsidRPr="00B309C3">
        <w:rPr>
          <w:rFonts w:ascii="Courier" w:hAnsi="Courier" w:cs="Courier"/>
          <w:color w:val="404FE7"/>
          <w:sz w:val="20"/>
          <w:szCs w:val="20"/>
          <w:u w:color="000000"/>
          <w:lang w:val="en-GB"/>
        </w:rPr>
        <w:t xml:space="preserve">[:, 2], y, '|', </w:t>
      </w:r>
      <w:proofErr w:type="spellStart"/>
      <w:r w:rsidRPr="00B309C3">
        <w:rPr>
          <w:rFonts w:ascii="Courier" w:hAnsi="Courier" w:cs="Courier"/>
          <w:color w:val="404FE7"/>
          <w:sz w:val="20"/>
          <w:szCs w:val="20"/>
          <w:u w:color="000000"/>
          <w:lang w:val="en-GB"/>
        </w:rPr>
        <w:t>ms</w:t>
      </w:r>
      <w:proofErr w:type="spellEnd"/>
      <w:r w:rsidRPr="00B309C3">
        <w:rPr>
          <w:rFonts w:ascii="Courier" w:hAnsi="Courier" w:cs="Courier"/>
          <w:color w:val="404FE7"/>
          <w:sz w:val="20"/>
          <w:szCs w:val="20"/>
          <w:u w:color="000000"/>
          <w:lang w:val="en-GB"/>
        </w:rPr>
        <w:t>='20’)</w:t>
      </w:r>
      <w:r w:rsidRPr="00B309C3">
        <w:rPr>
          <w:rFonts w:ascii="Times" w:hAnsi="Times" w:cs="Times"/>
          <w:color w:val="000000"/>
          <w:sz w:val="20"/>
          <w:szCs w:val="20"/>
          <w:u w:color="000000"/>
          <w:lang w:val="en-GB"/>
        </w:rPr>
        <w:t> </w:t>
      </w:r>
    </w:p>
    <w:p w14:paraId="21E67B1B" w14:textId="31B5DDBE" w:rsidR="00D57585" w:rsidRPr="00B309C3" w:rsidRDefault="00D57585" w:rsidP="003E5926">
      <w:pPr>
        <w:widowControl w:val="0"/>
        <w:tabs>
          <w:tab w:val="left" w:pos="2380"/>
          <w:tab w:val="left" w:pos="2880"/>
        </w:tabs>
        <w:autoSpaceDE w:val="0"/>
        <w:autoSpaceDN w:val="0"/>
        <w:adjustRightInd w:val="0"/>
        <w:spacing w:line="260" w:lineRule="atLeast"/>
        <w:ind w:left="1134"/>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[1].axis('off’) </w:t>
      </w:r>
      <w:r w:rsidRPr="00B309C3">
        <w:rPr>
          <w:rFonts w:ascii="Times" w:hAnsi="Times" w:cs="Times"/>
          <w:color w:val="000000"/>
          <w:sz w:val="20"/>
          <w:szCs w:val="20"/>
          <w:u w:color="000000"/>
          <w:lang w:val="en-GB"/>
        </w:rPr>
        <w:t> </w:t>
      </w:r>
      <w:proofErr w:type="spellStart"/>
      <w:r w:rsidRPr="00B309C3">
        <w:rPr>
          <w:rFonts w:ascii="Courier" w:hAnsi="Courier" w:cs="Courier"/>
          <w:color w:val="535353"/>
          <w:sz w:val="20"/>
          <w:szCs w:val="20"/>
          <w:u w:color="000000"/>
          <w:lang w:val="en-GB"/>
        </w:rPr>
        <w:t>plt.show</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r w:rsidRPr="00B309C3">
        <w:rPr>
          <w:rFonts w:ascii="Times" w:hAnsi="Times" w:cs="Times"/>
          <w:noProof/>
          <w:color w:val="000000"/>
          <w:sz w:val="20"/>
          <w:szCs w:val="20"/>
          <w:u w:color="000000"/>
        </w:rPr>
        <w:drawing>
          <wp:inline distT="0" distB="0" distL="0" distR="0" wp14:anchorId="4498E374" wp14:editId="382C7873">
            <wp:extent cx="2707640" cy="2238600"/>
            <wp:effectExtent l="0" t="0" r="1016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7897" cy="2238812"/>
                    </a:xfrm>
                    <a:prstGeom prst="rect">
                      <a:avLst/>
                    </a:prstGeom>
                    <a:noFill/>
                    <a:ln>
                      <a:noFill/>
                    </a:ln>
                  </pic:spPr>
                </pic:pic>
              </a:graphicData>
            </a:graphic>
          </wp:inline>
        </w:drawing>
      </w:r>
    </w:p>
    <w:p w14:paraId="220D7B8C" w14:textId="77777777" w:rsidR="00D57585" w:rsidRPr="00490148" w:rsidRDefault="00D57585" w:rsidP="00490148">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Arial"/>
          <w:color w:val="000000"/>
          <w:sz w:val="20"/>
          <w:szCs w:val="20"/>
          <w:u w:color="000000"/>
          <w:lang w:val="en-GB"/>
        </w:rPr>
      </w:pPr>
      <w:proofErr w:type="gramStart"/>
      <w:r w:rsidRPr="00490148">
        <w:rPr>
          <w:rFonts w:ascii="Arial" w:hAnsi="Arial" w:cs="Arial"/>
          <w:b/>
          <w:bCs/>
          <w:color w:val="000000"/>
          <w:sz w:val="20"/>
          <w:szCs w:val="20"/>
          <w:u w:color="000000"/>
          <w:lang w:val="en-GB"/>
        </w:rPr>
        <w:t>t</w:t>
      </w:r>
      <w:proofErr w:type="gramEnd"/>
      <w:r w:rsidRPr="00490148">
        <w:rPr>
          <w:rFonts w:ascii="Arial" w:hAnsi="Arial" w:cs="Arial"/>
          <w:b/>
          <w:bCs/>
          <w:color w:val="000000"/>
          <w:sz w:val="20"/>
          <w:szCs w:val="20"/>
          <w:u w:color="000000"/>
          <w:lang w:val="en-GB"/>
        </w:rPr>
        <w:t>-SNE (t</w:t>
      </w:r>
      <w:r w:rsidRPr="00490148">
        <w:rPr>
          <w:rFonts w:ascii="Arial" w:hAnsi="Arial" w:cs="Arial"/>
          <w:b/>
          <w:bCs/>
          <w:i/>
          <w:iCs/>
          <w:color w:val="000000"/>
          <w:sz w:val="20"/>
          <w:szCs w:val="20"/>
          <w:u w:color="000000"/>
          <w:lang w:val="en-GB"/>
        </w:rPr>
        <w:t xml:space="preserve">-distributed Stochastic </w:t>
      </w:r>
      <w:proofErr w:type="spellStart"/>
      <w:r w:rsidRPr="00490148">
        <w:rPr>
          <w:rFonts w:ascii="Arial" w:hAnsi="Arial" w:cs="Arial"/>
          <w:b/>
          <w:bCs/>
          <w:i/>
          <w:iCs/>
          <w:color w:val="000000"/>
          <w:sz w:val="20"/>
          <w:szCs w:val="20"/>
          <w:u w:color="000000"/>
          <w:lang w:val="en-GB"/>
        </w:rPr>
        <w:t>Neighbor</w:t>
      </w:r>
      <w:proofErr w:type="spellEnd"/>
      <w:r w:rsidRPr="00490148">
        <w:rPr>
          <w:rFonts w:ascii="Arial" w:hAnsi="Arial" w:cs="Arial"/>
          <w:b/>
          <w:bCs/>
          <w:i/>
          <w:iCs/>
          <w:color w:val="000000"/>
          <w:sz w:val="20"/>
          <w:szCs w:val="20"/>
          <w:u w:color="000000"/>
          <w:lang w:val="en-GB"/>
        </w:rPr>
        <w:t xml:space="preserve"> Embedding</w:t>
      </w:r>
      <w:r w:rsidRPr="00490148">
        <w:rPr>
          <w:rFonts w:ascii="Arial" w:hAnsi="Arial" w:cs="Arial"/>
          <w:b/>
          <w:bCs/>
          <w:color w:val="000000"/>
          <w:sz w:val="20"/>
          <w:szCs w:val="20"/>
          <w:u w:color="000000"/>
          <w:lang w:val="en-GB"/>
        </w:rPr>
        <w:t>):</w:t>
      </w:r>
      <w:r w:rsidRPr="00490148">
        <w:rPr>
          <w:rFonts w:ascii="Arial" w:hAnsi="Arial" w:cs="Arial"/>
          <w:color w:val="000000"/>
          <w:sz w:val="20"/>
          <w:szCs w:val="20"/>
          <w:u w:color="000000"/>
          <w:lang w:val="en-GB"/>
        </w:rPr>
        <w:t> </w:t>
      </w:r>
    </w:p>
    <w:p w14:paraId="7A49814C" w14:textId="77777777" w:rsidR="00D57585" w:rsidRPr="00490148" w:rsidRDefault="00D57585" w:rsidP="005A6F04">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roofErr w:type="gramStart"/>
      <w:r w:rsidRPr="00490148">
        <w:rPr>
          <w:rFonts w:ascii="Arial" w:hAnsi="Arial" w:cs="Arial"/>
          <w:color w:val="000000"/>
          <w:sz w:val="20"/>
          <w:szCs w:val="20"/>
          <w:u w:color="000000"/>
          <w:lang w:val="en-GB"/>
        </w:rPr>
        <w:t>t</w:t>
      </w:r>
      <w:proofErr w:type="gramEnd"/>
      <w:r w:rsidRPr="00490148">
        <w:rPr>
          <w:rFonts w:ascii="Arial" w:hAnsi="Arial" w:cs="Arial"/>
          <w:color w:val="000000"/>
          <w:sz w:val="20"/>
          <w:szCs w:val="20"/>
          <w:u w:color="000000"/>
          <w:lang w:val="en-GB"/>
        </w:rPr>
        <w:t>-SNE uses a </w:t>
      </w:r>
      <w:hyperlink r:id="rId18" w:history="1">
        <w:r w:rsidRPr="00490148">
          <w:rPr>
            <w:rFonts w:ascii="Arial" w:hAnsi="Arial" w:cs="Arial"/>
            <w:color w:val="000000"/>
            <w:sz w:val="20"/>
            <w:szCs w:val="20"/>
            <w:u w:val="single" w:color="000000"/>
            <w:lang w:val="en-GB"/>
          </w:rPr>
          <w:t>complicated algorithm</w:t>
        </w:r>
      </w:hyperlink>
      <w:r w:rsidRPr="00490148">
        <w:rPr>
          <w:rFonts w:ascii="Arial" w:hAnsi="Arial" w:cs="Arial"/>
          <w:color w:val="000000"/>
          <w:sz w:val="20"/>
          <w:szCs w:val="20"/>
          <w:u w:color="000000"/>
          <w:lang w:val="en-GB"/>
        </w:rPr>
        <w:t> to come up with a 2D representation of data that allows insightful visualization of high dimensional data. </w:t>
      </w:r>
    </w:p>
    <w:p w14:paraId="70F23FD6" w14:textId="77777777" w:rsidR="00D57585" w:rsidRPr="00490148" w:rsidRDefault="00D57585" w:rsidP="005A6F04">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Slow algorithm, won't use on the entire dataset &amp; won’t use to create new features</w:t>
      </w:r>
      <w:proofErr w:type="gramStart"/>
      <w:r w:rsidRPr="00490148">
        <w:rPr>
          <w:rFonts w:ascii="Arial" w:hAnsi="Arial" w:cs="Arial"/>
          <w:color w:val="000000"/>
          <w:sz w:val="20"/>
          <w:szCs w:val="20"/>
          <w:u w:color="000000"/>
          <w:lang w:val="en-GB"/>
        </w:rPr>
        <w:t>. </w:t>
      </w:r>
      <w:proofErr w:type="gramEnd"/>
    </w:p>
    <w:p w14:paraId="1887DF11" w14:textId="77777777" w:rsidR="00D57585" w:rsidRPr="00490148" w:rsidRDefault="00D57585" w:rsidP="005A6F04">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It exaggerates the distances between points (close points will be closer, far points will be further away)</w:t>
      </w:r>
      <w:proofErr w:type="gramStart"/>
      <w:r w:rsidRPr="00490148">
        <w:rPr>
          <w:rFonts w:ascii="Arial" w:hAnsi="Arial" w:cs="Arial"/>
          <w:color w:val="000000"/>
          <w:sz w:val="20"/>
          <w:szCs w:val="20"/>
          <w:u w:color="000000"/>
          <w:lang w:val="en-GB"/>
        </w:rPr>
        <w:t>. </w:t>
      </w:r>
      <w:proofErr w:type="gramEnd"/>
    </w:p>
    <w:p w14:paraId="2F855F6D" w14:textId="5E23F0E0" w:rsidR="00D57585" w:rsidRDefault="00D57585" w:rsidP="005A6F04">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r w:rsidRPr="00490148">
        <w:rPr>
          <w:rFonts w:ascii="Arial" w:hAnsi="Arial" w:cs="Arial"/>
          <w:color w:val="000000"/>
          <w:sz w:val="20"/>
          <w:szCs w:val="20"/>
          <w:u w:color="000000"/>
          <w:lang w:val="en-GB"/>
        </w:rPr>
        <w:t>Adjust perplexity metric as hyper-para</w:t>
      </w:r>
      <w:r w:rsidR="005A6F04">
        <w:rPr>
          <w:rFonts w:ascii="Arial" w:hAnsi="Arial" w:cs="Arial"/>
          <w:color w:val="000000"/>
          <w:sz w:val="20"/>
          <w:szCs w:val="20"/>
          <w:u w:color="000000"/>
          <w:lang w:val="en-GB"/>
        </w:rPr>
        <w:t>meter to improve the algorithm.</w:t>
      </w:r>
    </w:p>
    <w:p w14:paraId="08C9ACFD" w14:textId="77777777" w:rsidR="005A6F04" w:rsidRDefault="005A6F04" w:rsidP="005A6F04">
      <w:pPr>
        <w:pStyle w:val="Paragraphedeliste"/>
        <w:widowControl w:val="0"/>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
    <w:p w14:paraId="2AAAA0AE" w14:textId="77777777" w:rsidR="00D57585" w:rsidRPr="005A6F04" w:rsidRDefault="00D57585" w:rsidP="005A6F04">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Arial"/>
          <w:color w:val="000000"/>
          <w:sz w:val="20"/>
          <w:szCs w:val="20"/>
          <w:u w:color="000000"/>
          <w:lang w:val="en-GB"/>
        </w:rPr>
      </w:pPr>
      <w:proofErr w:type="gramStart"/>
      <w:r w:rsidRPr="005A6F04">
        <w:rPr>
          <w:rFonts w:ascii="Courier" w:hAnsi="Courier" w:cs="Courier"/>
          <w:color w:val="6740B2"/>
          <w:sz w:val="20"/>
          <w:szCs w:val="20"/>
          <w:u w:color="000000"/>
          <w:lang w:val="en-GB"/>
        </w:rPr>
        <w:t>from</w:t>
      </w:r>
      <w:proofErr w:type="gramEnd"/>
      <w:r w:rsidRPr="005A6F04">
        <w:rPr>
          <w:rFonts w:ascii="Times" w:hAnsi="Times" w:cs="Times"/>
          <w:color w:val="000000"/>
          <w:sz w:val="20"/>
          <w:szCs w:val="20"/>
          <w:u w:color="000000"/>
          <w:lang w:val="en-GB"/>
        </w:rPr>
        <w:t xml:space="preserve"> </w:t>
      </w:r>
      <w:proofErr w:type="spellStart"/>
      <w:r w:rsidRPr="005A6F04">
        <w:rPr>
          <w:rFonts w:ascii="Courier" w:hAnsi="Courier" w:cs="Courier"/>
          <w:color w:val="535353"/>
          <w:sz w:val="20"/>
          <w:szCs w:val="20"/>
          <w:u w:color="000000"/>
          <w:lang w:val="en-GB"/>
        </w:rPr>
        <w:t>sklearn.manifold</w:t>
      </w:r>
      <w:proofErr w:type="spellEnd"/>
      <w:r w:rsidRPr="005A6F04">
        <w:rPr>
          <w:rFonts w:ascii="Times" w:hAnsi="Times" w:cs="Times"/>
          <w:color w:val="000000"/>
          <w:sz w:val="20"/>
          <w:szCs w:val="20"/>
          <w:u w:color="000000"/>
          <w:lang w:val="en-GB"/>
        </w:rPr>
        <w:t xml:space="preserve"> </w:t>
      </w:r>
      <w:r w:rsidRPr="005A6F04">
        <w:rPr>
          <w:rFonts w:ascii="Courier" w:hAnsi="Courier" w:cs="Courier"/>
          <w:color w:val="6740B2"/>
          <w:sz w:val="20"/>
          <w:szCs w:val="20"/>
          <w:u w:color="000000"/>
          <w:lang w:val="en-GB"/>
        </w:rPr>
        <w:t>import</w:t>
      </w:r>
      <w:r w:rsidRPr="005A6F04">
        <w:rPr>
          <w:rFonts w:ascii="Times" w:hAnsi="Times" w:cs="Times"/>
          <w:color w:val="000000"/>
          <w:sz w:val="20"/>
          <w:szCs w:val="20"/>
          <w:u w:color="000000"/>
          <w:lang w:val="en-GB"/>
        </w:rPr>
        <w:t xml:space="preserve"> </w:t>
      </w:r>
      <w:r w:rsidRPr="005A6F04">
        <w:rPr>
          <w:rFonts w:ascii="Courier" w:hAnsi="Courier" w:cs="Courier"/>
          <w:color w:val="535353"/>
          <w:sz w:val="20"/>
          <w:szCs w:val="20"/>
          <w:u w:color="000000"/>
          <w:lang w:val="en-GB"/>
        </w:rPr>
        <w:t>TSNE</w:t>
      </w:r>
      <w:r w:rsidRPr="005A6F04">
        <w:rPr>
          <w:rFonts w:ascii="Times" w:hAnsi="Times" w:cs="Times"/>
          <w:color w:val="000000"/>
          <w:sz w:val="20"/>
          <w:szCs w:val="20"/>
          <w:u w:color="000000"/>
          <w:lang w:val="en-GB"/>
        </w:rPr>
        <w:t xml:space="preserve">  </w:t>
      </w:r>
    </w:p>
    <w:p w14:paraId="3BFE120B" w14:textId="77777777" w:rsidR="005A6F04" w:rsidRDefault="00D57585" w:rsidP="005A6F04">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Courier" w:hAnsi="Courier" w:cs="Courier"/>
          <w:color w:val="535353"/>
          <w:sz w:val="20"/>
          <w:szCs w:val="20"/>
          <w:u w:color="000000"/>
          <w:lang w:val="en-GB"/>
        </w:rPr>
        <w:t xml:space="preserve">X, y = </w:t>
      </w:r>
      <w:proofErr w:type="spellStart"/>
      <w:r w:rsidRPr="00B309C3">
        <w:rPr>
          <w:rFonts w:ascii="Courier" w:hAnsi="Courier" w:cs="Courier"/>
          <w:color w:val="535353"/>
          <w:sz w:val="20"/>
          <w:szCs w:val="20"/>
          <w:u w:color="000000"/>
          <w:lang w:val="en-GB"/>
        </w:rPr>
        <w:t>datasets.load_</w:t>
      </w:r>
      <w:proofErr w:type="gramStart"/>
      <w:r w:rsidRPr="00B309C3">
        <w:rPr>
          <w:rFonts w:ascii="Courier" w:hAnsi="Courier" w:cs="Courier"/>
          <w:color w:val="535353"/>
          <w:sz w:val="20"/>
          <w:szCs w:val="20"/>
          <w:u w:color="000000"/>
          <w:lang w:val="en-GB"/>
        </w:rPr>
        <w:t>iris</w:t>
      </w:r>
      <w:proofErr w:type="spellEnd"/>
      <w:r w:rsidRPr="00B309C3">
        <w:rPr>
          <w:rFonts w:ascii="Courier" w:hAnsi="Courier" w:cs="Courier"/>
          <w:color w:val="535353"/>
          <w:sz w:val="20"/>
          <w:szCs w:val="20"/>
          <w:u w:color="000000"/>
          <w:lang w:val="en-GB"/>
        </w:rPr>
        <w:t>(</w:t>
      </w:r>
      <w:proofErr w:type="spellStart"/>
      <w:proofErr w:type="gramEnd"/>
      <w:r w:rsidRPr="00B309C3">
        <w:rPr>
          <w:rFonts w:ascii="Courier" w:hAnsi="Courier" w:cs="Courier"/>
          <w:color w:val="535353"/>
          <w:sz w:val="20"/>
          <w:szCs w:val="20"/>
          <w:u w:color="000000"/>
          <w:lang w:val="en-GB"/>
        </w:rPr>
        <w:t>return_X_y</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True</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w:t>
      </w:r>
    </w:p>
    <w:p w14:paraId="31FD0952" w14:textId="77777777" w:rsidR="005A6F04" w:rsidRDefault="00D57585" w:rsidP="005A6F04">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proofErr w:type="gramStart"/>
      <w:r w:rsidRPr="00B309C3">
        <w:rPr>
          <w:rFonts w:ascii="Courier" w:hAnsi="Courier" w:cs="Courier"/>
          <w:color w:val="535353"/>
          <w:sz w:val="20"/>
          <w:szCs w:val="20"/>
          <w:u w:color="000000"/>
          <w:lang w:val="en-GB"/>
        </w:rPr>
        <w:t>fig</w:t>
      </w:r>
      <w:proofErr w:type="gram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ax</w:t>
      </w:r>
      <w:proofErr w:type="spellEnd"/>
      <w:r w:rsidRPr="00B309C3">
        <w:rPr>
          <w:rFonts w:ascii="Courier" w:hAnsi="Courier" w:cs="Courier"/>
          <w:color w:val="535353"/>
          <w:sz w:val="20"/>
          <w:szCs w:val="20"/>
          <w:u w:color="000000"/>
          <w:lang w:val="en-GB"/>
        </w:rPr>
        <w:t xml:space="preserve"> = </w:t>
      </w:r>
      <w:proofErr w:type="spellStart"/>
      <w:r w:rsidRPr="00B309C3">
        <w:rPr>
          <w:rFonts w:ascii="Courier" w:hAnsi="Courier" w:cs="Courier"/>
          <w:color w:val="535353"/>
          <w:sz w:val="20"/>
          <w:szCs w:val="20"/>
          <w:u w:color="000000"/>
          <w:lang w:val="en-GB"/>
        </w:rPr>
        <w:t>plt.subplots</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1</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4</w:t>
      </w:r>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figsize</w:t>
      </w:r>
      <w:proofErr w:type="spellEnd"/>
      <w:r w:rsidRPr="00B309C3">
        <w:rPr>
          <w:rFonts w:ascii="Courier" w:hAnsi="Courier" w:cs="Courier"/>
          <w:color w:val="535353"/>
          <w:sz w:val="20"/>
          <w:szCs w:val="20"/>
          <w:u w:color="000000"/>
          <w:lang w:val="en-GB"/>
        </w:rPr>
        <w:t>=(</w:t>
      </w:r>
      <w:r w:rsidRPr="00B309C3">
        <w:rPr>
          <w:rFonts w:ascii="Courier" w:hAnsi="Courier" w:cs="Courier"/>
          <w:color w:val="94461D"/>
          <w:sz w:val="20"/>
          <w:szCs w:val="20"/>
          <w:u w:color="000000"/>
          <w:lang w:val="en-GB"/>
        </w:rPr>
        <w:t>15</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7</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p>
    <w:p w14:paraId="734B6B5C" w14:textId="77777777" w:rsidR="005A6F04" w:rsidRDefault="00D57585" w:rsidP="005A6F04">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gramStart"/>
      <w:r w:rsidRPr="00B309C3">
        <w:rPr>
          <w:rFonts w:ascii="Courier" w:hAnsi="Courier" w:cs="Courier"/>
          <w:color w:val="6740B2"/>
          <w:sz w:val="20"/>
          <w:szCs w:val="20"/>
          <w:u w:color="000000"/>
          <w:lang w:val="en-GB"/>
        </w:rPr>
        <w:t>for</w:t>
      </w:r>
      <w:proofErr w:type="gramEnd"/>
      <w:r w:rsidRPr="00B309C3">
        <w:rPr>
          <w:rFonts w:ascii="Times" w:hAnsi="Times" w:cs="Times"/>
          <w:color w:val="000000"/>
          <w:sz w:val="20"/>
          <w:szCs w:val="20"/>
          <w:u w:color="000000"/>
          <w:lang w:val="en-GB"/>
        </w:rPr>
        <w:t xml:space="preserve"> </w:t>
      </w:r>
      <w:proofErr w:type="spellStart"/>
      <w:r w:rsidRPr="00B309C3">
        <w:rPr>
          <w:rFonts w:ascii="Courier" w:hAnsi="Courier" w:cs="Courier"/>
          <w:color w:val="535353"/>
          <w:sz w:val="20"/>
          <w:szCs w:val="20"/>
          <w:u w:color="000000"/>
          <w:lang w:val="en-GB"/>
        </w:rPr>
        <w:t>i</w:t>
      </w:r>
      <w:proofErr w:type="spellEnd"/>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perp</w:t>
      </w:r>
      <w:proofErr w:type="spellEnd"/>
      <w:r w:rsidRPr="00B309C3">
        <w:rPr>
          <w:rFonts w:ascii="Times" w:hAnsi="Times" w:cs="Times"/>
          <w:color w:val="000000"/>
          <w:sz w:val="20"/>
          <w:szCs w:val="20"/>
          <w:u w:color="000000"/>
          <w:lang w:val="en-GB"/>
        </w:rPr>
        <w:t xml:space="preserve"> </w:t>
      </w:r>
      <w:r w:rsidRPr="00B309C3">
        <w:rPr>
          <w:rFonts w:ascii="Courier" w:hAnsi="Courier" w:cs="Courier"/>
          <w:color w:val="6740B2"/>
          <w:sz w:val="20"/>
          <w:szCs w:val="20"/>
          <w:u w:color="000000"/>
          <w:lang w:val="en-GB"/>
        </w:rPr>
        <w:t>in</w:t>
      </w:r>
      <w:r w:rsidRPr="00B309C3">
        <w:rPr>
          <w:rFonts w:ascii="Times" w:hAnsi="Times" w:cs="Times"/>
          <w:color w:val="000000"/>
          <w:sz w:val="20"/>
          <w:szCs w:val="20"/>
          <w:u w:color="000000"/>
          <w:lang w:val="en-GB"/>
        </w:rPr>
        <w:t xml:space="preserve"> </w:t>
      </w:r>
      <w:r w:rsidRPr="00B309C3">
        <w:rPr>
          <w:rFonts w:ascii="Courier" w:hAnsi="Courier" w:cs="Courier"/>
          <w:color w:val="535353"/>
          <w:sz w:val="20"/>
          <w:szCs w:val="20"/>
          <w:u w:color="000000"/>
          <w:lang w:val="en-GB"/>
        </w:rPr>
        <w:t>enumerate([</w:t>
      </w:r>
      <w:r w:rsidRPr="00B309C3">
        <w:rPr>
          <w:rFonts w:ascii="Courier" w:hAnsi="Courier" w:cs="Courier"/>
          <w:color w:val="94461D"/>
          <w:sz w:val="20"/>
          <w:szCs w:val="20"/>
          <w:u w:color="000000"/>
          <w:lang w:val="en-GB"/>
        </w:rPr>
        <w:t>5</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30</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50</w:t>
      </w:r>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100</w:t>
      </w:r>
      <w:r w:rsidRPr="00B309C3">
        <w:rPr>
          <w:rFonts w:ascii="Courier" w:hAnsi="Courier" w:cs="Courier"/>
          <w:color w:val="535353"/>
          <w:sz w:val="20"/>
          <w:szCs w:val="20"/>
          <w:u w:color="000000"/>
          <w:lang w:val="en-GB"/>
        </w:rPr>
        <w:t>]): </w:t>
      </w:r>
      <w:r w:rsidRPr="00B309C3">
        <w:rPr>
          <w:rFonts w:ascii="Times" w:hAnsi="Times" w:cs="Times"/>
          <w:color w:val="000000"/>
          <w:sz w:val="20"/>
          <w:szCs w:val="20"/>
          <w:u w:color="000000"/>
          <w:lang w:val="en-GB"/>
        </w:rPr>
        <w:t xml:space="preserve">  </w:t>
      </w:r>
    </w:p>
    <w:p w14:paraId="001D9D11" w14:textId="77777777" w:rsidR="005A6F04" w:rsidRDefault="005A6F04" w:rsidP="005A6F04">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r>
        <w:rPr>
          <w:rFonts w:ascii="Times" w:hAnsi="Times" w:cs="Times"/>
          <w:color w:val="000000"/>
          <w:sz w:val="20"/>
          <w:szCs w:val="20"/>
          <w:u w:color="000000"/>
          <w:lang w:val="en-GB"/>
        </w:rPr>
        <w:tab/>
      </w:r>
      <w:proofErr w:type="spellStart"/>
      <w:proofErr w:type="gramStart"/>
      <w:r w:rsidR="00D57585" w:rsidRPr="00B309C3">
        <w:rPr>
          <w:rFonts w:ascii="Courier" w:hAnsi="Courier" w:cs="Courier"/>
          <w:color w:val="535353"/>
          <w:sz w:val="20"/>
          <w:szCs w:val="20"/>
          <w:u w:color="000000"/>
          <w:lang w:val="en-GB"/>
        </w:rPr>
        <w:t>tsne</w:t>
      </w:r>
      <w:proofErr w:type="spellEnd"/>
      <w:proofErr w:type="gramEnd"/>
      <w:r w:rsidR="00D57585" w:rsidRPr="00B309C3">
        <w:rPr>
          <w:rFonts w:ascii="Courier" w:hAnsi="Courier" w:cs="Courier"/>
          <w:color w:val="535353"/>
          <w:sz w:val="20"/>
          <w:szCs w:val="20"/>
          <w:u w:color="000000"/>
          <w:lang w:val="en-GB"/>
        </w:rPr>
        <w:t xml:space="preserve"> = TSNE(perplexity=</w:t>
      </w:r>
      <w:proofErr w:type="spellStart"/>
      <w:r w:rsidR="00D57585" w:rsidRPr="00B309C3">
        <w:rPr>
          <w:rFonts w:ascii="Courier" w:hAnsi="Courier" w:cs="Courier"/>
          <w:color w:val="535353"/>
          <w:sz w:val="20"/>
          <w:szCs w:val="20"/>
          <w:u w:color="000000"/>
          <w:lang w:val="en-GB"/>
        </w:rPr>
        <w:t>perp</w:t>
      </w:r>
      <w:proofErr w:type="spellEnd"/>
      <w:r w:rsidR="00D57585" w:rsidRPr="00B309C3">
        <w:rPr>
          <w:rFonts w:ascii="Courier" w:hAnsi="Courier" w:cs="Courier"/>
          <w:color w:val="535353"/>
          <w:sz w:val="20"/>
          <w:szCs w:val="20"/>
          <w:u w:color="000000"/>
          <w:lang w:val="en-GB"/>
        </w:rPr>
        <w:t>) </w:t>
      </w:r>
      <w:r w:rsidR="00D57585" w:rsidRPr="00B309C3">
        <w:rPr>
          <w:rFonts w:ascii="Times" w:hAnsi="Times" w:cs="Times"/>
          <w:color w:val="000000"/>
          <w:sz w:val="20"/>
          <w:szCs w:val="20"/>
          <w:u w:color="000000"/>
          <w:lang w:val="en-GB"/>
        </w:rPr>
        <w:t> </w:t>
      </w:r>
    </w:p>
    <w:p w14:paraId="4AA5FB2B" w14:textId="6914ACCB" w:rsidR="005A6F04" w:rsidRDefault="00F04B87" w:rsidP="005A6F04">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r>
        <w:rPr>
          <w:rFonts w:ascii="Courier" w:hAnsi="Courier" w:cs="Courier"/>
          <w:color w:val="535353"/>
          <w:sz w:val="20"/>
          <w:szCs w:val="20"/>
          <w:u w:color="000000"/>
          <w:lang w:val="en-GB"/>
        </w:rPr>
        <w:tab/>
      </w:r>
      <w:proofErr w:type="spellStart"/>
      <w:proofErr w:type="gramStart"/>
      <w:r w:rsidR="00D57585" w:rsidRPr="00B309C3">
        <w:rPr>
          <w:rFonts w:ascii="Courier" w:hAnsi="Courier" w:cs="Courier"/>
          <w:color w:val="535353"/>
          <w:sz w:val="20"/>
          <w:szCs w:val="20"/>
          <w:u w:color="000000"/>
          <w:lang w:val="en-GB"/>
        </w:rPr>
        <w:t>x</w:t>
      </w:r>
      <w:proofErr w:type="gramEnd"/>
      <w:r w:rsidR="00D57585" w:rsidRPr="00B309C3">
        <w:rPr>
          <w:rFonts w:ascii="Courier" w:hAnsi="Courier" w:cs="Courier"/>
          <w:color w:val="535353"/>
          <w:sz w:val="20"/>
          <w:szCs w:val="20"/>
          <w:u w:color="000000"/>
          <w:lang w:val="en-GB"/>
        </w:rPr>
        <w:t>_embedded</w:t>
      </w:r>
      <w:proofErr w:type="spellEnd"/>
      <w:r w:rsidR="00D57585" w:rsidRPr="00B309C3">
        <w:rPr>
          <w:rFonts w:ascii="Courier" w:hAnsi="Courier" w:cs="Courier"/>
          <w:color w:val="535353"/>
          <w:sz w:val="20"/>
          <w:szCs w:val="20"/>
          <w:u w:color="000000"/>
          <w:lang w:val="en-GB"/>
        </w:rPr>
        <w:t xml:space="preserve"> = </w:t>
      </w:r>
      <w:proofErr w:type="spellStart"/>
      <w:r w:rsidR="00D57585" w:rsidRPr="00B309C3">
        <w:rPr>
          <w:rFonts w:ascii="Courier" w:hAnsi="Courier" w:cs="Courier"/>
          <w:color w:val="535353"/>
          <w:sz w:val="20"/>
          <w:szCs w:val="20"/>
          <w:u w:color="000000"/>
          <w:lang w:val="en-GB"/>
        </w:rPr>
        <w:t>tsne.fit_transform</w:t>
      </w:r>
      <w:proofErr w:type="spellEnd"/>
      <w:r w:rsidR="00D57585" w:rsidRPr="00B309C3">
        <w:rPr>
          <w:rFonts w:ascii="Courier" w:hAnsi="Courier" w:cs="Courier"/>
          <w:color w:val="535353"/>
          <w:sz w:val="20"/>
          <w:szCs w:val="20"/>
          <w:u w:color="000000"/>
          <w:lang w:val="en-GB"/>
        </w:rPr>
        <w:t>(X) </w:t>
      </w:r>
      <w:r w:rsidR="00D57585" w:rsidRPr="00B309C3">
        <w:rPr>
          <w:rFonts w:ascii="Times" w:hAnsi="Times" w:cs="Times"/>
          <w:color w:val="000000"/>
          <w:sz w:val="20"/>
          <w:szCs w:val="20"/>
          <w:u w:color="000000"/>
          <w:lang w:val="en-GB"/>
        </w:rPr>
        <w:t> </w:t>
      </w:r>
    </w:p>
    <w:p w14:paraId="54E57327" w14:textId="77777777" w:rsidR="00F04B87" w:rsidRDefault="00D57585" w:rsidP="00F04B87">
      <w:pPr>
        <w:widowControl w:val="0"/>
        <w:tabs>
          <w:tab w:val="left" w:pos="1660"/>
          <w:tab w:val="left" w:pos="2160"/>
        </w:tabs>
        <w:autoSpaceDE w:val="0"/>
        <w:autoSpaceDN w:val="0"/>
        <w:adjustRightInd w:val="0"/>
        <w:spacing w:line="260" w:lineRule="atLeast"/>
        <w:ind w:left="1701"/>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i</w:t>
      </w:r>
      <w:proofErr w:type="spellEnd"/>
      <w:r w:rsidRPr="00B309C3">
        <w:rPr>
          <w:rFonts w:ascii="Courier" w:hAnsi="Courier" w:cs="Courier"/>
          <w:color w:val="535353"/>
          <w:sz w:val="20"/>
          <w:szCs w:val="20"/>
          <w:u w:color="000000"/>
          <w:lang w:val="en-GB"/>
        </w:rPr>
        <w:t>].scatter(</w:t>
      </w:r>
      <w:proofErr w:type="spellStart"/>
      <w:r w:rsidRPr="00B309C3">
        <w:rPr>
          <w:rFonts w:ascii="Courier" w:hAnsi="Courier" w:cs="Courier"/>
          <w:color w:val="535353"/>
          <w:sz w:val="20"/>
          <w:szCs w:val="20"/>
          <w:u w:color="000000"/>
          <w:lang w:val="en-GB"/>
        </w:rPr>
        <w:t>x_embedded</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0</w:t>
      </w:r>
      <w:r w:rsidRPr="00B309C3">
        <w:rPr>
          <w:rFonts w:ascii="Courier" w:hAnsi="Courier" w:cs="Courier"/>
          <w:color w:val="535353"/>
          <w:sz w:val="20"/>
          <w:szCs w:val="20"/>
          <w:u w:color="000000"/>
          <w:lang w:val="en-GB"/>
        </w:rPr>
        <w:t xml:space="preserve">], </w:t>
      </w:r>
      <w:proofErr w:type="spellStart"/>
      <w:r w:rsidRPr="00B309C3">
        <w:rPr>
          <w:rFonts w:ascii="Courier" w:hAnsi="Courier" w:cs="Courier"/>
          <w:color w:val="535353"/>
          <w:sz w:val="20"/>
          <w:szCs w:val="20"/>
          <w:u w:color="000000"/>
          <w:lang w:val="en-GB"/>
        </w:rPr>
        <w:t>x_embedded</w:t>
      </w:r>
      <w:proofErr w:type="spell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xml:space="preserve"> </w:t>
      </w:r>
      <w:r w:rsidRPr="00B309C3">
        <w:rPr>
          <w:rFonts w:ascii="Courier" w:hAnsi="Courier" w:cs="Courier"/>
          <w:color w:val="94461D"/>
          <w:sz w:val="20"/>
          <w:szCs w:val="20"/>
          <w:u w:color="000000"/>
          <w:lang w:val="en-GB"/>
        </w:rPr>
        <w:t>1</w:t>
      </w:r>
      <w:r w:rsidRPr="00B309C3">
        <w:rPr>
          <w:rFonts w:ascii="Courier" w:hAnsi="Courier" w:cs="Courier"/>
          <w:color w:val="535353"/>
          <w:sz w:val="20"/>
          <w:szCs w:val="20"/>
          <w:u w:color="000000"/>
          <w:lang w:val="en-GB"/>
        </w:rPr>
        <w:t>], c=y) </w:t>
      </w:r>
      <w:r w:rsidRPr="00B309C3">
        <w:rPr>
          <w:rFonts w:ascii="Times" w:hAnsi="Times" w:cs="Times"/>
          <w:color w:val="000000"/>
          <w:sz w:val="20"/>
          <w:szCs w:val="20"/>
          <w:u w:color="000000"/>
          <w:lang w:val="en-GB"/>
        </w:rPr>
        <w:t xml:space="preserve">  </w:t>
      </w:r>
    </w:p>
    <w:p w14:paraId="3AA18511" w14:textId="017F94F6" w:rsidR="005A6F04" w:rsidRPr="00F04B87" w:rsidRDefault="00D57585" w:rsidP="00F04B87">
      <w:pPr>
        <w:widowControl w:val="0"/>
        <w:tabs>
          <w:tab w:val="left" w:pos="1660"/>
          <w:tab w:val="left" w:pos="2160"/>
        </w:tabs>
        <w:autoSpaceDE w:val="0"/>
        <w:autoSpaceDN w:val="0"/>
        <w:adjustRightInd w:val="0"/>
        <w:spacing w:line="260" w:lineRule="atLeast"/>
        <w:ind w:left="1701"/>
        <w:rPr>
          <w:rFonts w:ascii="Times" w:hAnsi="Times" w:cs="Times"/>
          <w:color w:val="000000"/>
          <w:sz w:val="20"/>
          <w:szCs w:val="20"/>
          <w:u w:color="000000"/>
          <w:lang w:val="en-GB"/>
        </w:rPr>
      </w:pPr>
      <w:proofErr w:type="spellStart"/>
      <w:proofErr w:type="gramStart"/>
      <w:r w:rsidRPr="00B309C3">
        <w:rPr>
          <w:rFonts w:ascii="Courier" w:hAnsi="Courier" w:cs="Courier"/>
          <w:color w:val="535353"/>
          <w:sz w:val="20"/>
          <w:szCs w:val="20"/>
          <w:u w:color="000000"/>
          <w:lang w:val="en-GB"/>
        </w:rPr>
        <w:t>ax</w:t>
      </w:r>
      <w:proofErr w:type="spellEnd"/>
      <w:proofErr w:type="gram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i</w:t>
      </w:r>
      <w:proofErr w:type="spellEnd"/>
      <w:r w:rsidRPr="00B309C3">
        <w:rPr>
          <w:rFonts w:ascii="Courier" w:hAnsi="Courier" w:cs="Courier"/>
          <w:color w:val="535353"/>
          <w:sz w:val="20"/>
          <w:szCs w:val="20"/>
          <w:u w:color="000000"/>
          <w:lang w:val="en-GB"/>
        </w:rPr>
        <w:t>].</w:t>
      </w:r>
      <w:proofErr w:type="spellStart"/>
      <w:r w:rsidRPr="00B309C3">
        <w:rPr>
          <w:rFonts w:ascii="Courier" w:hAnsi="Courier" w:cs="Courier"/>
          <w:color w:val="535353"/>
          <w:sz w:val="20"/>
          <w:szCs w:val="20"/>
          <w:u w:color="000000"/>
          <w:lang w:val="en-GB"/>
        </w:rPr>
        <w:t>set_title</w:t>
      </w:r>
      <w:proofErr w:type="spellEnd"/>
      <w:r w:rsidRPr="00B309C3">
        <w:rPr>
          <w:rFonts w:ascii="Courier" w:hAnsi="Courier" w:cs="Courier"/>
          <w:color w:val="535353"/>
          <w:sz w:val="20"/>
          <w:szCs w:val="20"/>
          <w:u w:color="000000"/>
          <w:lang w:val="en-GB"/>
        </w:rPr>
        <w:t>(</w:t>
      </w:r>
      <w:r w:rsidRPr="00B309C3">
        <w:rPr>
          <w:rFonts w:ascii="Courier" w:hAnsi="Courier" w:cs="Courier"/>
          <w:color w:val="7E7A2D"/>
          <w:sz w:val="20"/>
          <w:szCs w:val="20"/>
          <w:u w:color="000000"/>
          <w:lang w:val="en-GB"/>
        </w:rPr>
        <w:t>"Perplexity = {}"</w:t>
      </w:r>
      <w:r w:rsidRPr="00B309C3">
        <w:rPr>
          <w:rFonts w:ascii="Courier" w:hAnsi="Courier" w:cs="Courier"/>
          <w:color w:val="535353"/>
          <w:sz w:val="20"/>
          <w:szCs w:val="20"/>
          <w:u w:color="000000"/>
          <w:lang w:val="en-GB"/>
        </w:rPr>
        <w:t>.format(</w:t>
      </w:r>
      <w:proofErr w:type="spellStart"/>
      <w:r w:rsidRPr="00B309C3">
        <w:rPr>
          <w:rFonts w:ascii="Courier" w:hAnsi="Courier" w:cs="Courier"/>
          <w:color w:val="535353"/>
          <w:sz w:val="20"/>
          <w:szCs w:val="20"/>
          <w:u w:color="000000"/>
          <w:lang w:val="en-GB"/>
        </w:rPr>
        <w:t>perp</w:t>
      </w:r>
      <w:proofErr w:type="spellEnd"/>
      <w:r w:rsidRPr="00B309C3">
        <w:rPr>
          <w:rFonts w:ascii="Courier" w:hAnsi="Courier" w:cs="Courier"/>
          <w:color w:val="535353"/>
          <w:sz w:val="20"/>
          <w:szCs w:val="20"/>
          <w:u w:color="000000"/>
          <w:lang w:val="en-GB"/>
        </w:rPr>
        <w:t>)) </w:t>
      </w:r>
    </w:p>
    <w:p w14:paraId="459964DA" w14:textId="77777777" w:rsidR="00B46BE0" w:rsidRDefault="00D57585" w:rsidP="00B46BE0">
      <w:pPr>
        <w:widowControl w:val="0"/>
        <w:tabs>
          <w:tab w:val="left" w:pos="1660"/>
          <w:tab w:val="left" w:pos="2160"/>
        </w:tabs>
        <w:autoSpaceDE w:val="0"/>
        <w:autoSpaceDN w:val="0"/>
        <w:adjustRightInd w:val="0"/>
        <w:spacing w:line="260" w:lineRule="atLeast"/>
        <w:ind w:left="1134"/>
        <w:rPr>
          <w:rFonts w:ascii="Times" w:hAnsi="Times" w:cs="Times"/>
          <w:color w:val="000000"/>
          <w:sz w:val="20"/>
          <w:szCs w:val="20"/>
          <w:u w:color="000000"/>
          <w:lang w:val="en-GB"/>
        </w:rPr>
      </w:pPr>
      <w:r w:rsidRPr="00B309C3">
        <w:rPr>
          <w:rFonts w:ascii="Times" w:hAnsi="Times" w:cs="Times"/>
          <w:color w:val="000000"/>
          <w:sz w:val="20"/>
          <w:szCs w:val="20"/>
          <w:u w:color="000000"/>
          <w:lang w:val="en-GB"/>
        </w:rPr>
        <w:t> </w:t>
      </w:r>
      <w:proofErr w:type="spellStart"/>
      <w:proofErr w:type="gramStart"/>
      <w:r w:rsidRPr="00B309C3">
        <w:rPr>
          <w:rFonts w:ascii="Courier" w:hAnsi="Courier" w:cs="Courier"/>
          <w:color w:val="535353"/>
          <w:sz w:val="20"/>
          <w:szCs w:val="20"/>
          <w:u w:color="000000"/>
          <w:lang w:val="en-GB"/>
        </w:rPr>
        <w:t>plt.show</w:t>
      </w:r>
      <w:proofErr w:type="spellEnd"/>
      <w:proofErr w:type="gramEnd"/>
      <w:r w:rsidRPr="00B309C3">
        <w:rPr>
          <w:rFonts w:ascii="Courier" w:hAnsi="Courier" w:cs="Courier"/>
          <w:color w:val="535353"/>
          <w:sz w:val="20"/>
          <w:szCs w:val="20"/>
          <w:u w:color="000000"/>
          <w:lang w:val="en-GB"/>
        </w:rPr>
        <w:t>()</w:t>
      </w:r>
      <w:r w:rsidRPr="00B309C3">
        <w:rPr>
          <w:rFonts w:ascii="Times" w:hAnsi="Times" w:cs="Times"/>
          <w:color w:val="000000"/>
          <w:sz w:val="20"/>
          <w:szCs w:val="20"/>
          <w:u w:color="000000"/>
          <w:lang w:val="en-GB"/>
        </w:rPr>
        <w:t> </w:t>
      </w:r>
    </w:p>
    <w:p w14:paraId="6EE30302" w14:textId="28BEDEE1" w:rsidR="00D57585" w:rsidRPr="00B309C3" w:rsidRDefault="00D57585" w:rsidP="00B46BE0">
      <w:pPr>
        <w:widowControl w:val="0"/>
        <w:tabs>
          <w:tab w:val="left" w:pos="1660"/>
          <w:tab w:val="left" w:pos="2160"/>
        </w:tabs>
        <w:autoSpaceDE w:val="0"/>
        <w:autoSpaceDN w:val="0"/>
        <w:adjustRightInd w:val="0"/>
        <w:spacing w:line="260" w:lineRule="atLeast"/>
        <w:ind w:left="709"/>
        <w:rPr>
          <w:rFonts w:ascii="Times" w:hAnsi="Times" w:cs="Times"/>
          <w:color w:val="000000"/>
          <w:sz w:val="20"/>
          <w:szCs w:val="20"/>
          <w:u w:color="000000"/>
          <w:lang w:val="en-GB"/>
        </w:rPr>
      </w:pPr>
      <w:r w:rsidRPr="00B309C3">
        <w:rPr>
          <w:rFonts w:ascii="Times" w:hAnsi="Times" w:cs="Times"/>
          <w:noProof/>
          <w:color w:val="000000"/>
          <w:sz w:val="20"/>
          <w:szCs w:val="20"/>
          <w:u w:color="000000"/>
        </w:rPr>
        <w:drawing>
          <wp:inline distT="0" distB="0" distL="0" distR="0" wp14:anchorId="0A773A06" wp14:editId="5FB5C8AB">
            <wp:extent cx="4064245" cy="19634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588" cy="1965035"/>
                    </a:xfrm>
                    <a:prstGeom prst="rect">
                      <a:avLst/>
                    </a:prstGeom>
                    <a:noFill/>
                    <a:ln>
                      <a:noFill/>
                    </a:ln>
                  </pic:spPr>
                </pic:pic>
              </a:graphicData>
            </a:graphic>
          </wp:inline>
        </w:drawing>
      </w:r>
    </w:p>
    <w:p w14:paraId="4B93F7BB" w14:textId="25AC0F7A" w:rsidR="00D57585" w:rsidRPr="00F04B87" w:rsidRDefault="00D57585" w:rsidP="00F04B87">
      <w:pPr>
        <w:widowControl w:val="0"/>
        <w:tabs>
          <w:tab w:val="left" w:pos="1660"/>
          <w:tab w:val="left" w:pos="2160"/>
        </w:tabs>
        <w:autoSpaceDE w:val="0"/>
        <w:autoSpaceDN w:val="0"/>
        <w:adjustRightInd w:val="0"/>
        <w:spacing w:line="280" w:lineRule="atLeast"/>
        <w:ind w:left="2160"/>
        <w:rPr>
          <w:rFonts w:ascii="Times" w:hAnsi="Times" w:cs="Times"/>
          <w:color w:val="000000"/>
          <w:sz w:val="20"/>
          <w:szCs w:val="20"/>
          <w:u w:color="000000"/>
          <w:lang w:val="en-GB"/>
        </w:rPr>
      </w:pPr>
    </w:p>
    <w:p w14:paraId="19B9A0C8" w14:textId="77777777" w:rsidR="00B46BE0" w:rsidRPr="00B46BE0" w:rsidRDefault="00D57585" w:rsidP="00D57585">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Times"/>
          <w:color w:val="000000"/>
          <w:sz w:val="20"/>
          <w:szCs w:val="20"/>
          <w:u w:color="000000"/>
          <w:lang w:val="en-GB"/>
        </w:rPr>
      </w:pPr>
      <w:r w:rsidRPr="00F04B87">
        <w:rPr>
          <w:rFonts w:ascii="Arial" w:hAnsi="Arial" w:cs="Helvetica Neue"/>
          <w:color w:val="000000"/>
          <w:sz w:val="20"/>
          <w:szCs w:val="20"/>
          <w:u w:color="000000"/>
          <w:lang w:val="en-GB"/>
        </w:rPr>
        <w:t>The output can be used to visually explore data (to get a sense of the appropriate number of clust</w:t>
      </w:r>
      <w:r w:rsidR="00B46BE0">
        <w:rPr>
          <w:rFonts w:ascii="Arial" w:hAnsi="Arial" w:cs="Helvetica Neue"/>
          <w:color w:val="000000"/>
          <w:sz w:val="20"/>
          <w:szCs w:val="20"/>
          <w:u w:color="000000"/>
          <w:lang w:val="en-GB"/>
        </w:rPr>
        <w:t>ers in a high dimensional space</w:t>
      </w:r>
      <w:r w:rsidRPr="00F04B87">
        <w:rPr>
          <w:rFonts w:ascii="Arial" w:hAnsi="Arial" w:cs="Helvetica Neue"/>
          <w:color w:val="000000"/>
          <w:sz w:val="20"/>
          <w:szCs w:val="20"/>
          <w:u w:color="000000"/>
          <w:lang w:val="en-GB"/>
        </w:rPr>
        <w:t xml:space="preserve">), or as the input into another algorithm directly. </w:t>
      </w:r>
    </w:p>
    <w:p w14:paraId="69E175DD" w14:textId="70D20545" w:rsidR="00D57585" w:rsidRPr="003E5926" w:rsidRDefault="00B46BE0" w:rsidP="00D57585">
      <w:pPr>
        <w:pStyle w:val="Paragraphedeliste"/>
        <w:widowControl w:val="0"/>
        <w:numPr>
          <w:ilvl w:val="3"/>
          <w:numId w:val="4"/>
        </w:numPr>
        <w:tabs>
          <w:tab w:val="left" w:pos="220"/>
          <w:tab w:val="left" w:pos="709"/>
        </w:tabs>
        <w:autoSpaceDE w:val="0"/>
        <w:autoSpaceDN w:val="0"/>
        <w:adjustRightInd w:val="0"/>
        <w:spacing w:line="260" w:lineRule="atLeast"/>
        <w:ind w:left="1134"/>
        <w:rPr>
          <w:rFonts w:ascii="Arial" w:hAnsi="Arial" w:cs="Times"/>
          <w:color w:val="000000"/>
          <w:sz w:val="20"/>
          <w:szCs w:val="20"/>
          <w:u w:color="000000"/>
          <w:lang w:val="en-GB"/>
        </w:rPr>
      </w:pPr>
      <w:r>
        <w:rPr>
          <w:rFonts w:ascii="Arial" w:hAnsi="Arial" w:cs="Helvetica Neue"/>
          <w:color w:val="000000"/>
          <w:sz w:val="20"/>
          <w:szCs w:val="20"/>
          <w:u w:color="000000"/>
          <w:lang w:val="en-GB"/>
        </w:rPr>
        <w:t>C</w:t>
      </w:r>
      <w:r w:rsidR="00D57585" w:rsidRPr="00F04B87">
        <w:rPr>
          <w:rFonts w:ascii="Arial" w:hAnsi="Arial" w:cs="Helvetica Neue"/>
          <w:color w:val="000000"/>
          <w:sz w:val="20"/>
          <w:szCs w:val="20"/>
          <w:u w:color="000000"/>
          <w:lang w:val="en-GB"/>
        </w:rPr>
        <w:t>lustering algorithm could be applied directly to the output of t-SNE to linearly separate non-linear clusters in the data it found and build an accurate or useful unsupervised learn</w:t>
      </w:r>
      <w:bookmarkStart w:id="0" w:name="_GoBack"/>
      <w:bookmarkEnd w:id="0"/>
      <w:r w:rsidR="00D57585" w:rsidRPr="00F04B87">
        <w:rPr>
          <w:rFonts w:ascii="Arial" w:hAnsi="Arial" w:cs="Helvetica Neue"/>
          <w:color w:val="000000"/>
          <w:sz w:val="20"/>
          <w:szCs w:val="20"/>
          <w:u w:color="000000"/>
          <w:lang w:val="en-GB"/>
        </w:rPr>
        <w:t>ing pipeline.</w:t>
      </w:r>
      <w:r w:rsidR="00D57585" w:rsidRPr="00F04B87">
        <w:rPr>
          <w:rFonts w:ascii="Arial" w:hAnsi="Arial" w:cs="Times"/>
          <w:color w:val="000000"/>
          <w:sz w:val="20"/>
          <w:szCs w:val="20"/>
          <w:u w:color="000000"/>
          <w:lang w:val="en-GB"/>
        </w:rPr>
        <w:t> </w:t>
      </w:r>
    </w:p>
    <w:p w14:paraId="09739095" w14:textId="77777777" w:rsidR="00D57585" w:rsidRPr="00F04B87" w:rsidRDefault="00D57585" w:rsidP="00F04B87">
      <w:pPr>
        <w:pStyle w:val="Paragraphedeliste"/>
        <w:widowControl w:val="0"/>
        <w:numPr>
          <w:ilvl w:val="1"/>
          <w:numId w:val="4"/>
        </w:numPr>
        <w:tabs>
          <w:tab w:val="left" w:pos="220"/>
          <w:tab w:val="left" w:pos="720"/>
        </w:tabs>
        <w:autoSpaceDE w:val="0"/>
        <w:autoSpaceDN w:val="0"/>
        <w:adjustRightInd w:val="0"/>
        <w:spacing w:line="260" w:lineRule="atLeast"/>
        <w:ind w:left="567"/>
        <w:rPr>
          <w:rFonts w:ascii="Arial" w:hAnsi="Arial" w:cs="Arial"/>
          <w:b/>
          <w:bCs/>
          <w:color w:val="000000"/>
          <w:sz w:val="20"/>
          <w:szCs w:val="20"/>
          <w:u w:color="000000"/>
          <w:lang w:val="en-GB"/>
        </w:rPr>
      </w:pPr>
      <w:r w:rsidRPr="00F04B87">
        <w:rPr>
          <w:rFonts w:ascii="Arial" w:hAnsi="Arial" w:cs="Arial"/>
          <w:b/>
          <w:bCs/>
          <w:color w:val="000000"/>
          <w:sz w:val="20"/>
          <w:szCs w:val="20"/>
          <w:u w:color="000000"/>
          <w:lang w:val="en-GB"/>
        </w:rPr>
        <w:t>Feature Generation for Supervised Learning</w:t>
      </w:r>
      <w:proofErr w:type="gramStart"/>
      <w:r w:rsidRPr="00F04B87">
        <w:rPr>
          <w:rFonts w:ascii="Arial" w:hAnsi="Arial" w:cs="Arial"/>
          <w:b/>
          <w:bCs/>
          <w:color w:val="000000"/>
          <w:sz w:val="20"/>
          <w:szCs w:val="20"/>
          <w:u w:color="000000"/>
          <w:lang w:val="en-GB"/>
        </w:rPr>
        <w:t>: </w:t>
      </w:r>
      <w:proofErr w:type="gramEnd"/>
    </w:p>
    <w:p w14:paraId="317E49D2" w14:textId="77777777" w:rsidR="00D57585" w:rsidRDefault="00D57585" w:rsidP="00F04B87">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Times" w:hAnsi="Times" w:cs="Times"/>
          <w:color w:val="000000"/>
          <w:sz w:val="20"/>
          <w:szCs w:val="20"/>
          <w:u w:color="000000"/>
          <w:lang w:val="en-GB"/>
        </w:rPr>
      </w:pPr>
      <w:r w:rsidRPr="00F04B87">
        <w:rPr>
          <w:rFonts w:ascii="Arial" w:hAnsi="Arial" w:cs="Helvetica Neue"/>
          <w:color w:val="000000"/>
          <w:sz w:val="20"/>
          <w:szCs w:val="20"/>
          <w:u w:color="000000"/>
          <w:lang w:val="en-GB"/>
        </w:rPr>
        <w:t>Often used to fight the </w:t>
      </w:r>
      <w:hyperlink r:id="rId20" w:history="1">
        <w:r w:rsidRPr="00F04B87">
          <w:rPr>
            <w:rFonts w:ascii="Arial" w:hAnsi="Arial" w:cs="Helvetica Neue"/>
            <w:color w:val="000000"/>
            <w:sz w:val="20"/>
            <w:szCs w:val="20"/>
            <w:u w:val="single" w:color="000000"/>
            <w:lang w:val="en-GB"/>
          </w:rPr>
          <w:t>curse of dimensionality</w:t>
        </w:r>
      </w:hyperlink>
      <w:r w:rsidRPr="00F04B87">
        <w:rPr>
          <w:rFonts w:ascii="Arial" w:hAnsi="Arial" w:cs="Helvetica Neue"/>
          <w:color w:val="000000"/>
          <w:sz w:val="20"/>
          <w:szCs w:val="20"/>
          <w:u w:color="000000"/>
          <w:lang w:val="en-GB"/>
        </w:rPr>
        <w:t>, the phenomena whereby the feature space of a dataset increases so fast that the dataset quickly becomes extremely sparse, creating problems for most statistical methods. A solution: first apply an unsupervised dimensionality reduction model on the dataset, then use the resulting smaller set of features in the</w:t>
      </w:r>
      <w:r w:rsidRPr="00B309C3">
        <w:rPr>
          <w:rFonts w:ascii="Helvetica Neue" w:hAnsi="Helvetica Neue" w:cs="Helvetica Neue"/>
          <w:color w:val="000000"/>
          <w:sz w:val="20"/>
          <w:szCs w:val="20"/>
          <w:u w:color="000000"/>
          <w:lang w:val="en-GB"/>
        </w:rPr>
        <w:t xml:space="preserve"> classifier/</w:t>
      </w:r>
      <w:proofErr w:type="spellStart"/>
      <w:r w:rsidRPr="00B309C3">
        <w:rPr>
          <w:rFonts w:ascii="Helvetica Neue" w:hAnsi="Helvetica Neue" w:cs="Helvetica Neue"/>
          <w:color w:val="000000"/>
          <w:sz w:val="20"/>
          <w:szCs w:val="20"/>
          <w:u w:color="000000"/>
          <w:lang w:val="en-GB"/>
        </w:rPr>
        <w:t>regressor</w:t>
      </w:r>
      <w:proofErr w:type="spellEnd"/>
      <w:proofErr w:type="gramStart"/>
      <w:r w:rsidRPr="00B309C3">
        <w:rPr>
          <w:rFonts w:ascii="Helvetica Neue" w:hAnsi="Helvetica Neue" w:cs="Helvetica Neue"/>
          <w:color w:val="000000"/>
          <w:sz w:val="20"/>
          <w:szCs w:val="20"/>
          <w:u w:color="000000"/>
          <w:lang w:val="en-GB"/>
        </w:rPr>
        <w:t>.</w:t>
      </w:r>
      <w:r w:rsidRPr="00B309C3">
        <w:rPr>
          <w:rFonts w:ascii="Times" w:hAnsi="Times" w:cs="Times"/>
          <w:color w:val="000000"/>
          <w:sz w:val="20"/>
          <w:szCs w:val="20"/>
          <w:u w:color="000000"/>
          <w:lang w:val="en-GB"/>
        </w:rPr>
        <w:t> </w:t>
      </w:r>
      <w:proofErr w:type="gramEnd"/>
    </w:p>
    <w:p w14:paraId="54E2BEC7" w14:textId="77777777" w:rsidR="00D57585" w:rsidRPr="00F04B87" w:rsidRDefault="00D57585" w:rsidP="00F04B87">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Times"/>
          <w:color w:val="000000"/>
          <w:sz w:val="20"/>
          <w:szCs w:val="20"/>
          <w:u w:color="000000"/>
          <w:lang w:val="en-GB"/>
        </w:rPr>
      </w:pPr>
      <w:r w:rsidRPr="00F04B87">
        <w:rPr>
          <w:rFonts w:ascii="Arial" w:hAnsi="Arial" w:cs="Helvetica Neue"/>
          <w:color w:val="000000"/>
          <w:sz w:val="20"/>
          <w:szCs w:val="20"/>
          <w:u w:color="000000"/>
          <w:lang w:val="en-GB"/>
        </w:rPr>
        <w:t>Or to create more interpretable models; if a classifier is built using clusters as features, the relative importance of these clusters as well as the membership of the clusters can be used to gain insight about how the model is making its predictions</w:t>
      </w:r>
      <w:proofErr w:type="gramStart"/>
      <w:r w:rsidRPr="00F04B87">
        <w:rPr>
          <w:rFonts w:ascii="Arial" w:hAnsi="Arial" w:cs="Helvetica Neue"/>
          <w:color w:val="000000"/>
          <w:sz w:val="20"/>
          <w:szCs w:val="20"/>
          <w:u w:color="000000"/>
          <w:lang w:val="en-GB"/>
        </w:rPr>
        <w:t>.</w:t>
      </w:r>
      <w:r w:rsidRPr="00F04B87">
        <w:rPr>
          <w:rFonts w:ascii="Arial" w:hAnsi="Arial" w:cs="Times"/>
          <w:color w:val="000000"/>
          <w:sz w:val="20"/>
          <w:szCs w:val="20"/>
          <w:u w:color="000000"/>
          <w:lang w:val="en-GB"/>
        </w:rPr>
        <w:t> </w:t>
      </w:r>
      <w:proofErr w:type="gramEnd"/>
    </w:p>
    <w:p w14:paraId="19BDA8B2" w14:textId="77777777" w:rsidR="00D57585" w:rsidRPr="00F04B87" w:rsidRDefault="00D57585" w:rsidP="00F04B87">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Helvetica Neue"/>
          <w:color w:val="000000"/>
          <w:sz w:val="20"/>
          <w:szCs w:val="20"/>
          <w:u w:color="000000"/>
          <w:lang w:val="en-GB"/>
        </w:rPr>
      </w:pPr>
      <w:r w:rsidRPr="00F04B87">
        <w:rPr>
          <w:rFonts w:ascii="Arial" w:hAnsi="Arial" w:cs="Helvetica Neue"/>
          <w:color w:val="000000"/>
          <w:sz w:val="20"/>
          <w:szCs w:val="20"/>
          <w:u w:color="000000"/>
          <w:lang w:val="en-GB"/>
        </w:rPr>
        <w:t>When creating features for a supervised learning model, will use the performance of the derived supervised model to evaluate the quality of the unsupervised model</w:t>
      </w:r>
      <w:proofErr w:type="gramStart"/>
      <w:r w:rsidRPr="00F04B87">
        <w:rPr>
          <w:rFonts w:ascii="Arial" w:hAnsi="Arial" w:cs="Helvetica Neue"/>
          <w:color w:val="000000"/>
          <w:sz w:val="20"/>
          <w:szCs w:val="20"/>
          <w:u w:color="000000"/>
          <w:lang w:val="en-GB"/>
        </w:rPr>
        <w:t>. </w:t>
      </w:r>
      <w:proofErr w:type="gramEnd"/>
    </w:p>
    <w:p w14:paraId="715F8FF6" w14:textId="72A9ED6A" w:rsidR="00F04B87" w:rsidRDefault="00D57585" w:rsidP="00D57585">
      <w:pPr>
        <w:pStyle w:val="Paragraphedeliste"/>
        <w:widowControl w:val="0"/>
        <w:numPr>
          <w:ilvl w:val="2"/>
          <w:numId w:val="4"/>
        </w:numPr>
        <w:tabs>
          <w:tab w:val="left" w:pos="220"/>
          <w:tab w:val="left" w:pos="709"/>
        </w:tabs>
        <w:autoSpaceDE w:val="0"/>
        <w:autoSpaceDN w:val="0"/>
        <w:adjustRightInd w:val="0"/>
        <w:spacing w:line="260" w:lineRule="atLeast"/>
        <w:ind w:left="709" w:hanging="218"/>
        <w:rPr>
          <w:rFonts w:ascii="Arial" w:hAnsi="Arial" w:cs="Helvetica Neue"/>
          <w:color w:val="000000"/>
          <w:sz w:val="20"/>
          <w:szCs w:val="20"/>
          <w:u w:color="000000"/>
          <w:lang w:val="en-GB"/>
        </w:rPr>
      </w:pPr>
      <w:r w:rsidRPr="00F04B87">
        <w:rPr>
          <w:rFonts w:ascii="Arial" w:hAnsi="Arial" w:cs="Helvetica Neue"/>
          <w:color w:val="000000"/>
          <w:sz w:val="20"/>
          <w:szCs w:val="20"/>
          <w:u w:color="000000"/>
          <w:lang w:val="en-GB"/>
        </w:rPr>
        <w:t>For the unsupervised model to be useful, it should improve some aspect of performance on the supervised model, so user should be able to use any of the supervised learning model evaluation techniques to compare results with a baseline supervised model that doesn't use the unsupervised-derived features.</w:t>
      </w:r>
    </w:p>
    <w:p w14:paraId="226F1C65" w14:textId="77777777" w:rsidR="00F04B87" w:rsidRPr="00F04B87" w:rsidRDefault="00F04B87" w:rsidP="00F04B87">
      <w:pPr>
        <w:widowControl w:val="0"/>
        <w:tabs>
          <w:tab w:val="left" w:pos="220"/>
          <w:tab w:val="left" w:pos="709"/>
        </w:tabs>
        <w:autoSpaceDE w:val="0"/>
        <w:autoSpaceDN w:val="0"/>
        <w:adjustRightInd w:val="0"/>
        <w:spacing w:line="260" w:lineRule="atLeast"/>
        <w:ind w:left="491"/>
        <w:rPr>
          <w:rFonts w:ascii="Arial" w:hAnsi="Arial" w:cs="Helvetica Neue"/>
          <w:color w:val="000000"/>
          <w:sz w:val="20"/>
          <w:szCs w:val="20"/>
          <w:u w:color="000000"/>
          <w:lang w:val="en-GB"/>
        </w:rPr>
      </w:pPr>
    </w:p>
    <w:p w14:paraId="5482CCB7" w14:textId="3DD78D64" w:rsidR="00D57585" w:rsidRPr="00F04B87" w:rsidRDefault="00D57585" w:rsidP="00F04B87">
      <w:pPr>
        <w:widowControl w:val="0"/>
        <w:tabs>
          <w:tab w:val="left" w:pos="220"/>
          <w:tab w:val="left" w:pos="709"/>
        </w:tabs>
        <w:autoSpaceDE w:val="0"/>
        <w:autoSpaceDN w:val="0"/>
        <w:adjustRightInd w:val="0"/>
        <w:spacing w:line="260" w:lineRule="atLeast"/>
        <w:ind w:left="284"/>
        <w:rPr>
          <w:rFonts w:ascii="Arial" w:hAnsi="Arial" w:cs="Helvetica Neue"/>
          <w:color w:val="000000"/>
          <w:sz w:val="20"/>
          <w:szCs w:val="20"/>
          <w:u w:color="000000"/>
          <w:lang w:val="en-GB"/>
        </w:rPr>
      </w:pPr>
      <w:r w:rsidRPr="00F04B87">
        <w:rPr>
          <w:rFonts w:ascii="Arial" w:hAnsi="Arial" w:cs="Times"/>
          <w:color w:val="000000"/>
          <w:sz w:val="20"/>
          <w:szCs w:val="20"/>
          <w:u w:color="000000"/>
          <w:lang w:val="en-GB"/>
        </w:rPr>
        <w:t xml:space="preserve">!!! To validate a clustering, also use the </w:t>
      </w:r>
      <w:r w:rsidRPr="00F04B87">
        <w:rPr>
          <w:rFonts w:ascii="Arial" w:hAnsi="Arial" w:cs="Times"/>
          <w:b/>
          <w:bCs/>
          <w:color w:val="000000"/>
          <w:sz w:val="20"/>
          <w:szCs w:val="20"/>
          <w:u w:color="000000"/>
          <w:lang w:val="en-GB"/>
        </w:rPr>
        <w:t xml:space="preserve">knowledge of the </w:t>
      </w:r>
      <w:r w:rsidR="00950437" w:rsidRPr="00F04B87">
        <w:rPr>
          <w:rFonts w:ascii="Arial" w:hAnsi="Arial" w:cs="Times"/>
          <w:b/>
          <w:bCs/>
          <w:color w:val="000000"/>
          <w:sz w:val="20"/>
          <w:szCs w:val="20"/>
          <w:u w:color="000000"/>
          <w:lang w:val="en-GB"/>
        </w:rPr>
        <w:t>industry</w:t>
      </w:r>
      <w:r w:rsidR="00950437" w:rsidRPr="00F04B87">
        <w:rPr>
          <w:rFonts w:ascii="Arial" w:hAnsi="Arial" w:cs="Times"/>
          <w:color w:val="000000"/>
          <w:sz w:val="20"/>
          <w:szCs w:val="20"/>
          <w:u w:color="000000"/>
          <w:lang w:val="en-GB"/>
        </w:rPr>
        <w:t>;</w:t>
      </w:r>
      <w:r w:rsidRPr="00F04B87">
        <w:rPr>
          <w:rFonts w:ascii="Arial" w:hAnsi="Arial" w:cs="Times"/>
          <w:color w:val="000000"/>
          <w:sz w:val="20"/>
          <w:szCs w:val="20"/>
          <w:u w:color="000000"/>
          <w:lang w:val="en-GB"/>
        </w:rPr>
        <w:t xml:space="preserve"> check that the clusters do make sense just looking at the results.</w:t>
      </w:r>
    </w:p>
    <w:p w14:paraId="38F469F7" w14:textId="77777777" w:rsidR="00E86EF4" w:rsidRPr="00F04B87" w:rsidRDefault="00E86EF4">
      <w:pPr>
        <w:rPr>
          <w:rFonts w:ascii="Arial" w:hAnsi="Arial"/>
          <w:sz w:val="20"/>
          <w:szCs w:val="20"/>
          <w:lang w:val="en-GB"/>
        </w:rPr>
      </w:pPr>
    </w:p>
    <w:sectPr w:rsidR="00E86EF4" w:rsidRPr="00F04B87" w:rsidSect="00B309C3">
      <w:pgSz w:w="15840" w:h="12240" w:orient="landscape"/>
      <w:pgMar w:top="720" w:right="720" w:bottom="720" w:left="72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71BA7" w14:textId="77777777" w:rsidR="00874848" w:rsidRDefault="00874848" w:rsidP="00FF34C5">
      <w:r>
        <w:separator/>
      </w:r>
    </w:p>
  </w:endnote>
  <w:endnote w:type="continuationSeparator" w:id="0">
    <w:p w14:paraId="159B3D19" w14:textId="77777777" w:rsidR="00874848" w:rsidRDefault="00874848" w:rsidP="00FF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449AB" w14:textId="77777777" w:rsidR="00874848" w:rsidRDefault="00874848" w:rsidP="00FF34C5">
      <w:r>
        <w:separator/>
      </w:r>
    </w:p>
  </w:footnote>
  <w:footnote w:type="continuationSeparator" w:id="0">
    <w:p w14:paraId="72129568" w14:textId="77777777" w:rsidR="00874848" w:rsidRDefault="00874848" w:rsidP="00FF34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8C1A67C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0000013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decimal"/>
      <w:lvlText w:val="%3."/>
      <w:lvlJc w:val="left"/>
      <w:pPr>
        <w:ind w:left="2160" w:hanging="360"/>
      </w:pPr>
    </w:lvl>
    <w:lvl w:ilvl="3" w:tplc="000002C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99CEED38"/>
    <w:lvl w:ilvl="0" w:tplc="000004B1">
      <w:start w:val="1"/>
      <w:numFmt w:val="bullet"/>
      <w:lvlText w:val="•"/>
      <w:lvlJc w:val="left"/>
      <w:pPr>
        <w:ind w:left="720" w:hanging="360"/>
      </w:pPr>
    </w:lvl>
    <w:lvl w:ilvl="1" w:tplc="040C0001">
      <w:start w:val="1"/>
      <w:numFmt w:val="bullet"/>
      <w:lvlText w:val=""/>
      <w:lvlJc w:val="left"/>
      <w:pPr>
        <w:ind w:left="1440" w:hanging="360"/>
      </w:pPr>
      <w:rPr>
        <w:rFonts w:ascii="Symbol" w:hAnsi="Symbol" w:hint="default"/>
      </w:rPr>
    </w:lvl>
    <w:lvl w:ilvl="2" w:tplc="000004B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0000051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0000057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000005D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000006A7">
      <w:start w:val="1"/>
      <w:numFmt w:val="bullet"/>
      <w:lvlText w:val="▪"/>
      <w:lvlJc w:val="left"/>
      <w:pPr>
        <w:ind w:left="2160" w:hanging="360"/>
      </w:pPr>
    </w:lvl>
    <w:lvl w:ilvl="3" w:tplc="000006A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0000070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17C05382"/>
    <w:multiLevelType w:val="hybridMultilevel"/>
    <w:tmpl w:val="C84C888C"/>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4031086"/>
    <w:multiLevelType w:val="hybridMultilevel"/>
    <w:tmpl w:val="4D0081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7715BF8"/>
    <w:multiLevelType w:val="hybridMultilevel"/>
    <w:tmpl w:val="A836C038"/>
    <w:lvl w:ilvl="0" w:tplc="00000001">
      <w:start w:val="1"/>
      <w:numFmt w:val="bullet"/>
      <w:lvlText w:val="•"/>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2"/>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85"/>
    <w:rsid w:val="00011F51"/>
    <w:rsid w:val="00044976"/>
    <w:rsid w:val="000E4F2B"/>
    <w:rsid w:val="0019764F"/>
    <w:rsid w:val="001B2FB6"/>
    <w:rsid w:val="0038437D"/>
    <w:rsid w:val="003E5926"/>
    <w:rsid w:val="00490148"/>
    <w:rsid w:val="004965CD"/>
    <w:rsid w:val="005A6F04"/>
    <w:rsid w:val="00773E1F"/>
    <w:rsid w:val="00853454"/>
    <w:rsid w:val="00874848"/>
    <w:rsid w:val="00950437"/>
    <w:rsid w:val="00965EE9"/>
    <w:rsid w:val="00B309C3"/>
    <w:rsid w:val="00B46BE0"/>
    <w:rsid w:val="00C30EEC"/>
    <w:rsid w:val="00D011BF"/>
    <w:rsid w:val="00D57585"/>
    <w:rsid w:val="00E824DC"/>
    <w:rsid w:val="00E86EF4"/>
    <w:rsid w:val="00F04B87"/>
    <w:rsid w:val="00F30AAF"/>
    <w:rsid w:val="00FF34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BD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758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57585"/>
    <w:rPr>
      <w:rFonts w:ascii="Lucida Grande" w:hAnsi="Lucida Grande" w:cs="Lucida Grande"/>
      <w:sz w:val="18"/>
      <w:szCs w:val="18"/>
    </w:rPr>
  </w:style>
  <w:style w:type="paragraph" w:styleId="Paragraphedeliste">
    <w:name w:val="List Paragraph"/>
    <w:basedOn w:val="Normal"/>
    <w:uiPriority w:val="34"/>
    <w:qFormat/>
    <w:rsid w:val="00B309C3"/>
    <w:pPr>
      <w:ind w:left="720"/>
      <w:contextualSpacing/>
    </w:pPr>
  </w:style>
  <w:style w:type="paragraph" w:styleId="Pieddepage">
    <w:name w:val="footer"/>
    <w:basedOn w:val="Normal"/>
    <w:link w:val="PieddepageCar"/>
    <w:uiPriority w:val="99"/>
    <w:unhideWhenUsed/>
    <w:rsid w:val="00FF34C5"/>
    <w:pPr>
      <w:tabs>
        <w:tab w:val="center" w:pos="4703"/>
        <w:tab w:val="right" w:pos="9406"/>
      </w:tabs>
    </w:pPr>
  </w:style>
  <w:style w:type="character" w:customStyle="1" w:styleId="PieddepageCar">
    <w:name w:val="Pied de page Car"/>
    <w:basedOn w:val="Policepardfaut"/>
    <w:link w:val="Pieddepage"/>
    <w:uiPriority w:val="99"/>
    <w:rsid w:val="00FF34C5"/>
  </w:style>
  <w:style w:type="character" w:styleId="Numrodepage">
    <w:name w:val="page number"/>
    <w:basedOn w:val="Policepardfaut"/>
    <w:uiPriority w:val="99"/>
    <w:semiHidden/>
    <w:unhideWhenUsed/>
    <w:rsid w:val="00FF34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758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57585"/>
    <w:rPr>
      <w:rFonts w:ascii="Lucida Grande" w:hAnsi="Lucida Grande" w:cs="Lucida Grande"/>
      <w:sz w:val="18"/>
      <w:szCs w:val="18"/>
    </w:rPr>
  </w:style>
  <w:style w:type="paragraph" w:styleId="Paragraphedeliste">
    <w:name w:val="List Paragraph"/>
    <w:basedOn w:val="Normal"/>
    <w:uiPriority w:val="34"/>
    <w:qFormat/>
    <w:rsid w:val="00B309C3"/>
    <w:pPr>
      <w:ind w:left="720"/>
      <w:contextualSpacing/>
    </w:pPr>
  </w:style>
  <w:style w:type="paragraph" w:styleId="Pieddepage">
    <w:name w:val="footer"/>
    <w:basedOn w:val="Normal"/>
    <w:link w:val="PieddepageCar"/>
    <w:uiPriority w:val="99"/>
    <w:unhideWhenUsed/>
    <w:rsid w:val="00FF34C5"/>
    <w:pPr>
      <w:tabs>
        <w:tab w:val="center" w:pos="4703"/>
        <w:tab w:val="right" w:pos="9406"/>
      </w:tabs>
    </w:pPr>
  </w:style>
  <w:style w:type="character" w:customStyle="1" w:styleId="PieddepageCar">
    <w:name w:val="Pied de page Car"/>
    <w:basedOn w:val="Policepardfaut"/>
    <w:link w:val="Pieddepage"/>
    <w:uiPriority w:val="99"/>
    <w:rsid w:val="00FF34C5"/>
  </w:style>
  <w:style w:type="character" w:styleId="Numrodepage">
    <w:name w:val="page number"/>
    <w:basedOn w:val="Policepardfaut"/>
    <w:uiPriority w:val="99"/>
    <w:semiHidden/>
    <w:unhideWhenUsed/>
    <w:rsid w:val="00FF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Curse_of_dimensionalit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en.wikipedia.org/wiki/T-distributed_stochastic_neighbor_embedding" TargetMode="External"/><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3561</Words>
  <Characters>19586</Characters>
  <Application>Microsoft Macintosh Word</Application>
  <DocSecurity>0</DocSecurity>
  <Lines>163</Lines>
  <Paragraphs>46</Paragraphs>
  <ScaleCrop>false</ScaleCrop>
  <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Ustupa</dc:creator>
  <cp:keywords/>
  <dc:description/>
  <cp:lastModifiedBy>Lauma Ustupa</cp:lastModifiedBy>
  <cp:revision>18</cp:revision>
  <cp:lastPrinted>2019-11-11T19:06:00Z</cp:lastPrinted>
  <dcterms:created xsi:type="dcterms:W3CDTF">2019-11-11T16:24:00Z</dcterms:created>
  <dcterms:modified xsi:type="dcterms:W3CDTF">2019-11-11T19:41:00Z</dcterms:modified>
</cp:coreProperties>
</file>